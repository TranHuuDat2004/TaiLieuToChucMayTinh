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698F" w14:textId="77777777" w:rsidR="00B66DC2" w:rsidRDefault="00000000">
      <w:pPr>
        <w:spacing w:before="62"/>
        <w:ind w:left="1232" w:right="1222"/>
        <w:jc w:val="center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Â</w:t>
      </w:r>
      <w:r>
        <w:rPr>
          <w:b/>
          <w:sz w:val="24"/>
          <w:szCs w:val="24"/>
        </w:rPr>
        <w:t xml:space="preserve">U </w:t>
      </w:r>
      <w:r>
        <w:rPr>
          <w:b/>
          <w:spacing w:val="1"/>
          <w:sz w:val="24"/>
          <w:szCs w:val="24"/>
        </w:rPr>
        <w:t>HỎ</w:t>
      </w:r>
      <w:r>
        <w:rPr>
          <w:b/>
          <w:sz w:val="24"/>
          <w:szCs w:val="24"/>
        </w:rPr>
        <w:t xml:space="preserve">I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RẮC N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Ệ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M</w:t>
      </w:r>
      <w:r>
        <w:rPr>
          <w:b/>
          <w:spacing w:val="1"/>
          <w:sz w:val="24"/>
          <w:szCs w:val="24"/>
        </w:rPr>
        <w:t>Ô</w:t>
      </w:r>
      <w:r>
        <w:rPr>
          <w:b/>
          <w:sz w:val="24"/>
          <w:szCs w:val="24"/>
        </w:rPr>
        <w:t xml:space="preserve">N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Ổ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HỨ</w:t>
      </w:r>
      <w:r>
        <w:rPr>
          <w:b/>
          <w:sz w:val="24"/>
          <w:szCs w:val="24"/>
        </w:rPr>
        <w:t xml:space="preserve">C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ÁY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ÍNH</w:t>
      </w:r>
    </w:p>
    <w:p w14:paraId="29524DB2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557B68B9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ật</w:t>
      </w:r>
      <w:r>
        <w:rPr>
          <w:b/>
          <w:spacing w:val="-1"/>
          <w:sz w:val="24"/>
          <w:szCs w:val="24"/>
        </w:rPr>
        <w:t xml:space="preserve"> (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lip</w:t>
      </w:r>
      <w:r>
        <w:rPr>
          <w:b/>
          <w:spacing w:val="-1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R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ó:</w:t>
      </w:r>
    </w:p>
    <w:p w14:paraId="7A6D70D9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538F2766" w14:textId="77777777" w:rsidR="00B66DC2" w:rsidRPr="00A23E6E" w:rsidRDefault="00000000">
      <w:pPr>
        <w:ind w:left="521" w:right="5192"/>
        <w:jc w:val="both"/>
        <w:rPr>
          <w:color w:val="FF0000"/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>. 1 đường v</w:t>
      </w:r>
      <w:r w:rsidRPr="00A23E6E">
        <w:rPr>
          <w:color w:val="FF0000"/>
          <w:spacing w:val="-1"/>
          <w:sz w:val="24"/>
          <w:szCs w:val="24"/>
        </w:rPr>
        <w:t>à</w:t>
      </w:r>
      <w:r w:rsidRPr="00A23E6E">
        <w:rPr>
          <w:color w:val="FF0000"/>
          <w:sz w:val="24"/>
          <w:szCs w:val="24"/>
        </w:rPr>
        <w:t xml:space="preserve">o &amp; 1 đường </w:t>
      </w:r>
      <w:r w:rsidRPr="00A23E6E">
        <w:rPr>
          <w:color w:val="FF0000"/>
          <w:spacing w:val="-1"/>
          <w:sz w:val="24"/>
          <w:szCs w:val="24"/>
        </w:rPr>
        <w:t>r</w:t>
      </w:r>
      <w:r w:rsidRPr="00A23E6E">
        <w:rPr>
          <w:color w:val="FF0000"/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2 đường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o &amp; 1 đường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 w:rsidRPr="00A23E6E">
        <w:rPr>
          <w:sz w:val="24"/>
          <w:szCs w:val="24"/>
        </w:rPr>
        <w:t>b. 2 đư</w:t>
      </w:r>
      <w:r w:rsidRPr="00A23E6E">
        <w:rPr>
          <w:spacing w:val="-2"/>
          <w:sz w:val="24"/>
          <w:szCs w:val="24"/>
        </w:rPr>
        <w:t>ờ</w:t>
      </w:r>
      <w:r w:rsidRPr="00A23E6E">
        <w:rPr>
          <w:sz w:val="24"/>
          <w:szCs w:val="24"/>
        </w:rPr>
        <w:t>ng v</w:t>
      </w:r>
      <w:r w:rsidRPr="00A23E6E">
        <w:rPr>
          <w:spacing w:val="2"/>
          <w:sz w:val="24"/>
          <w:szCs w:val="24"/>
        </w:rPr>
        <w:t>à</w:t>
      </w:r>
      <w:r w:rsidRPr="00A23E6E">
        <w:rPr>
          <w:sz w:val="24"/>
          <w:szCs w:val="24"/>
        </w:rPr>
        <w:t xml:space="preserve">o &amp; 2 đường </w:t>
      </w:r>
      <w:r w:rsidRPr="00A23E6E">
        <w:rPr>
          <w:spacing w:val="-1"/>
          <w:sz w:val="24"/>
          <w:szCs w:val="24"/>
        </w:rPr>
        <w:t>r</w:t>
      </w:r>
      <w:r w:rsidRPr="00A23E6E">
        <w:rPr>
          <w:sz w:val="24"/>
          <w:szCs w:val="24"/>
        </w:rPr>
        <w:t>a</w:t>
      </w:r>
    </w:p>
    <w:p w14:paraId="35E7438E" w14:textId="77777777" w:rsidR="00B66DC2" w:rsidRDefault="00000000">
      <w:pPr>
        <w:ind w:left="521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ố đường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o &amp;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uỳ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kế</w:t>
      </w:r>
    </w:p>
    <w:p w14:paraId="04176DB7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ớ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ơ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ản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ất</w:t>
      </w:r>
      <w:r>
        <w:rPr>
          <w:b/>
          <w:spacing w:val="-1"/>
          <w:sz w:val="24"/>
          <w:szCs w:val="24"/>
        </w:rPr>
        <w:t xml:space="preserve"> 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áy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ín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ỉ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ưu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ợ</w:t>
      </w: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bi</w:t>
      </w:r>
      <w:r>
        <w:rPr>
          <w:b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à:</w:t>
      </w:r>
    </w:p>
    <w:p w14:paraId="11D8B1C4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41286D17" w14:textId="77777777" w:rsidR="00B66DC2" w:rsidRPr="00A23E6E" w:rsidRDefault="00000000">
      <w:pPr>
        <w:ind w:left="521"/>
        <w:rPr>
          <w:color w:val="FF0000"/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>. M</w:t>
      </w:r>
      <w:r w:rsidRPr="00A23E6E">
        <w:rPr>
          <w:color w:val="FF0000"/>
          <w:spacing w:val="-1"/>
          <w:sz w:val="24"/>
          <w:szCs w:val="24"/>
        </w:rPr>
        <w:t>ạc</w:t>
      </w:r>
      <w:r w:rsidRPr="00A23E6E">
        <w:rPr>
          <w:color w:val="FF0000"/>
          <w:sz w:val="24"/>
          <w:szCs w:val="24"/>
        </w:rPr>
        <w:t xml:space="preserve">h </w:t>
      </w:r>
      <w:r w:rsidRPr="00A23E6E">
        <w:rPr>
          <w:color w:val="FF0000"/>
          <w:spacing w:val="1"/>
          <w:sz w:val="24"/>
          <w:szCs w:val="24"/>
        </w:rPr>
        <w:t>l</w:t>
      </w:r>
      <w:r w:rsidRPr="00A23E6E">
        <w:rPr>
          <w:color w:val="FF0000"/>
          <w:spacing w:val="2"/>
          <w:sz w:val="24"/>
          <w:szCs w:val="24"/>
        </w:rPr>
        <w:t>ậ</w:t>
      </w:r>
      <w:r w:rsidRPr="00A23E6E">
        <w:rPr>
          <w:color w:val="FF0000"/>
          <w:sz w:val="24"/>
          <w:szCs w:val="24"/>
        </w:rPr>
        <w:t>t</w:t>
      </w:r>
      <w:r w:rsidRPr="00A23E6E">
        <w:rPr>
          <w:color w:val="FF0000"/>
          <w:spacing w:val="-2"/>
          <w:sz w:val="24"/>
          <w:szCs w:val="24"/>
        </w:rPr>
        <w:t xml:space="preserve"> </w:t>
      </w:r>
      <w:r w:rsidRPr="00A23E6E">
        <w:rPr>
          <w:color w:val="FF0000"/>
          <w:spacing w:val="-1"/>
          <w:sz w:val="24"/>
          <w:szCs w:val="24"/>
        </w:rPr>
        <w:t>(F</w:t>
      </w:r>
      <w:r w:rsidRPr="00A23E6E">
        <w:rPr>
          <w:color w:val="FF0000"/>
          <w:spacing w:val="1"/>
          <w:sz w:val="24"/>
          <w:szCs w:val="24"/>
        </w:rPr>
        <w:t>li</w:t>
      </w:r>
      <w:r w:rsidRPr="00A23E6E">
        <w:rPr>
          <w:color w:val="FF0000"/>
          <w:sz w:val="24"/>
          <w:szCs w:val="24"/>
        </w:rPr>
        <w:t>p</w:t>
      </w:r>
      <w:r w:rsidRPr="00A23E6E">
        <w:rPr>
          <w:color w:val="FF0000"/>
          <w:spacing w:val="-1"/>
          <w:sz w:val="24"/>
          <w:szCs w:val="24"/>
        </w:rPr>
        <w:t>f</w:t>
      </w:r>
      <w:r w:rsidRPr="00A23E6E">
        <w:rPr>
          <w:color w:val="FF0000"/>
          <w:spacing w:val="1"/>
          <w:sz w:val="24"/>
          <w:szCs w:val="24"/>
        </w:rPr>
        <w:t>l</w:t>
      </w:r>
      <w:r w:rsidRPr="00A23E6E">
        <w:rPr>
          <w:color w:val="FF0000"/>
          <w:sz w:val="24"/>
          <w:szCs w:val="24"/>
        </w:rPr>
        <w:t>op)</w:t>
      </w:r>
    </w:p>
    <w:p w14:paraId="46EDF0BC" w14:textId="77777777" w:rsidR="00B66DC2" w:rsidRDefault="00000000">
      <w:pPr>
        <w:ind w:left="521" w:right="6469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ầ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ự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</w:p>
    <w:p w14:paraId="31392CEC" w14:textId="77777777" w:rsidR="00B66DC2" w:rsidRDefault="00000000">
      <w:pPr>
        <w:ind w:left="521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số học</w:t>
      </w:r>
    </w:p>
    <w:p w14:paraId="797D1E4A" w14:textId="77777777" w:rsidR="00B66DC2" w:rsidRDefault="00000000">
      <w:pPr>
        <w:ind w:left="12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3 .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ữa 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 xml:space="preserve">ự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ồ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ộ &amp;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ệ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ù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í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h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ệ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ồ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 xml:space="preserve">ồ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ể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q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ản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 xml:space="preserve">ý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ờ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hu</w:t>
      </w:r>
      <w:r>
        <w:rPr>
          <w:b/>
          <w:spacing w:val="-2"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>ể</w:t>
      </w:r>
      <w:r>
        <w:rPr>
          <w:b/>
          <w:sz w:val="24"/>
          <w:szCs w:val="24"/>
        </w:rPr>
        <w:t>n</w:t>
      </w:r>
    </w:p>
    <w:p w14:paraId="500004CD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2BC5197F" w14:textId="77777777" w:rsidR="00B66DC2" w:rsidRDefault="0000000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:</w:t>
      </w:r>
    </w:p>
    <w:p w14:paraId="436FDBA1" w14:textId="77777777" w:rsidR="00B66DC2" w:rsidRDefault="00000000">
      <w:pPr>
        <w:ind w:left="52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dùng n</w:t>
      </w:r>
      <w:r>
        <w:rPr>
          <w:spacing w:val="2"/>
          <w:sz w:val="24"/>
          <w:szCs w:val="24"/>
        </w:rPr>
        <w:t>ê</w:t>
      </w:r>
      <w:r>
        <w:rPr>
          <w:sz w:val="24"/>
          <w:szCs w:val="24"/>
        </w:rPr>
        <w:t>n đồng bộ</w:t>
      </w:r>
    </w:p>
    <w:p w14:paraId="354975B2" w14:textId="77777777" w:rsidR="00B66DC2" w:rsidRDefault="00000000">
      <w:pPr>
        <w:ind w:left="521" w:right="50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dùng n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 không đồng bộ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Không dùng n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 đồng bộ</w:t>
      </w:r>
    </w:p>
    <w:p w14:paraId="5E350F12" w14:textId="77777777" w:rsidR="00B66DC2" w:rsidRPr="00A23E6E" w:rsidRDefault="00000000">
      <w:pPr>
        <w:ind w:left="521"/>
        <w:rPr>
          <w:color w:val="FF0000"/>
          <w:sz w:val="24"/>
          <w:szCs w:val="24"/>
        </w:rPr>
      </w:pPr>
      <w:r w:rsidRPr="00A23E6E">
        <w:rPr>
          <w:color w:val="FF0000"/>
          <w:sz w:val="24"/>
          <w:szCs w:val="24"/>
        </w:rPr>
        <w:t>d. Không dùng n</w:t>
      </w:r>
      <w:r w:rsidRPr="00A23E6E">
        <w:rPr>
          <w:color w:val="FF0000"/>
          <w:spacing w:val="-1"/>
          <w:sz w:val="24"/>
          <w:szCs w:val="24"/>
        </w:rPr>
        <w:t>ê</w:t>
      </w:r>
      <w:r w:rsidRPr="00A23E6E">
        <w:rPr>
          <w:color w:val="FF0000"/>
          <w:sz w:val="24"/>
          <w:szCs w:val="24"/>
        </w:rPr>
        <w:t>n không đồng bộ</w:t>
      </w:r>
    </w:p>
    <w:p w14:paraId="34900479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b/>
          <w:spacing w:val="1"/>
          <w:sz w:val="24"/>
          <w:szCs w:val="24"/>
        </w:rPr>
        <w:t>Th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át</w:t>
      </w:r>
      <w:r>
        <w:rPr>
          <w:b/>
          <w:spacing w:val="-1"/>
          <w:sz w:val="24"/>
          <w:szCs w:val="24"/>
        </w:rPr>
        <w:t xml:space="preserve"> r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ột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 xml:space="preserve">ãy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í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hi</w:t>
      </w:r>
      <w:r>
        <w:rPr>
          <w:b/>
          <w:spacing w:val="-1"/>
          <w:sz w:val="24"/>
          <w:szCs w:val="24"/>
        </w:rPr>
        <w:t>ệ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ó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ồ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ất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1408751E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2381CD9A" w14:textId="77777777" w:rsidR="00B66DC2" w:rsidRDefault="00000000">
      <w:pPr>
        <w:ind w:left="52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>h đ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m</w:t>
      </w:r>
    </w:p>
    <w:p w14:paraId="45B94E48" w14:textId="77777777" w:rsidR="00B66DC2" w:rsidRDefault="00000000">
      <w:pPr>
        <w:ind w:left="521" w:right="6359"/>
        <w:rPr>
          <w:sz w:val="24"/>
          <w:szCs w:val="24"/>
        </w:rPr>
      </w:pPr>
      <w:r w:rsidRPr="00A23E6E">
        <w:rPr>
          <w:color w:val="FF0000"/>
          <w:sz w:val="24"/>
          <w:szCs w:val="24"/>
        </w:rPr>
        <w:t xml:space="preserve">b. </w:t>
      </w:r>
      <w:r w:rsidRPr="00A23E6E">
        <w:rPr>
          <w:color w:val="FF0000"/>
          <w:spacing w:val="-2"/>
          <w:sz w:val="24"/>
          <w:szCs w:val="24"/>
        </w:rPr>
        <w:t>M</w:t>
      </w:r>
      <w:r w:rsidRPr="00A23E6E">
        <w:rPr>
          <w:color w:val="FF0000"/>
          <w:spacing w:val="2"/>
          <w:sz w:val="24"/>
          <w:szCs w:val="24"/>
        </w:rPr>
        <w:t>ạ</w:t>
      </w:r>
      <w:r w:rsidRPr="00A23E6E">
        <w:rPr>
          <w:color w:val="FF0000"/>
          <w:spacing w:val="-1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 xml:space="preserve">h đồng hồ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ị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</w:p>
    <w:p w14:paraId="70FD08FA" w14:textId="77777777" w:rsidR="00B66DC2" w:rsidRDefault="00000000">
      <w:pPr>
        <w:ind w:left="521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2"/>
          <w:sz w:val="24"/>
          <w:szCs w:val="24"/>
        </w:rPr>
        <w:t>ề</w:t>
      </w:r>
      <w:r>
        <w:rPr>
          <w:sz w:val="24"/>
          <w:szCs w:val="24"/>
        </w:rPr>
        <w:t>u đúng</w:t>
      </w:r>
    </w:p>
    <w:p w14:paraId="364E6372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nh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1011110001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 xml:space="preserve">ó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ễ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ứ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ê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h</w:t>
      </w:r>
      <w:r>
        <w:rPr>
          <w:b/>
          <w:sz w:val="24"/>
          <w:szCs w:val="24"/>
        </w:rPr>
        <w:t>ệ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ập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lụ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7849D35E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433EBDE0" w14:textId="77777777" w:rsidR="00B66DC2" w:rsidRDefault="00000000">
      <w:pPr>
        <w:ind w:left="521" w:right="7305"/>
        <w:rPr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>. 2</w:t>
      </w:r>
      <w:r w:rsidRPr="00A23E6E">
        <w:rPr>
          <w:color w:val="FF0000"/>
          <w:spacing w:val="-1"/>
          <w:sz w:val="24"/>
          <w:szCs w:val="24"/>
        </w:rPr>
        <w:t>F</w:t>
      </w:r>
      <w:r w:rsidRPr="00A23E6E">
        <w:rPr>
          <w:color w:val="FF0000"/>
          <w:sz w:val="24"/>
          <w:szCs w:val="24"/>
        </w:rPr>
        <w:t xml:space="preserve">1 </w:t>
      </w:r>
      <w:r>
        <w:rPr>
          <w:sz w:val="24"/>
          <w:szCs w:val="24"/>
        </w:rPr>
        <w:t xml:space="preserve">b. 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1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4 d. 2E1</w:t>
      </w:r>
    </w:p>
    <w:p w14:paraId="5907169C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b/>
          <w:spacing w:val="1"/>
          <w:sz w:val="24"/>
          <w:szCs w:val="24"/>
        </w:rPr>
        <w:t>Bi</w:t>
      </w:r>
      <w:r>
        <w:rPr>
          <w:b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ấu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ủ</w:t>
      </w:r>
      <w:r>
        <w:rPr>
          <w:b/>
          <w:sz w:val="24"/>
          <w:szCs w:val="24"/>
        </w:rPr>
        <w:t xml:space="preserve">a số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ê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ợ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ó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ấu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7FFB4F83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6726438E" w14:textId="77777777" w:rsidR="00B66DC2" w:rsidRDefault="00000000">
      <w:pPr>
        <w:ind w:left="521" w:right="6460"/>
        <w:rPr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 xml:space="preserve">. </w:t>
      </w:r>
      <w:r w:rsidRPr="00A23E6E">
        <w:rPr>
          <w:color w:val="FF0000"/>
          <w:spacing w:val="-1"/>
          <w:sz w:val="24"/>
          <w:szCs w:val="24"/>
        </w:rPr>
        <w:t>B</w:t>
      </w:r>
      <w:r w:rsidRPr="00A23E6E">
        <w:rPr>
          <w:color w:val="FF0000"/>
          <w:spacing w:val="1"/>
          <w:sz w:val="24"/>
          <w:szCs w:val="24"/>
        </w:rPr>
        <w:t>i</w:t>
      </w:r>
      <w:r w:rsidRPr="00A23E6E">
        <w:rPr>
          <w:color w:val="FF0000"/>
          <w:sz w:val="24"/>
          <w:szCs w:val="24"/>
        </w:rPr>
        <w:t>t</w:t>
      </w:r>
      <w:r w:rsidRPr="00A23E6E">
        <w:rPr>
          <w:color w:val="FF0000"/>
          <w:spacing w:val="1"/>
          <w:sz w:val="24"/>
          <w:szCs w:val="24"/>
        </w:rPr>
        <w:t xml:space="preserve"> t</w:t>
      </w:r>
      <w:r w:rsidRPr="00A23E6E">
        <w:rPr>
          <w:color w:val="FF0000"/>
          <w:spacing w:val="-1"/>
          <w:sz w:val="24"/>
          <w:szCs w:val="24"/>
        </w:rPr>
        <w:t>r</w:t>
      </w:r>
      <w:r w:rsidRPr="00A23E6E">
        <w:rPr>
          <w:color w:val="FF0000"/>
          <w:spacing w:val="2"/>
          <w:sz w:val="24"/>
          <w:szCs w:val="24"/>
        </w:rPr>
        <w:t>á</w:t>
      </w:r>
      <w:r w:rsidRPr="00A23E6E">
        <w:rPr>
          <w:color w:val="FF0000"/>
          <w:sz w:val="24"/>
          <w:szCs w:val="24"/>
        </w:rPr>
        <w:t>i</w:t>
      </w:r>
      <w:r w:rsidRPr="00A23E6E">
        <w:rPr>
          <w:color w:val="FF0000"/>
          <w:spacing w:val="-2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nh</w:t>
      </w:r>
      <w:r w:rsidRPr="00A23E6E">
        <w:rPr>
          <w:color w:val="FF0000"/>
          <w:spacing w:val="2"/>
          <w:sz w:val="24"/>
          <w:szCs w:val="24"/>
        </w:rPr>
        <w:t>ấ</w:t>
      </w:r>
      <w:r w:rsidRPr="00A23E6E">
        <w:rPr>
          <w:color w:val="FF0000"/>
          <w:sz w:val="24"/>
          <w:szCs w:val="24"/>
        </w:rPr>
        <w:t xml:space="preserve">t </w:t>
      </w:r>
      <w:r>
        <w:rPr>
          <w:sz w:val="24"/>
          <w:szCs w:val="24"/>
        </w:rPr>
        <w:t xml:space="preserve">b. 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đ</w:t>
      </w:r>
      <w:r>
        <w:rPr>
          <w:spacing w:val="-1"/>
          <w:sz w:val="24"/>
          <w:szCs w:val="24"/>
        </w:rPr>
        <w:t>ầ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 d. T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 xml:space="preserve">ỳ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kế</w:t>
      </w:r>
    </w:p>
    <w:p w14:paraId="41FA9F3D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ê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4 </w:t>
      </w:r>
      <w:r>
        <w:rPr>
          <w:b/>
          <w:spacing w:val="1"/>
          <w:sz w:val="24"/>
          <w:szCs w:val="24"/>
        </w:rPr>
        <w:t>bi</w:t>
      </w:r>
      <w:r>
        <w:rPr>
          <w:b/>
          <w:sz w:val="24"/>
          <w:szCs w:val="24"/>
        </w:rPr>
        <w:t>t</w:t>
      </w:r>
      <w:proofErr w:type="gramEnd"/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1011 </w:t>
      </w:r>
      <w:r>
        <w:rPr>
          <w:b/>
          <w:spacing w:val="1"/>
          <w:sz w:val="24"/>
          <w:szCs w:val="24"/>
        </w:rPr>
        <w:t>bi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ễ</w:t>
      </w:r>
      <w:r>
        <w:rPr>
          <w:b/>
          <w:sz w:val="24"/>
          <w:szCs w:val="24"/>
        </w:rPr>
        <w:t>n</w:t>
      </w:r>
    </w:p>
    <w:p w14:paraId="46BBBC47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2B32D6D2" w14:textId="77777777" w:rsidR="00B66DC2" w:rsidRDefault="00000000">
      <w:pPr>
        <w:ind w:left="521" w:right="4415"/>
        <w:rPr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>. T</w:t>
      </w:r>
      <w:r w:rsidRPr="00A23E6E">
        <w:rPr>
          <w:color w:val="FF0000"/>
          <w:spacing w:val="-1"/>
          <w:sz w:val="24"/>
          <w:szCs w:val="24"/>
        </w:rPr>
        <w:t>r</w:t>
      </w:r>
      <w:r w:rsidRPr="00A23E6E">
        <w:rPr>
          <w:color w:val="FF0000"/>
          <w:sz w:val="24"/>
          <w:szCs w:val="24"/>
        </w:rPr>
        <w:t>ị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pacing w:val="-1"/>
          <w:sz w:val="24"/>
          <w:szCs w:val="24"/>
        </w:rPr>
        <w:t>-</w:t>
      </w:r>
      <w:r w:rsidRPr="00A23E6E">
        <w:rPr>
          <w:color w:val="FF0000"/>
          <w:sz w:val="24"/>
          <w:szCs w:val="24"/>
        </w:rPr>
        <w:t>3 n</w:t>
      </w:r>
      <w:r w:rsidRPr="00A23E6E">
        <w:rPr>
          <w:color w:val="FF0000"/>
          <w:spacing w:val="2"/>
          <w:sz w:val="24"/>
          <w:szCs w:val="24"/>
        </w:rPr>
        <w:t>ế</w:t>
      </w:r>
      <w:r w:rsidRPr="00A23E6E">
        <w:rPr>
          <w:color w:val="FF0000"/>
          <w:sz w:val="24"/>
          <w:szCs w:val="24"/>
        </w:rPr>
        <w:t>u x</w:t>
      </w:r>
      <w:r w:rsidRPr="00A23E6E">
        <w:rPr>
          <w:color w:val="FF0000"/>
          <w:spacing w:val="-1"/>
          <w:sz w:val="24"/>
          <w:szCs w:val="24"/>
        </w:rPr>
        <w:t>é</w:t>
      </w:r>
      <w:r w:rsidRPr="00A23E6E">
        <w:rPr>
          <w:color w:val="FF0000"/>
          <w:sz w:val="24"/>
          <w:szCs w:val="24"/>
        </w:rPr>
        <w:t>t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ở d</w:t>
      </w:r>
      <w:r w:rsidRPr="00A23E6E">
        <w:rPr>
          <w:color w:val="FF0000"/>
          <w:spacing w:val="-1"/>
          <w:sz w:val="24"/>
          <w:szCs w:val="24"/>
        </w:rPr>
        <w:t>ạ</w:t>
      </w:r>
      <w:r w:rsidRPr="00A23E6E">
        <w:rPr>
          <w:color w:val="FF0000"/>
          <w:sz w:val="24"/>
          <w:szCs w:val="24"/>
        </w:rPr>
        <w:t xml:space="preserve">ng </w:t>
      </w:r>
      <w:r w:rsidRPr="00A23E6E">
        <w:rPr>
          <w:color w:val="FF0000"/>
          <w:spacing w:val="1"/>
          <w:sz w:val="24"/>
          <w:szCs w:val="24"/>
        </w:rPr>
        <w:t>l</w:t>
      </w:r>
      <w:r w:rsidRPr="00A23E6E">
        <w:rPr>
          <w:color w:val="FF0000"/>
          <w:sz w:val="24"/>
          <w:szCs w:val="24"/>
        </w:rPr>
        <w:t>ư</w:t>
      </w:r>
      <w:r w:rsidRPr="00A23E6E">
        <w:rPr>
          <w:color w:val="FF0000"/>
          <w:spacing w:val="1"/>
          <w:sz w:val="24"/>
          <w:szCs w:val="24"/>
        </w:rPr>
        <w:t>ợ</w:t>
      </w:r>
      <w:r w:rsidRPr="00A23E6E">
        <w:rPr>
          <w:color w:val="FF0000"/>
          <w:sz w:val="24"/>
          <w:szCs w:val="24"/>
        </w:rPr>
        <w:t xml:space="preserve">ng </w:t>
      </w:r>
      <w:r w:rsidRPr="00A23E6E">
        <w:rPr>
          <w:color w:val="FF0000"/>
          <w:spacing w:val="2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>ó d</w:t>
      </w:r>
      <w:r w:rsidRPr="00A23E6E">
        <w:rPr>
          <w:color w:val="FF0000"/>
          <w:spacing w:val="-1"/>
          <w:sz w:val="24"/>
          <w:szCs w:val="24"/>
        </w:rPr>
        <w:t>ấ</w:t>
      </w:r>
      <w:r w:rsidRPr="00A23E6E">
        <w:rPr>
          <w:color w:val="FF0000"/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4 n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u x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ở d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ng bù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ột</w:t>
      </w:r>
    </w:p>
    <w:p w14:paraId="586806C3" w14:textId="77777777" w:rsidR="00B66DC2" w:rsidRDefault="00000000">
      <w:pPr>
        <w:ind w:left="521" w:right="5066"/>
        <w:rPr>
          <w:sz w:val="24"/>
          <w:szCs w:val="24"/>
        </w:rPr>
      </w:pPr>
      <w:r>
        <w:rPr>
          <w:sz w:val="24"/>
          <w:szCs w:val="24"/>
        </w:rPr>
        <w:t>b.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5 n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u x</w:t>
      </w:r>
      <w:r>
        <w:rPr>
          <w:spacing w:val="2"/>
          <w:sz w:val="24"/>
          <w:szCs w:val="24"/>
        </w:rPr>
        <w:t>é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ở d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ng bù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d.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2"/>
          <w:sz w:val="24"/>
          <w:szCs w:val="24"/>
        </w:rPr>
        <w:t>ề</w:t>
      </w:r>
      <w:r>
        <w:rPr>
          <w:sz w:val="24"/>
          <w:szCs w:val="24"/>
        </w:rPr>
        <w:t>u đúng</w:t>
      </w:r>
    </w:p>
    <w:p w14:paraId="29D843D4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8. Cá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 xml:space="preserve">ấy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 xml:space="preserve"> di</w:t>
      </w:r>
      <w:r>
        <w:rPr>
          <w:b/>
          <w:spacing w:val="-1"/>
          <w:sz w:val="24"/>
          <w:szCs w:val="24"/>
        </w:rPr>
        <w:t>ễ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ù</w:t>
      </w:r>
      <w:r>
        <w:rPr>
          <w:b/>
          <w:spacing w:val="1"/>
          <w:sz w:val="24"/>
          <w:szCs w:val="24"/>
        </w:rPr>
        <w:t xml:space="preserve"> 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bi</w:t>
      </w:r>
      <w:r>
        <w:rPr>
          <w:b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ủ</w:t>
      </w:r>
      <w:r>
        <w:rPr>
          <w:b/>
          <w:sz w:val="24"/>
          <w:szCs w:val="24"/>
        </w:rPr>
        <w:t xml:space="preserve">a 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ột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>ê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68AEDF73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17BF2AE7" w14:textId="77777777" w:rsidR="00B66DC2" w:rsidRDefault="00000000">
      <w:pPr>
        <w:ind w:left="52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L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y 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ễ</w:t>
      </w:r>
      <w:r>
        <w:rPr>
          <w:sz w:val="24"/>
          <w:szCs w:val="24"/>
        </w:rPr>
        <w:t>n nhị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y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đối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số 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ê</w:t>
      </w:r>
      <w:r>
        <w:rPr>
          <w:sz w:val="24"/>
          <w:szCs w:val="24"/>
        </w:rPr>
        <w:t>n</w:t>
      </w:r>
    </w:p>
    <w:p w14:paraId="1BDD9784" w14:textId="77777777" w:rsidR="00B66DC2" w:rsidRDefault="00000000">
      <w:pPr>
        <w:ind w:left="521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ấ</w:t>
      </w:r>
      <w:r>
        <w:rPr>
          <w:sz w:val="24"/>
          <w:szCs w:val="24"/>
        </w:rPr>
        <w:t xml:space="preserve">y bù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ầ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ễ</w:t>
      </w:r>
      <w:r>
        <w:rPr>
          <w:sz w:val="24"/>
          <w:szCs w:val="24"/>
        </w:rPr>
        <w:t>n nhị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uy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đối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số 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yê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>n</w:t>
      </w:r>
    </w:p>
    <w:p w14:paraId="1F0A7441" w14:textId="77777777" w:rsidR="00B66DC2" w:rsidRPr="00A23E6E" w:rsidRDefault="00000000">
      <w:pPr>
        <w:ind w:left="521" w:right="153"/>
        <w:rPr>
          <w:color w:val="FF0000"/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>. L</w:t>
      </w:r>
      <w:r w:rsidRPr="00A23E6E">
        <w:rPr>
          <w:color w:val="FF0000"/>
          <w:spacing w:val="-1"/>
          <w:sz w:val="24"/>
          <w:szCs w:val="24"/>
        </w:rPr>
        <w:t>ấ</w:t>
      </w:r>
      <w:r w:rsidRPr="00A23E6E">
        <w:rPr>
          <w:color w:val="FF0000"/>
          <w:sz w:val="24"/>
          <w:szCs w:val="24"/>
        </w:rPr>
        <w:t xml:space="preserve">y bù </w:t>
      </w:r>
      <w:r w:rsidRPr="00A23E6E">
        <w:rPr>
          <w:color w:val="FF0000"/>
          <w:spacing w:val="1"/>
          <w:sz w:val="24"/>
          <w:szCs w:val="24"/>
        </w:rPr>
        <w:t>m</w:t>
      </w:r>
      <w:r w:rsidRPr="00A23E6E">
        <w:rPr>
          <w:color w:val="FF0000"/>
          <w:sz w:val="24"/>
          <w:szCs w:val="24"/>
        </w:rPr>
        <w:t>ột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b</w:t>
      </w:r>
      <w:r w:rsidRPr="00A23E6E">
        <w:rPr>
          <w:color w:val="FF0000"/>
          <w:spacing w:val="1"/>
          <w:sz w:val="24"/>
          <w:szCs w:val="24"/>
        </w:rPr>
        <w:t>i</w:t>
      </w:r>
      <w:r w:rsidRPr="00A23E6E">
        <w:rPr>
          <w:color w:val="FF0000"/>
          <w:spacing w:val="-1"/>
          <w:sz w:val="24"/>
          <w:szCs w:val="24"/>
        </w:rPr>
        <w:t>ể</w:t>
      </w:r>
      <w:r w:rsidRPr="00A23E6E">
        <w:rPr>
          <w:color w:val="FF0000"/>
          <w:sz w:val="24"/>
          <w:szCs w:val="24"/>
        </w:rPr>
        <w:t>u d</w:t>
      </w:r>
      <w:r w:rsidRPr="00A23E6E">
        <w:rPr>
          <w:color w:val="FF0000"/>
          <w:spacing w:val="1"/>
          <w:sz w:val="24"/>
          <w:szCs w:val="24"/>
        </w:rPr>
        <w:t>i</w:t>
      </w:r>
      <w:r w:rsidRPr="00A23E6E">
        <w:rPr>
          <w:color w:val="FF0000"/>
          <w:spacing w:val="-1"/>
          <w:sz w:val="24"/>
          <w:szCs w:val="24"/>
        </w:rPr>
        <w:t>ễ</w:t>
      </w:r>
      <w:r w:rsidRPr="00A23E6E">
        <w:rPr>
          <w:color w:val="FF0000"/>
          <w:sz w:val="24"/>
          <w:szCs w:val="24"/>
        </w:rPr>
        <w:t>n nhị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ph</w:t>
      </w:r>
      <w:r w:rsidRPr="00A23E6E">
        <w:rPr>
          <w:color w:val="FF0000"/>
          <w:spacing w:val="-1"/>
          <w:sz w:val="24"/>
          <w:szCs w:val="24"/>
        </w:rPr>
        <w:t>â</w:t>
      </w:r>
      <w:r w:rsidRPr="00A23E6E">
        <w:rPr>
          <w:color w:val="FF0000"/>
          <w:sz w:val="24"/>
          <w:szCs w:val="24"/>
        </w:rPr>
        <w:t xml:space="preserve">n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z w:val="24"/>
          <w:szCs w:val="24"/>
        </w:rPr>
        <w:t>uy</w:t>
      </w:r>
      <w:r w:rsidRPr="00A23E6E">
        <w:rPr>
          <w:color w:val="FF0000"/>
          <w:spacing w:val="-1"/>
          <w:sz w:val="24"/>
          <w:szCs w:val="24"/>
        </w:rPr>
        <w:t>ệ</w:t>
      </w:r>
      <w:r w:rsidRPr="00A23E6E">
        <w:rPr>
          <w:color w:val="FF0000"/>
          <w:sz w:val="24"/>
          <w:szCs w:val="24"/>
        </w:rPr>
        <w:t>t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đối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n b</w:t>
      </w:r>
      <w:r w:rsidRPr="00A23E6E">
        <w:rPr>
          <w:color w:val="FF0000"/>
          <w:spacing w:val="1"/>
          <w:sz w:val="24"/>
          <w:szCs w:val="24"/>
        </w:rPr>
        <w:t>i</w:t>
      </w:r>
      <w:r w:rsidRPr="00A23E6E">
        <w:rPr>
          <w:color w:val="FF0000"/>
          <w:sz w:val="24"/>
          <w:szCs w:val="24"/>
        </w:rPr>
        <w:t>t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pacing w:val="-1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>ủa</w:t>
      </w:r>
      <w:r w:rsidRPr="00A23E6E">
        <w:rPr>
          <w:color w:val="FF0000"/>
          <w:spacing w:val="-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số n</w:t>
      </w:r>
      <w:r w:rsidRPr="00A23E6E">
        <w:rPr>
          <w:color w:val="FF0000"/>
          <w:spacing w:val="-2"/>
          <w:sz w:val="24"/>
          <w:szCs w:val="24"/>
        </w:rPr>
        <w:t>g</w:t>
      </w:r>
      <w:r w:rsidRPr="00A23E6E">
        <w:rPr>
          <w:color w:val="FF0000"/>
          <w:sz w:val="24"/>
          <w:szCs w:val="24"/>
        </w:rPr>
        <w:t>u</w:t>
      </w:r>
      <w:r w:rsidRPr="00A23E6E">
        <w:rPr>
          <w:color w:val="FF0000"/>
          <w:spacing w:val="2"/>
          <w:sz w:val="24"/>
          <w:szCs w:val="24"/>
        </w:rPr>
        <w:t>yê</w:t>
      </w:r>
      <w:r w:rsidRPr="00A23E6E">
        <w:rPr>
          <w:color w:val="FF0000"/>
          <w:sz w:val="24"/>
          <w:szCs w:val="24"/>
        </w:rPr>
        <w:t xml:space="preserve">n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pacing w:val="-1"/>
          <w:sz w:val="24"/>
          <w:szCs w:val="24"/>
        </w:rPr>
        <w:t>rê</w:t>
      </w:r>
      <w:r w:rsidRPr="00A23E6E">
        <w:rPr>
          <w:color w:val="FF0000"/>
          <w:sz w:val="24"/>
          <w:szCs w:val="24"/>
        </w:rPr>
        <w:t xml:space="preserve">n </w:t>
      </w:r>
      <w:r w:rsidRPr="00A23E6E">
        <w:rPr>
          <w:color w:val="FF0000"/>
          <w:spacing w:val="-1"/>
          <w:sz w:val="24"/>
          <w:szCs w:val="24"/>
        </w:rPr>
        <w:t>r</w:t>
      </w:r>
      <w:r w:rsidRPr="00A23E6E">
        <w:rPr>
          <w:color w:val="FF0000"/>
          <w:sz w:val="24"/>
          <w:szCs w:val="24"/>
        </w:rPr>
        <w:t>ồi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pacing w:val="2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 xml:space="preserve">ộng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pacing w:val="-2"/>
          <w:sz w:val="24"/>
          <w:szCs w:val="24"/>
        </w:rPr>
        <w:t>h</w:t>
      </w:r>
      <w:r w:rsidRPr="00A23E6E">
        <w:rPr>
          <w:color w:val="FF0000"/>
          <w:spacing w:val="2"/>
          <w:sz w:val="24"/>
          <w:szCs w:val="24"/>
        </w:rPr>
        <w:t>ê</w:t>
      </w:r>
      <w:r w:rsidRPr="00A23E6E">
        <w:rPr>
          <w:color w:val="FF0000"/>
          <w:sz w:val="24"/>
          <w:szCs w:val="24"/>
        </w:rPr>
        <w:t xml:space="preserve">m </w:t>
      </w:r>
      <w:r w:rsidRPr="00A23E6E">
        <w:rPr>
          <w:color w:val="FF0000"/>
          <w:spacing w:val="-2"/>
          <w:sz w:val="24"/>
          <w:szCs w:val="24"/>
        </w:rPr>
        <w:t>m</w:t>
      </w:r>
      <w:r w:rsidRPr="00A23E6E">
        <w:rPr>
          <w:color w:val="FF0000"/>
          <w:sz w:val="24"/>
          <w:szCs w:val="24"/>
        </w:rPr>
        <w:t>ột</w:t>
      </w:r>
    </w:p>
    <w:p w14:paraId="6F1A9829" w14:textId="77777777" w:rsidR="00B66DC2" w:rsidRDefault="00000000">
      <w:pPr>
        <w:ind w:left="521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ấ</w:t>
      </w:r>
      <w:r>
        <w:rPr>
          <w:sz w:val="24"/>
          <w:szCs w:val="24"/>
        </w:rPr>
        <w:t xml:space="preserve">y bù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ễ</w:t>
      </w:r>
      <w:r>
        <w:rPr>
          <w:sz w:val="24"/>
          <w:szCs w:val="24"/>
        </w:rPr>
        <w:t>n nhị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uy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đối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số 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ê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ồi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ộng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m</w:t>
      </w:r>
    </w:p>
    <w:p w14:paraId="6A4C3FB9" w14:textId="77777777" w:rsidR="00B66DC2" w:rsidRDefault="00000000">
      <w:pPr>
        <w:ind w:left="521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0A358C87" w14:textId="77777777" w:rsidR="00B66DC2" w:rsidRDefault="00000000">
      <w:pPr>
        <w:ind w:left="120"/>
        <w:rPr>
          <w:sz w:val="24"/>
          <w:szCs w:val="24"/>
        </w:rPr>
        <w:sectPr w:rsidR="00B66DC2">
          <w:pgSz w:w="11920" w:h="16840"/>
          <w:pgMar w:top="1360" w:right="1680" w:bottom="280" w:left="1680" w:header="720" w:footer="720" w:gutter="0"/>
          <w:cols w:space="720"/>
        </w:sectPr>
      </w:pPr>
      <w:r>
        <w:rPr>
          <w:b/>
          <w:sz w:val="24"/>
          <w:szCs w:val="24"/>
        </w:rPr>
        <w:t>9. Các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ái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ủ</w:t>
      </w:r>
      <w:r>
        <w:rPr>
          <w:b/>
          <w:sz w:val="24"/>
          <w:szCs w:val="24"/>
        </w:rPr>
        <w:t xml:space="preserve">a 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ật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lip</w:t>
      </w:r>
      <w:r>
        <w:rPr>
          <w:b/>
          <w:spacing w:val="-1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)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R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435CD53C" w14:textId="77777777" w:rsidR="00B66DC2" w:rsidRDefault="00000000">
      <w:pPr>
        <w:spacing w:before="67" w:line="260" w:lineRule="exact"/>
        <w:ind w:left="521" w:right="4711"/>
        <w:rPr>
          <w:sz w:val="24"/>
          <w:szCs w:val="24"/>
        </w:rPr>
      </w:pPr>
      <w:r w:rsidRPr="00A23E6E">
        <w:rPr>
          <w:spacing w:val="-1"/>
          <w:sz w:val="24"/>
          <w:szCs w:val="24"/>
        </w:rPr>
        <w:lastRenderedPageBreak/>
        <w:t>a. R=</w:t>
      </w:r>
      <w:proofErr w:type="gramStart"/>
      <w:r w:rsidRPr="00A23E6E">
        <w:rPr>
          <w:spacing w:val="-1"/>
          <w:sz w:val="24"/>
          <w:szCs w:val="24"/>
        </w:rPr>
        <w:t>0,S</w:t>
      </w:r>
      <w:proofErr w:type="gramEnd"/>
      <w:r w:rsidRPr="00A23E6E">
        <w:rPr>
          <w:spacing w:val="-1"/>
          <w:sz w:val="24"/>
          <w:szCs w:val="24"/>
        </w:rPr>
        <w:t>=0; giữ nguyên trạng thái</w:t>
      </w:r>
      <w:r w:rsidRPr="00A23E6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0,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1;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rạ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ặ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)</w:t>
      </w:r>
    </w:p>
    <w:p w14:paraId="5B6D2F7E" w14:textId="77777777" w:rsidR="00B66DC2" w:rsidRDefault="00000000">
      <w:pPr>
        <w:spacing w:line="260" w:lineRule="exact"/>
        <w:ind w:left="521" w:right="48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=</w:t>
      </w:r>
      <w:proofErr w:type="gramStart"/>
      <w:r>
        <w:rPr>
          <w:sz w:val="24"/>
          <w:szCs w:val="24"/>
        </w:rPr>
        <w:t>1,</w:t>
      </w:r>
      <w:r>
        <w:rPr>
          <w:spacing w:val="1"/>
          <w:sz w:val="24"/>
          <w:szCs w:val="24"/>
        </w:rPr>
        <w:t>S</w:t>
      </w:r>
      <w:proofErr w:type="gram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</w:t>
      </w:r>
      <w:r>
        <w:rPr>
          <w:spacing w:val="-2"/>
          <w:sz w:val="24"/>
          <w:szCs w:val="24"/>
        </w:rPr>
        <w:t>ở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động</w:t>
      </w:r>
    </w:p>
    <w:p w14:paraId="06C3E6AB" w14:textId="77777777" w:rsidR="00B66DC2" w:rsidRDefault="00000000">
      <w:pPr>
        <w:ind w:left="521" w:right="1594"/>
        <w:jc w:val="both"/>
        <w:rPr>
          <w:sz w:val="24"/>
          <w:szCs w:val="24"/>
        </w:rPr>
      </w:pPr>
      <w:r w:rsidRPr="00A23E6E">
        <w:rPr>
          <w:color w:val="FF0000"/>
          <w:sz w:val="24"/>
          <w:szCs w:val="24"/>
        </w:rPr>
        <w:t xml:space="preserve">d. </w:t>
      </w:r>
      <w:r w:rsidRPr="00A23E6E">
        <w:rPr>
          <w:color w:val="FF0000"/>
          <w:spacing w:val="-1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>ả</w:t>
      </w:r>
      <w:r w:rsidRPr="00A23E6E">
        <w:rPr>
          <w:color w:val="FF0000"/>
          <w:spacing w:val="-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 xml:space="preserve">3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pacing w:val="2"/>
          <w:sz w:val="24"/>
          <w:szCs w:val="24"/>
        </w:rPr>
        <w:t>r</w:t>
      </w:r>
      <w:r w:rsidRPr="00A23E6E">
        <w:rPr>
          <w:color w:val="FF0000"/>
          <w:spacing w:val="-1"/>
          <w:sz w:val="24"/>
          <w:szCs w:val="24"/>
        </w:rPr>
        <w:t>ạ</w:t>
      </w:r>
      <w:r w:rsidRPr="00A23E6E">
        <w:rPr>
          <w:color w:val="FF0000"/>
          <w:sz w:val="24"/>
          <w:szCs w:val="24"/>
        </w:rPr>
        <w:t xml:space="preserve">ng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z w:val="24"/>
          <w:szCs w:val="24"/>
        </w:rPr>
        <w:t>h</w:t>
      </w:r>
      <w:r w:rsidRPr="00A23E6E">
        <w:rPr>
          <w:color w:val="FF0000"/>
          <w:spacing w:val="-1"/>
          <w:sz w:val="24"/>
          <w:szCs w:val="24"/>
        </w:rPr>
        <w:t>á</w:t>
      </w:r>
      <w:r w:rsidRPr="00A23E6E">
        <w:rPr>
          <w:color w:val="FF0000"/>
          <w:sz w:val="24"/>
          <w:szCs w:val="24"/>
        </w:rPr>
        <w:t>i</w:t>
      </w:r>
      <w:r w:rsidRPr="00A23E6E">
        <w:rPr>
          <w:color w:val="FF0000"/>
          <w:spacing w:val="1"/>
          <w:sz w:val="24"/>
          <w:szCs w:val="24"/>
        </w:rPr>
        <w:t xml:space="preserve"> </w:t>
      </w:r>
      <w:proofErr w:type="gramStart"/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>,b</w:t>
      </w:r>
      <w:proofErr w:type="gramEnd"/>
      <w:r w:rsidRPr="00A23E6E">
        <w:rPr>
          <w:color w:val="FF0000"/>
          <w:sz w:val="24"/>
          <w:szCs w:val="24"/>
        </w:rPr>
        <w:t>,c</w:t>
      </w:r>
      <w:r w:rsidRPr="00A23E6E">
        <w:rPr>
          <w:color w:val="FF0000"/>
          <w:spacing w:val="2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và</w:t>
      </w:r>
      <w:r w:rsidRPr="00A23E6E">
        <w:rPr>
          <w:color w:val="FF0000"/>
          <w:spacing w:val="-1"/>
          <w:sz w:val="24"/>
          <w:szCs w:val="24"/>
        </w:rPr>
        <w:t xml:space="preserve">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pacing w:val="-1"/>
          <w:sz w:val="24"/>
          <w:szCs w:val="24"/>
        </w:rPr>
        <w:t>r</w:t>
      </w:r>
      <w:r w:rsidRPr="00A23E6E">
        <w:rPr>
          <w:color w:val="FF0000"/>
          <w:spacing w:val="2"/>
          <w:sz w:val="24"/>
          <w:szCs w:val="24"/>
        </w:rPr>
        <w:t>ạ</w:t>
      </w:r>
      <w:r w:rsidRPr="00A23E6E">
        <w:rPr>
          <w:color w:val="FF0000"/>
          <w:sz w:val="24"/>
          <w:szCs w:val="24"/>
        </w:rPr>
        <w:t xml:space="preserve">ng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pacing w:val="-2"/>
          <w:sz w:val="24"/>
          <w:szCs w:val="24"/>
        </w:rPr>
        <w:t>h</w:t>
      </w:r>
      <w:r w:rsidRPr="00A23E6E">
        <w:rPr>
          <w:color w:val="FF0000"/>
          <w:spacing w:val="2"/>
          <w:sz w:val="24"/>
          <w:szCs w:val="24"/>
        </w:rPr>
        <w:t>á</w:t>
      </w:r>
      <w:r w:rsidRPr="00A23E6E">
        <w:rPr>
          <w:color w:val="FF0000"/>
          <w:sz w:val="24"/>
          <w:szCs w:val="24"/>
        </w:rPr>
        <w:t>i</w:t>
      </w:r>
      <w:r w:rsidRPr="00A23E6E">
        <w:rPr>
          <w:color w:val="FF0000"/>
          <w:spacing w:val="1"/>
          <w:sz w:val="24"/>
          <w:szCs w:val="24"/>
        </w:rPr>
        <w:t xml:space="preserve"> t</w:t>
      </w:r>
      <w:r w:rsidRPr="00A23E6E">
        <w:rPr>
          <w:color w:val="FF0000"/>
          <w:spacing w:val="-2"/>
          <w:sz w:val="24"/>
          <w:szCs w:val="24"/>
        </w:rPr>
        <w:t>h</w:t>
      </w:r>
      <w:r w:rsidRPr="00A23E6E">
        <w:rPr>
          <w:color w:val="FF0000"/>
          <w:sz w:val="24"/>
          <w:szCs w:val="24"/>
        </w:rPr>
        <w:t xml:space="preserve">ứ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z w:val="24"/>
          <w:szCs w:val="24"/>
        </w:rPr>
        <w:t xml:space="preserve">ư </w:t>
      </w:r>
      <w:r w:rsidRPr="00A23E6E">
        <w:rPr>
          <w:color w:val="FF0000"/>
          <w:spacing w:val="1"/>
          <w:sz w:val="24"/>
          <w:szCs w:val="24"/>
        </w:rPr>
        <w:t>R</w:t>
      </w:r>
      <w:r w:rsidRPr="00A23E6E">
        <w:rPr>
          <w:color w:val="FF0000"/>
          <w:spacing w:val="-1"/>
          <w:sz w:val="24"/>
          <w:szCs w:val="24"/>
        </w:rPr>
        <w:t>=</w:t>
      </w:r>
      <w:r w:rsidRPr="00A23E6E">
        <w:rPr>
          <w:color w:val="FF0000"/>
          <w:sz w:val="24"/>
          <w:szCs w:val="24"/>
        </w:rPr>
        <w:t>1,</w:t>
      </w:r>
      <w:r w:rsidRPr="00A23E6E">
        <w:rPr>
          <w:color w:val="FF0000"/>
          <w:spacing w:val="1"/>
          <w:sz w:val="24"/>
          <w:szCs w:val="24"/>
        </w:rPr>
        <w:t>S</w:t>
      </w:r>
      <w:r w:rsidRPr="00A23E6E">
        <w:rPr>
          <w:color w:val="FF0000"/>
          <w:spacing w:val="-1"/>
          <w:sz w:val="24"/>
          <w:szCs w:val="24"/>
        </w:rPr>
        <w:t>=</w:t>
      </w:r>
      <w:r w:rsidRPr="00A23E6E">
        <w:rPr>
          <w:color w:val="FF0000"/>
          <w:sz w:val="24"/>
          <w:szCs w:val="24"/>
        </w:rPr>
        <w:t>1;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đổi</w:t>
      </w:r>
      <w:r w:rsidRPr="00A23E6E">
        <w:rPr>
          <w:color w:val="FF0000"/>
          <w:spacing w:val="1"/>
          <w:sz w:val="24"/>
          <w:szCs w:val="24"/>
        </w:rPr>
        <w:t xml:space="preserve"> t</w:t>
      </w:r>
      <w:r w:rsidRPr="00A23E6E">
        <w:rPr>
          <w:color w:val="FF0000"/>
          <w:spacing w:val="-1"/>
          <w:sz w:val="24"/>
          <w:szCs w:val="24"/>
        </w:rPr>
        <w:t>r</w:t>
      </w:r>
      <w:r w:rsidRPr="00A23E6E">
        <w:rPr>
          <w:color w:val="FF0000"/>
          <w:spacing w:val="2"/>
          <w:sz w:val="24"/>
          <w:szCs w:val="24"/>
        </w:rPr>
        <w:t>ạ</w:t>
      </w:r>
      <w:r w:rsidRPr="00A23E6E">
        <w:rPr>
          <w:color w:val="FF0000"/>
          <w:sz w:val="24"/>
          <w:szCs w:val="24"/>
        </w:rPr>
        <w:t xml:space="preserve">ng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z w:val="24"/>
          <w:szCs w:val="24"/>
        </w:rPr>
        <w:t>h</w:t>
      </w:r>
      <w:r w:rsidRPr="00A23E6E">
        <w:rPr>
          <w:color w:val="FF0000"/>
          <w:spacing w:val="-1"/>
          <w:sz w:val="24"/>
          <w:szCs w:val="24"/>
        </w:rPr>
        <w:t>á</w:t>
      </w:r>
      <w:r w:rsidRPr="00A23E6E">
        <w:rPr>
          <w:color w:val="FF0000"/>
          <w:sz w:val="24"/>
          <w:szCs w:val="24"/>
        </w:rPr>
        <w:t>i</w:t>
      </w:r>
    </w:p>
    <w:p w14:paraId="2474E532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10. Các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ổ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ơ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ản</w:t>
      </w:r>
      <w:r>
        <w:rPr>
          <w:b/>
          <w:spacing w:val="-1"/>
          <w:sz w:val="24"/>
          <w:szCs w:val="24"/>
        </w:rPr>
        <w:t xml:space="preserve"> 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3389760C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3B827DC1" w14:textId="77777777" w:rsidR="00B66DC2" w:rsidRPr="00A23E6E" w:rsidRDefault="00000000">
      <w:pPr>
        <w:ind w:left="521" w:right="4026"/>
        <w:rPr>
          <w:color w:val="FF0000"/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Mã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ả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dồn, 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ố họ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ý, d</w:t>
      </w:r>
      <w:r>
        <w:rPr>
          <w:spacing w:val="1"/>
          <w:sz w:val="24"/>
          <w:szCs w:val="24"/>
        </w:rPr>
        <w:t>ị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</w:p>
    <w:p w14:paraId="181F3553" w14:textId="77777777" w:rsidR="00B66DC2" w:rsidRDefault="00000000">
      <w:pPr>
        <w:ind w:left="521" w:right="6165"/>
        <w:jc w:val="both"/>
        <w:rPr>
          <w:sz w:val="24"/>
          <w:szCs w:val="24"/>
        </w:rPr>
      </w:pPr>
      <w:r>
        <w:rPr>
          <w:sz w:val="24"/>
          <w:szCs w:val="24"/>
        </w:rPr>
        <w:t>b. AND, 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, NOT</w:t>
      </w:r>
    </w:p>
    <w:p w14:paraId="004D6D53" w14:textId="77777777" w:rsidR="00B66DC2" w:rsidRPr="00A23E6E" w:rsidRDefault="00000000">
      <w:pPr>
        <w:ind w:left="521" w:right="4160"/>
        <w:jc w:val="both"/>
        <w:rPr>
          <w:color w:val="FF0000"/>
          <w:sz w:val="24"/>
          <w:szCs w:val="24"/>
        </w:rPr>
      </w:pPr>
      <w:r w:rsidRPr="00A23E6E">
        <w:rPr>
          <w:color w:val="FF0000"/>
          <w:sz w:val="24"/>
          <w:szCs w:val="24"/>
        </w:rPr>
        <w:t>d. NOT, AND,</w:t>
      </w:r>
      <w:r w:rsidRPr="00A23E6E">
        <w:rPr>
          <w:color w:val="FF0000"/>
          <w:spacing w:val="2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O</w:t>
      </w:r>
      <w:r w:rsidRPr="00A23E6E">
        <w:rPr>
          <w:color w:val="FF0000"/>
          <w:spacing w:val="1"/>
          <w:sz w:val="24"/>
          <w:szCs w:val="24"/>
        </w:rPr>
        <w:t>R</w:t>
      </w:r>
      <w:r w:rsidRPr="00A23E6E">
        <w:rPr>
          <w:color w:val="FF0000"/>
          <w:sz w:val="24"/>
          <w:szCs w:val="24"/>
        </w:rPr>
        <w:t>,</w:t>
      </w:r>
      <w:r w:rsidRPr="00A23E6E">
        <w:rPr>
          <w:color w:val="FF0000"/>
          <w:spacing w:val="-2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XO</w:t>
      </w:r>
      <w:r w:rsidRPr="00A23E6E">
        <w:rPr>
          <w:color w:val="FF0000"/>
          <w:spacing w:val="1"/>
          <w:sz w:val="24"/>
          <w:szCs w:val="24"/>
        </w:rPr>
        <w:t>R</w:t>
      </w:r>
      <w:r w:rsidRPr="00A23E6E">
        <w:rPr>
          <w:color w:val="FF0000"/>
          <w:sz w:val="24"/>
          <w:szCs w:val="24"/>
        </w:rPr>
        <w:t>,</w:t>
      </w:r>
      <w:r w:rsidRPr="00A23E6E">
        <w:rPr>
          <w:color w:val="FF0000"/>
          <w:spacing w:val="2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NAND NOR</w:t>
      </w:r>
    </w:p>
    <w:p w14:paraId="3567B729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11.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ạo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ồ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 xml:space="preserve">ồ </w:t>
      </w:r>
      <w:r>
        <w:rPr>
          <w:b/>
          <w:spacing w:val="-1"/>
          <w:sz w:val="24"/>
          <w:szCs w:val="24"/>
        </w:rPr>
        <w:t>(c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à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:</w:t>
      </w:r>
    </w:p>
    <w:p w14:paraId="66EA679A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499560A7" w14:textId="77777777" w:rsidR="00B66DC2" w:rsidRDefault="00000000">
      <w:pPr>
        <w:ind w:left="521" w:right="563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n 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hời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b. Ghi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-2"/>
          <w:sz w:val="24"/>
          <w:szCs w:val="24"/>
        </w:rPr>
        <w:t>ị</w:t>
      </w:r>
      <w:r>
        <w:rPr>
          <w:sz w:val="24"/>
          <w:szCs w:val="24"/>
        </w:rPr>
        <w:t>p</w:t>
      </w:r>
    </w:p>
    <w:p w14:paraId="02A9BB1E" w14:textId="77777777" w:rsidR="00B66DC2" w:rsidRDefault="00000000">
      <w:pPr>
        <w:ind w:left="521" w:right="2514"/>
        <w:rPr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 xml:space="preserve">. </w:t>
      </w:r>
      <w:r w:rsidRPr="00A23E6E">
        <w:rPr>
          <w:color w:val="FF0000"/>
          <w:spacing w:val="1"/>
          <w:sz w:val="24"/>
          <w:szCs w:val="24"/>
        </w:rPr>
        <w:t>P</w:t>
      </w:r>
      <w:r w:rsidRPr="00A23E6E">
        <w:rPr>
          <w:color w:val="FF0000"/>
          <w:sz w:val="24"/>
          <w:szCs w:val="24"/>
        </w:rPr>
        <w:t>h</w:t>
      </w:r>
      <w:r w:rsidRPr="00A23E6E">
        <w:rPr>
          <w:color w:val="FF0000"/>
          <w:spacing w:val="-1"/>
          <w:sz w:val="24"/>
          <w:szCs w:val="24"/>
        </w:rPr>
        <w:t>á</w:t>
      </w:r>
      <w:r w:rsidRPr="00A23E6E">
        <w:rPr>
          <w:color w:val="FF0000"/>
          <w:sz w:val="24"/>
          <w:szCs w:val="24"/>
        </w:rPr>
        <w:t>t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pacing w:val="-2"/>
          <w:sz w:val="24"/>
          <w:szCs w:val="24"/>
        </w:rPr>
        <w:t>t</w:t>
      </w:r>
      <w:r w:rsidRPr="00A23E6E">
        <w:rPr>
          <w:color w:val="FF0000"/>
          <w:spacing w:val="1"/>
          <w:sz w:val="24"/>
          <w:szCs w:val="24"/>
        </w:rPr>
        <w:t>í</w:t>
      </w:r>
      <w:r w:rsidRPr="00A23E6E">
        <w:rPr>
          <w:color w:val="FF0000"/>
          <w:sz w:val="24"/>
          <w:szCs w:val="24"/>
        </w:rPr>
        <w:t>n h</w:t>
      </w:r>
      <w:r w:rsidRPr="00A23E6E">
        <w:rPr>
          <w:color w:val="FF0000"/>
          <w:spacing w:val="1"/>
          <w:sz w:val="24"/>
          <w:szCs w:val="24"/>
        </w:rPr>
        <w:t>i</w:t>
      </w:r>
      <w:r w:rsidRPr="00A23E6E">
        <w:rPr>
          <w:color w:val="FF0000"/>
          <w:spacing w:val="-1"/>
          <w:sz w:val="24"/>
          <w:szCs w:val="24"/>
        </w:rPr>
        <w:t>ệ</w:t>
      </w:r>
      <w:r w:rsidRPr="00A23E6E">
        <w:rPr>
          <w:color w:val="FF0000"/>
          <w:sz w:val="24"/>
          <w:szCs w:val="24"/>
        </w:rPr>
        <w:t>u d</w:t>
      </w:r>
      <w:r w:rsidRPr="00A23E6E">
        <w:rPr>
          <w:color w:val="FF0000"/>
          <w:spacing w:val="2"/>
          <w:sz w:val="24"/>
          <w:szCs w:val="24"/>
        </w:rPr>
        <w:t>ạ</w:t>
      </w:r>
      <w:r w:rsidRPr="00A23E6E">
        <w:rPr>
          <w:color w:val="FF0000"/>
          <w:sz w:val="24"/>
          <w:szCs w:val="24"/>
        </w:rPr>
        <w:t>ng đồng nh</w:t>
      </w:r>
      <w:r w:rsidRPr="00A23E6E">
        <w:rPr>
          <w:color w:val="FF0000"/>
          <w:spacing w:val="-1"/>
          <w:sz w:val="24"/>
          <w:szCs w:val="24"/>
        </w:rPr>
        <w:t>ấ</w:t>
      </w:r>
      <w:r w:rsidRPr="00A23E6E">
        <w:rPr>
          <w:color w:val="FF0000"/>
          <w:sz w:val="24"/>
          <w:szCs w:val="24"/>
        </w:rPr>
        <w:t>t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và</w:t>
      </w:r>
      <w:r w:rsidRPr="00A23E6E">
        <w:rPr>
          <w:color w:val="FF0000"/>
          <w:spacing w:val="-1"/>
          <w:sz w:val="24"/>
          <w:szCs w:val="24"/>
        </w:rPr>
        <w:t xml:space="preserve"> </w:t>
      </w:r>
      <w:r w:rsidRPr="00A23E6E">
        <w:rPr>
          <w:color w:val="FF0000"/>
          <w:spacing w:val="2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>ùng kho</w:t>
      </w:r>
      <w:r w:rsidRPr="00A23E6E">
        <w:rPr>
          <w:color w:val="FF0000"/>
          <w:spacing w:val="-1"/>
          <w:sz w:val="24"/>
          <w:szCs w:val="24"/>
        </w:rPr>
        <w:t>ả</w:t>
      </w:r>
      <w:r w:rsidRPr="00A23E6E">
        <w:rPr>
          <w:color w:val="FF0000"/>
          <w:sz w:val="24"/>
          <w:szCs w:val="24"/>
        </w:rPr>
        <w:t xml:space="preserve">ng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z w:val="24"/>
          <w:szCs w:val="24"/>
        </w:rPr>
        <w:t>hời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pacing w:val="-2"/>
          <w:sz w:val="24"/>
          <w:szCs w:val="24"/>
        </w:rPr>
        <w:t>g</w:t>
      </w:r>
      <w:r w:rsidRPr="00A23E6E">
        <w:rPr>
          <w:color w:val="FF0000"/>
          <w:spacing w:val="1"/>
          <w:sz w:val="24"/>
          <w:szCs w:val="24"/>
        </w:rPr>
        <w:t>i</w:t>
      </w:r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 xml:space="preserve">n </w:t>
      </w:r>
      <w:r>
        <w:rPr>
          <w:sz w:val="24"/>
          <w:szCs w:val="24"/>
        </w:rPr>
        <w:t>d. Ghi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ờ</w:t>
      </w:r>
    </w:p>
    <w:p w14:paraId="447C1636" w14:textId="77777777" w:rsidR="00B66DC2" w:rsidRDefault="00000000">
      <w:pPr>
        <w:spacing w:line="360" w:lineRule="auto"/>
        <w:ind w:left="120" w:right="110"/>
        <w:rPr>
          <w:sz w:val="24"/>
          <w:szCs w:val="24"/>
        </w:rPr>
      </w:pPr>
      <w:r>
        <w:rPr>
          <w:b/>
          <w:sz w:val="24"/>
          <w:szCs w:val="24"/>
        </w:rPr>
        <w:t xml:space="preserve">12.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bi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ễ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ấm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g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ố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nh</w:t>
      </w:r>
      <w:r>
        <w:rPr>
          <w:b/>
          <w:sz w:val="24"/>
          <w:szCs w:val="24"/>
        </w:rPr>
        <w:t>au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ần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pacing w:val="-2"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ị</w:t>
      </w:r>
      <w:r>
        <w:rPr>
          <w:b/>
          <w:sz w:val="24"/>
          <w:szCs w:val="24"/>
        </w:rPr>
        <w:t xml:space="preserve">,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ể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ễ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 xml:space="preserve">ó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ơ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ở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h</w:t>
      </w:r>
      <w:r>
        <w:rPr>
          <w:b/>
          <w:spacing w:val="2"/>
          <w:sz w:val="24"/>
          <w:szCs w:val="24"/>
        </w:rPr>
        <w:t>ơ</w:t>
      </w:r>
      <w:r>
        <w:rPr>
          <w:b/>
          <w:sz w:val="24"/>
          <w:szCs w:val="24"/>
        </w:rPr>
        <w:t xml:space="preserve">n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ì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>ẽ</w:t>
      </w:r>
      <w:r>
        <w:rPr>
          <w:b/>
          <w:sz w:val="24"/>
          <w:szCs w:val="24"/>
        </w:rPr>
        <w:t>:</w:t>
      </w:r>
    </w:p>
    <w:p w14:paraId="676CE4D1" w14:textId="77777777" w:rsidR="00B66DC2" w:rsidRDefault="00000000">
      <w:pPr>
        <w:spacing w:before="3"/>
        <w:ind w:left="521" w:right="2826"/>
        <w:jc w:val="both"/>
        <w:rPr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 xml:space="preserve">. </w:t>
      </w:r>
      <w:r w:rsidRPr="00A23E6E">
        <w:rPr>
          <w:color w:val="FF0000"/>
          <w:spacing w:val="-1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>ó ph</w:t>
      </w:r>
      <w:r w:rsidRPr="00A23E6E">
        <w:rPr>
          <w:color w:val="FF0000"/>
          <w:spacing w:val="2"/>
          <w:sz w:val="24"/>
          <w:szCs w:val="24"/>
        </w:rPr>
        <w:t>ạ</w:t>
      </w:r>
      <w:r w:rsidRPr="00A23E6E">
        <w:rPr>
          <w:color w:val="FF0000"/>
          <w:sz w:val="24"/>
          <w:szCs w:val="24"/>
        </w:rPr>
        <w:t>m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vi</w:t>
      </w:r>
      <w:r w:rsidRPr="00A23E6E">
        <w:rPr>
          <w:color w:val="FF0000"/>
          <w:spacing w:val="-2"/>
          <w:sz w:val="24"/>
          <w:szCs w:val="24"/>
        </w:rPr>
        <w:t xml:space="preserve">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pacing w:val="2"/>
          <w:sz w:val="24"/>
          <w:szCs w:val="24"/>
        </w:rPr>
        <w:t>r</w:t>
      </w:r>
      <w:r w:rsidRPr="00A23E6E">
        <w:rPr>
          <w:color w:val="FF0000"/>
          <w:sz w:val="24"/>
          <w:szCs w:val="24"/>
        </w:rPr>
        <w:t>ị</w:t>
      </w:r>
      <w:r w:rsidRPr="00A23E6E">
        <w:rPr>
          <w:color w:val="FF0000"/>
          <w:spacing w:val="-2"/>
          <w:sz w:val="24"/>
          <w:szCs w:val="24"/>
        </w:rPr>
        <w:t xml:space="preserve"> </w:t>
      </w:r>
      <w:r w:rsidRPr="00A23E6E">
        <w:rPr>
          <w:color w:val="FF0000"/>
          <w:spacing w:val="1"/>
          <w:sz w:val="24"/>
          <w:szCs w:val="24"/>
        </w:rPr>
        <w:t>l</w:t>
      </w:r>
      <w:r w:rsidRPr="00A23E6E">
        <w:rPr>
          <w:color w:val="FF0000"/>
          <w:sz w:val="24"/>
          <w:szCs w:val="24"/>
        </w:rPr>
        <w:t>ớn hơn và</w:t>
      </w:r>
      <w:r w:rsidRPr="00A23E6E">
        <w:rPr>
          <w:color w:val="FF0000"/>
          <w:spacing w:val="-1"/>
          <w:sz w:val="24"/>
          <w:szCs w:val="24"/>
        </w:rPr>
        <w:t xml:space="preserve"> </w:t>
      </w:r>
      <w:r w:rsidRPr="00A23E6E">
        <w:rPr>
          <w:color w:val="FF0000"/>
          <w:spacing w:val="2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 xml:space="preserve">ó độ </w:t>
      </w:r>
      <w:r w:rsidRPr="00A23E6E">
        <w:rPr>
          <w:color w:val="FF0000"/>
          <w:spacing w:val="-1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>h</w:t>
      </w:r>
      <w:r w:rsidRPr="00A23E6E">
        <w:rPr>
          <w:color w:val="FF0000"/>
          <w:spacing w:val="1"/>
          <w:sz w:val="24"/>
          <w:szCs w:val="24"/>
        </w:rPr>
        <w:t>í</w:t>
      </w:r>
      <w:r w:rsidRPr="00A23E6E">
        <w:rPr>
          <w:color w:val="FF0000"/>
          <w:sz w:val="24"/>
          <w:szCs w:val="24"/>
        </w:rPr>
        <w:t>nh x</w:t>
      </w:r>
      <w:r w:rsidRPr="00A23E6E">
        <w:rPr>
          <w:color w:val="FF0000"/>
          <w:spacing w:val="-1"/>
          <w:sz w:val="24"/>
          <w:szCs w:val="24"/>
        </w:rPr>
        <w:t>á</w:t>
      </w:r>
      <w:r w:rsidRPr="00A23E6E">
        <w:rPr>
          <w:color w:val="FF0000"/>
          <w:sz w:val="24"/>
          <w:szCs w:val="24"/>
        </w:rPr>
        <w:t>c</w:t>
      </w:r>
      <w:r w:rsidRPr="00A23E6E">
        <w:rPr>
          <w:color w:val="FF0000"/>
          <w:spacing w:val="2"/>
          <w:sz w:val="24"/>
          <w:szCs w:val="24"/>
        </w:rPr>
        <w:t xml:space="preserve"> </w:t>
      </w:r>
      <w:r w:rsidRPr="00A23E6E">
        <w:rPr>
          <w:color w:val="FF0000"/>
          <w:spacing w:val="-1"/>
          <w:sz w:val="24"/>
          <w:szCs w:val="24"/>
        </w:rPr>
        <w:t>ca</w:t>
      </w:r>
      <w:r w:rsidRPr="00A23E6E">
        <w:rPr>
          <w:color w:val="FF0000"/>
          <w:sz w:val="24"/>
          <w:szCs w:val="24"/>
        </w:rPr>
        <w:t xml:space="preserve">o hơn </w:t>
      </w:r>
      <w:r>
        <w:rPr>
          <w:sz w:val="24"/>
          <w:szCs w:val="24"/>
        </w:rPr>
        <w:t xml:space="preserve">b.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ph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nhỏ hơn và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ó độ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nh x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o hơn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ph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ớn hơn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độ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nh x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p hơn</w:t>
      </w:r>
    </w:p>
    <w:p w14:paraId="5793168B" w14:textId="77777777" w:rsidR="00B66DC2" w:rsidRDefault="00000000">
      <w:pPr>
        <w:ind w:left="521" w:right="3033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ph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nhỏ hơn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độ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2"/>
          <w:sz w:val="24"/>
          <w:szCs w:val="24"/>
        </w:rPr>
        <w:t>í</w:t>
      </w:r>
      <w:r>
        <w:rPr>
          <w:sz w:val="24"/>
          <w:szCs w:val="24"/>
        </w:rPr>
        <w:t>nh x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 xml:space="preserve">p hơn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ph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ớn hơn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độ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nh x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như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</w:p>
    <w:p w14:paraId="40D4AC8F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13.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z w:val="24"/>
          <w:szCs w:val="24"/>
        </w:rPr>
        <w:t>ổ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ợ</w:t>
      </w:r>
      <w:r>
        <w:rPr>
          <w:b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bin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rc</w:t>
      </w:r>
      <w:r>
        <w:rPr>
          <w:b/>
          <w:spacing w:val="1"/>
          <w:sz w:val="24"/>
          <w:szCs w:val="24"/>
        </w:rPr>
        <w:t>ui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à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:</w:t>
      </w:r>
    </w:p>
    <w:p w14:paraId="39ECD087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4D089812" w14:textId="77777777" w:rsidR="00B66DC2" w:rsidRDefault="00000000">
      <w:pPr>
        <w:ind w:left="521" w:right="5606"/>
        <w:rPr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 xml:space="preserve">. Không </w:t>
      </w:r>
      <w:r w:rsidRPr="00A23E6E">
        <w:rPr>
          <w:color w:val="FF0000"/>
          <w:spacing w:val="1"/>
          <w:sz w:val="24"/>
          <w:szCs w:val="24"/>
        </w:rPr>
        <w:t>l</w:t>
      </w:r>
      <w:r w:rsidRPr="00A23E6E">
        <w:rPr>
          <w:color w:val="FF0000"/>
          <w:spacing w:val="-1"/>
          <w:sz w:val="24"/>
          <w:szCs w:val="24"/>
        </w:rPr>
        <w:t>ậ</w:t>
      </w:r>
      <w:r w:rsidRPr="00A23E6E">
        <w:rPr>
          <w:color w:val="FF0000"/>
          <w:sz w:val="24"/>
          <w:szCs w:val="24"/>
        </w:rPr>
        <w:t xml:space="preserve">p, không nhớ </w:t>
      </w:r>
      <w:r>
        <w:rPr>
          <w:sz w:val="24"/>
          <w:szCs w:val="24"/>
        </w:rPr>
        <w:t xml:space="preserve">b.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p,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ó nhớ</w:t>
      </w:r>
    </w:p>
    <w:p w14:paraId="5DBEB9E3" w14:textId="77777777" w:rsidR="00B66DC2" w:rsidRDefault="00000000">
      <w:pPr>
        <w:ind w:left="521" w:right="4545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nhớ, không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 đ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>u k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Không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p,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ó nhớ</w:t>
      </w:r>
    </w:p>
    <w:p w14:paraId="78EE2103" w14:textId="77777777" w:rsidR="00B66DC2" w:rsidRDefault="00000000">
      <w:pPr>
        <w:ind w:left="521" w:right="4879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ậ</w:t>
      </w:r>
      <w:r>
        <w:rPr>
          <w:sz w:val="24"/>
          <w:szCs w:val="24"/>
        </w:rPr>
        <w:t xml:space="preserve">p,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nhớ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 đ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>u 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n.</w:t>
      </w:r>
    </w:p>
    <w:p w14:paraId="62757157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14.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ật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ồ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 xml:space="preserve">ồ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à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ậ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E89FD2F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1EC2C11A" w14:textId="77777777" w:rsidR="00B66DC2" w:rsidRPr="00A23E6E" w:rsidRDefault="00000000">
      <w:pPr>
        <w:ind w:left="521" w:right="5858"/>
        <w:jc w:val="both"/>
        <w:rPr>
          <w:color w:val="FF0000"/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 xml:space="preserve">. </w:t>
      </w:r>
      <w:r w:rsidRPr="00A23E6E">
        <w:rPr>
          <w:color w:val="FF0000"/>
          <w:spacing w:val="-1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 xml:space="preserve">ó </w:t>
      </w:r>
      <w:r w:rsidRPr="00A23E6E">
        <w:rPr>
          <w:color w:val="FF0000"/>
          <w:spacing w:val="1"/>
          <w:sz w:val="24"/>
          <w:szCs w:val="24"/>
        </w:rPr>
        <w:t>tí</w:t>
      </w:r>
      <w:r w:rsidRPr="00A23E6E">
        <w:rPr>
          <w:color w:val="FF0000"/>
          <w:sz w:val="24"/>
          <w:szCs w:val="24"/>
        </w:rPr>
        <w:t>n h</w:t>
      </w:r>
      <w:r w:rsidRPr="00A23E6E">
        <w:rPr>
          <w:color w:val="FF0000"/>
          <w:spacing w:val="1"/>
          <w:sz w:val="24"/>
          <w:szCs w:val="24"/>
        </w:rPr>
        <w:t>i</w:t>
      </w:r>
      <w:r w:rsidRPr="00A23E6E">
        <w:rPr>
          <w:color w:val="FF0000"/>
          <w:spacing w:val="-1"/>
          <w:sz w:val="24"/>
          <w:szCs w:val="24"/>
        </w:rPr>
        <w:t>ệ</w:t>
      </w:r>
      <w:r w:rsidRPr="00A23E6E">
        <w:rPr>
          <w:color w:val="FF0000"/>
          <w:sz w:val="24"/>
          <w:szCs w:val="24"/>
        </w:rPr>
        <w:t>u đồng hồ</w:t>
      </w:r>
    </w:p>
    <w:p w14:paraId="3076D1CC" w14:textId="77777777" w:rsidR="00B66DC2" w:rsidRDefault="00000000">
      <w:pPr>
        <w:ind w:left="521" w:right="5178"/>
        <w:rPr>
          <w:sz w:val="24"/>
          <w:szCs w:val="24"/>
        </w:rPr>
      </w:pPr>
      <w:r>
        <w:rPr>
          <w:sz w:val="24"/>
          <w:szCs w:val="24"/>
        </w:rPr>
        <w:t xml:space="preserve">b. Không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tí</w:t>
      </w:r>
      <w:r>
        <w:rPr>
          <w:sz w:val="24"/>
          <w:szCs w:val="24"/>
        </w:rPr>
        <w:t>n 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 xml:space="preserve">u đồng hồ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tí</w:t>
      </w:r>
      <w:r>
        <w:rPr>
          <w:sz w:val="24"/>
          <w:szCs w:val="24"/>
        </w:rPr>
        <w:t>n 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u đ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>u kh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ể</w:t>
      </w:r>
      <w:r>
        <w:rPr>
          <w:sz w:val="24"/>
          <w:szCs w:val="24"/>
        </w:rPr>
        <w:t>n</w:t>
      </w:r>
    </w:p>
    <w:p w14:paraId="595B404C" w14:textId="77777777" w:rsidR="00B66DC2" w:rsidRDefault="00000000">
      <w:pPr>
        <w:ind w:left="521" w:right="4953"/>
        <w:rPr>
          <w:sz w:val="24"/>
          <w:szCs w:val="24"/>
        </w:rPr>
      </w:pPr>
      <w:r>
        <w:rPr>
          <w:sz w:val="24"/>
          <w:szCs w:val="24"/>
        </w:rPr>
        <w:t xml:space="preserve">d. Không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tí</w:t>
      </w:r>
      <w:r>
        <w:rPr>
          <w:sz w:val="24"/>
          <w:szCs w:val="24"/>
        </w:rPr>
        <w:t>n 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>u đ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>u kh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tí</w:t>
      </w:r>
      <w:r>
        <w:rPr>
          <w:sz w:val="24"/>
          <w:szCs w:val="24"/>
        </w:rPr>
        <w:t>n 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u đồng bộ</w:t>
      </w:r>
    </w:p>
    <w:p w14:paraId="1CBE7E80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15.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ải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ã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bin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y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à 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</w:p>
    <w:p w14:paraId="5307B4A3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69A9BDA2" w14:textId="77777777" w:rsidR="00B66DC2" w:rsidRDefault="00000000">
      <w:pPr>
        <w:ind w:left="521" w:right="4285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Đổi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số nhị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nh số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>p 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 w:rsidRPr="00A23E6E">
        <w:rPr>
          <w:color w:val="FF0000"/>
          <w:sz w:val="24"/>
          <w:szCs w:val="24"/>
        </w:rPr>
        <w:t>b. Đổi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pacing w:val="-2"/>
          <w:sz w:val="24"/>
          <w:szCs w:val="24"/>
        </w:rPr>
        <w:t>s</w:t>
      </w:r>
      <w:r w:rsidRPr="00A23E6E">
        <w:rPr>
          <w:color w:val="FF0000"/>
          <w:sz w:val="24"/>
          <w:szCs w:val="24"/>
        </w:rPr>
        <w:t xml:space="preserve">ố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z w:val="24"/>
          <w:szCs w:val="24"/>
        </w:rPr>
        <w:t>h</w:t>
      </w:r>
      <w:r w:rsidRPr="00A23E6E">
        <w:rPr>
          <w:color w:val="FF0000"/>
          <w:spacing w:val="-1"/>
          <w:sz w:val="24"/>
          <w:szCs w:val="24"/>
        </w:rPr>
        <w:t>ậ</w:t>
      </w:r>
      <w:r w:rsidRPr="00A23E6E">
        <w:rPr>
          <w:color w:val="FF0000"/>
          <w:sz w:val="24"/>
          <w:szCs w:val="24"/>
        </w:rPr>
        <w:t>p ph</w:t>
      </w:r>
      <w:r w:rsidRPr="00A23E6E">
        <w:rPr>
          <w:color w:val="FF0000"/>
          <w:spacing w:val="2"/>
          <w:sz w:val="24"/>
          <w:szCs w:val="24"/>
        </w:rPr>
        <w:t>â</w:t>
      </w:r>
      <w:r w:rsidRPr="00A23E6E">
        <w:rPr>
          <w:color w:val="FF0000"/>
          <w:sz w:val="24"/>
          <w:szCs w:val="24"/>
        </w:rPr>
        <w:t xml:space="preserve">n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z w:val="24"/>
          <w:szCs w:val="24"/>
        </w:rPr>
        <w:t>h</w:t>
      </w:r>
      <w:r w:rsidRPr="00A23E6E">
        <w:rPr>
          <w:color w:val="FF0000"/>
          <w:spacing w:val="-1"/>
          <w:sz w:val="24"/>
          <w:szCs w:val="24"/>
        </w:rPr>
        <w:t>à</w:t>
      </w:r>
      <w:r w:rsidRPr="00A23E6E">
        <w:rPr>
          <w:color w:val="FF0000"/>
          <w:sz w:val="24"/>
          <w:szCs w:val="24"/>
        </w:rPr>
        <w:t>nh số nhị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ph</w:t>
      </w:r>
      <w:r w:rsidRPr="00A23E6E">
        <w:rPr>
          <w:color w:val="FF0000"/>
          <w:spacing w:val="-1"/>
          <w:sz w:val="24"/>
          <w:szCs w:val="24"/>
        </w:rPr>
        <w:t>â</w:t>
      </w:r>
      <w:r w:rsidRPr="00A23E6E">
        <w:rPr>
          <w:color w:val="FF0000"/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Đổi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số nhị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nh số nh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>n d. Đổi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ố nh</w:t>
      </w:r>
      <w:r>
        <w:rPr>
          <w:spacing w:val="2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nh số nhị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Đổi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số nhị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nh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ục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>n</w:t>
      </w:r>
    </w:p>
    <w:p w14:paraId="2FDCE9B0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16.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ồn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ul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ip</w:t>
      </w:r>
      <w:r>
        <w:rPr>
          <w:b/>
          <w:spacing w:val="-2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xo</w:t>
      </w:r>
      <w:r>
        <w:rPr>
          <w:b/>
          <w:spacing w:val="-1"/>
          <w:sz w:val="24"/>
          <w:szCs w:val="24"/>
        </w:rPr>
        <w:t>r</w:t>
      </w:r>
      <w:proofErr w:type="gramEnd"/>
      <w:r>
        <w:rPr>
          <w:b/>
          <w:sz w:val="24"/>
          <w:szCs w:val="24"/>
        </w:rPr>
        <w:t>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à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:</w:t>
      </w:r>
    </w:p>
    <w:p w14:paraId="48FDC5C0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4A983529" w14:textId="77777777" w:rsidR="00B66DC2" w:rsidRDefault="00000000">
      <w:pPr>
        <w:ind w:left="521" w:right="565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Dùng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ong đ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</w:t>
      </w:r>
    </w:p>
    <w:p w14:paraId="4C3C3AA3" w14:textId="77777777" w:rsidR="00B66DC2" w:rsidRDefault="00000000">
      <w:pPr>
        <w:ind w:left="521" w:right="4885"/>
        <w:rPr>
          <w:sz w:val="24"/>
          <w:szCs w:val="24"/>
        </w:rPr>
      </w:pPr>
      <w:r>
        <w:rPr>
          <w:sz w:val="24"/>
          <w:szCs w:val="24"/>
        </w:rPr>
        <w:t xml:space="preserve">b. Dùng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kế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uy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Dùng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ong TV</w:t>
      </w:r>
    </w:p>
    <w:p w14:paraId="3DA269C3" w14:textId="77777777" w:rsidR="00B66DC2" w:rsidRDefault="00000000">
      <w:pPr>
        <w:ind w:left="521" w:right="4253"/>
        <w:rPr>
          <w:sz w:val="24"/>
          <w:szCs w:val="24"/>
        </w:rPr>
      </w:pPr>
      <w:r w:rsidRPr="00A23E6E">
        <w:rPr>
          <w:color w:val="FF0000"/>
          <w:sz w:val="24"/>
          <w:szCs w:val="24"/>
        </w:rPr>
        <w:t>d. Nối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nh</w:t>
      </w:r>
      <w:r w:rsidRPr="00A23E6E">
        <w:rPr>
          <w:color w:val="FF0000"/>
          <w:spacing w:val="-2"/>
          <w:sz w:val="24"/>
          <w:szCs w:val="24"/>
        </w:rPr>
        <w:t>i</w:t>
      </w:r>
      <w:r w:rsidRPr="00A23E6E">
        <w:rPr>
          <w:color w:val="FF0000"/>
          <w:spacing w:val="2"/>
          <w:sz w:val="24"/>
          <w:szCs w:val="24"/>
        </w:rPr>
        <w:t>ề</w:t>
      </w:r>
      <w:r w:rsidRPr="00A23E6E">
        <w:rPr>
          <w:color w:val="FF0000"/>
          <w:sz w:val="24"/>
          <w:szCs w:val="24"/>
        </w:rPr>
        <w:t xml:space="preserve">u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z w:val="24"/>
          <w:szCs w:val="24"/>
        </w:rPr>
        <w:t>h</w:t>
      </w:r>
      <w:r w:rsidRPr="00A23E6E">
        <w:rPr>
          <w:color w:val="FF0000"/>
          <w:spacing w:val="-2"/>
          <w:sz w:val="24"/>
          <w:szCs w:val="24"/>
        </w:rPr>
        <w:t>i</w:t>
      </w:r>
      <w:r w:rsidRPr="00A23E6E">
        <w:rPr>
          <w:color w:val="FF0000"/>
          <w:spacing w:val="2"/>
          <w:sz w:val="24"/>
          <w:szCs w:val="24"/>
        </w:rPr>
        <w:t>ế</w:t>
      </w:r>
      <w:r w:rsidRPr="00A23E6E">
        <w:rPr>
          <w:color w:val="FF0000"/>
          <w:sz w:val="24"/>
          <w:szCs w:val="24"/>
        </w:rPr>
        <w:t>t</w:t>
      </w:r>
      <w:r w:rsidRPr="00A23E6E">
        <w:rPr>
          <w:color w:val="FF0000"/>
          <w:spacing w:val="-2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bị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nh</w:t>
      </w:r>
      <w:r w:rsidRPr="00A23E6E">
        <w:rPr>
          <w:color w:val="FF0000"/>
          <w:spacing w:val="-1"/>
          <w:sz w:val="24"/>
          <w:szCs w:val="24"/>
        </w:rPr>
        <w:t>ậ</w:t>
      </w:r>
      <w:r w:rsidRPr="00A23E6E">
        <w:rPr>
          <w:color w:val="FF0000"/>
          <w:sz w:val="24"/>
          <w:szCs w:val="24"/>
        </w:rPr>
        <w:t>p với</w:t>
      </w:r>
      <w:r w:rsidRPr="00A23E6E">
        <w:rPr>
          <w:color w:val="FF0000"/>
          <w:spacing w:val="1"/>
          <w:sz w:val="24"/>
          <w:szCs w:val="24"/>
        </w:rPr>
        <w:t xml:space="preserve"> m</w:t>
      </w:r>
      <w:r w:rsidRPr="00A23E6E">
        <w:rPr>
          <w:color w:val="FF0000"/>
          <w:sz w:val="24"/>
          <w:szCs w:val="24"/>
        </w:rPr>
        <w:t>ột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xu</w:t>
      </w:r>
      <w:r w:rsidRPr="00A23E6E">
        <w:rPr>
          <w:color w:val="FF0000"/>
          <w:spacing w:val="-1"/>
          <w:sz w:val="24"/>
          <w:szCs w:val="24"/>
        </w:rPr>
        <w:t>ấ</w:t>
      </w:r>
      <w:r w:rsidRPr="00A23E6E">
        <w:rPr>
          <w:color w:val="FF0000"/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Nối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xu</w:t>
      </w:r>
      <w:r>
        <w:rPr>
          <w:spacing w:val="2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với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>p</w:t>
      </w:r>
    </w:p>
    <w:p w14:paraId="1AC042EC" w14:textId="77777777" w:rsidR="00B66DC2" w:rsidRDefault="00000000">
      <w:pPr>
        <w:ind w:left="120"/>
        <w:rPr>
          <w:sz w:val="24"/>
          <w:szCs w:val="24"/>
        </w:rPr>
        <w:sectPr w:rsidR="00B66DC2">
          <w:pgSz w:w="11920" w:h="16840"/>
          <w:pgMar w:top="1360" w:right="1680" w:bottom="280" w:left="1680" w:header="720" w:footer="720" w:gutter="0"/>
          <w:cols w:space="720"/>
        </w:sectPr>
      </w:pPr>
      <w:r>
        <w:rPr>
          <w:b/>
          <w:sz w:val="24"/>
          <w:szCs w:val="24"/>
        </w:rPr>
        <w:t xml:space="preserve">17.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ức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ộ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í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h</w:t>
      </w:r>
      <w:r>
        <w:rPr>
          <w:b/>
          <w:spacing w:val="-1"/>
          <w:sz w:val="24"/>
          <w:szCs w:val="24"/>
        </w:rPr>
        <w:t>ợ</w:t>
      </w:r>
      <w:r>
        <w:rPr>
          <w:b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ê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pacing w:val="1"/>
          <w:sz w:val="24"/>
          <w:szCs w:val="24"/>
        </w:rPr>
        <w:t>hi</w:t>
      </w:r>
      <w:r>
        <w:rPr>
          <w:b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o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 xml:space="preserve">ứ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ự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ừ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ư</w:t>
      </w:r>
      <w:r>
        <w:rPr>
          <w:b/>
          <w:spacing w:val="2"/>
          <w:sz w:val="24"/>
          <w:szCs w:val="24"/>
        </w:rPr>
        <w:t>ớ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z w:val="24"/>
          <w:szCs w:val="24"/>
        </w:rPr>
        <w:t>ay:</w:t>
      </w:r>
    </w:p>
    <w:p w14:paraId="5CD40C7C" w14:textId="77777777" w:rsidR="00B66DC2" w:rsidRDefault="00000000">
      <w:pPr>
        <w:spacing w:before="62"/>
        <w:ind w:left="521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a</w:t>
      </w:r>
      <w:r>
        <w:rPr>
          <w:sz w:val="24"/>
          <w:szCs w:val="24"/>
        </w:rPr>
        <w:t xml:space="preserve">. Nhỏ,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ung,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ớn, đ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</w:t>
      </w:r>
    </w:p>
    <w:p w14:paraId="4DEFC617" w14:textId="77777777" w:rsidR="00B66DC2" w:rsidRPr="00A23E6E" w:rsidRDefault="00000000">
      <w:pPr>
        <w:spacing w:line="260" w:lineRule="exact"/>
        <w:ind w:left="521"/>
        <w:rPr>
          <w:color w:val="FF0000"/>
          <w:sz w:val="24"/>
          <w:szCs w:val="24"/>
        </w:rPr>
      </w:pPr>
      <w:r w:rsidRPr="00A23E6E">
        <w:rPr>
          <w:color w:val="FF0000"/>
          <w:sz w:val="24"/>
          <w:szCs w:val="24"/>
        </w:rPr>
        <w:t xml:space="preserve">b. </w:t>
      </w:r>
      <w:r w:rsidRPr="00A23E6E">
        <w:rPr>
          <w:color w:val="FF0000"/>
          <w:spacing w:val="1"/>
          <w:sz w:val="24"/>
          <w:szCs w:val="24"/>
        </w:rPr>
        <w:t>S</w:t>
      </w:r>
      <w:r w:rsidRPr="00A23E6E">
        <w:rPr>
          <w:color w:val="FF0000"/>
          <w:spacing w:val="-1"/>
          <w:sz w:val="24"/>
          <w:szCs w:val="24"/>
        </w:rPr>
        <w:t>S</w:t>
      </w:r>
      <w:r w:rsidRPr="00A23E6E">
        <w:rPr>
          <w:color w:val="FF0000"/>
          <w:spacing w:val="-3"/>
          <w:sz w:val="24"/>
          <w:szCs w:val="24"/>
        </w:rPr>
        <w:t>I</w:t>
      </w:r>
      <w:r w:rsidRPr="00A23E6E">
        <w:rPr>
          <w:color w:val="FF0000"/>
          <w:sz w:val="24"/>
          <w:szCs w:val="24"/>
        </w:rPr>
        <w:t>,</w:t>
      </w:r>
      <w:r w:rsidRPr="00A23E6E">
        <w:rPr>
          <w:color w:val="FF0000"/>
          <w:spacing w:val="2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M</w:t>
      </w:r>
      <w:r w:rsidRPr="00A23E6E">
        <w:rPr>
          <w:color w:val="FF0000"/>
          <w:spacing w:val="1"/>
          <w:sz w:val="24"/>
          <w:szCs w:val="24"/>
        </w:rPr>
        <w:t>S</w:t>
      </w:r>
      <w:r w:rsidRPr="00A23E6E">
        <w:rPr>
          <w:color w:val="FF0000"/>
          <w:spacing w:val="-2"/>
          <w:sz w:val="24"/>
          <w:szCs w:val="24"/>
        </w:rPr>
        <w:t>L</w:t>
      </w:r>
      <w:r w:rsidRPr="00A23E6E">
        <w:rPr>
          <w:color w:val="FF0000"/>
          <w:sz w:val="24"/>
          <w:szCs w:val="24"/>
        </w:rPr>
        <w:t>,</w:t>
      </w:r>
      <w:r w:rsidRPr="00A23E6E">
        <w:rPr>
          <w:color w:val="FF0000"/>
          <w:spacing w:val="2"/>
          <w:sz w:val="24"/>
          <w:szCs w:val="24"/>
        </w:rPr>
        <w:t xml:space="preserve"> </w:t>
      </w:r>
      <w:r w:rsidRPr="00A23E6E">
        <w:rPr>
          <w:color w:val="FF0000"/>
          <w:spacing w:val="-2"/>
          <w:sz w:val="24"/>
          <w:szCs w:val="24"/>
        </w:rPr>
        <w:t>L</w:t>
      </w:r>
      <w:r w:rsidRPr="00A23E6E">
        <w:rPr>
          <w:color w:val="FF0000"/>
          <w:spacing w:val="1"/>
          <w:sz w:val="24"/>
          <w:szCs w:val="24"/>
        </w:rPr>
        <w:t>S</w:t>
      </w:r>
      <w:r w:rsidRPr="00A23E6E">
        <w:rPr>
          <w:color w:val="FF0000"/>
          <w:spacing w:val="-3"/>
          <w:sz w:val="24"/>
          <w:szCs w:val="24"/>
        </w:rPr>
        <w:t>I</w:t>
      </w:r>
      <w:r w:rsidRPr="00A23E6E">
        <w:rPr>
          <w:color w:val="FF0000"/>
          <w:sz w:val="24"/>
          <w:szCs w:val="24"/>
        </w:rPr>
        <w:t>,</w:t>
      </w:r>
      <w:r w:rsidRPr="00A23E6E">
        <w:rPr>
          <w:color w:val="FF0000"/>
          <w:spacing w:val="5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V</w:t>
      </w:r>
      <w:r w:rsidRPr="00A23E6E">
        <w:rPr>
          <w:color w:val="FF0000"/>
          <w:spacing w:val="-2"/>
          <w:sz w:val="24"/>
          <w:szCs w:val="24"/>
        </w:rPr>
        <w:t>L</w:t>
      </w:r>
      <w:r w:rsidRPr="00A23E6E">
        <w:rPr>
          <w:color w:val="FF0000"/>
          <w:spacing w:val="1"/>
          <w:sz w:val="24"/>
          <w:szCs w:val="24"/>
        </w:rPr>
        <w:t>S</w:t>
      </w:r>
      <w:r w:rsidRPr="00A23E6E">
        <w:rPr>
          <w:color w:val="FF0000"/>
          <w:sz w:val="24"/>
          <w:szCs w:val="24"/>
        </w:rPr>
        <w:t>I</w:t>
      </w:r>
    </w:p>
    <w:p w14:paraId="028F406B" w14:textId="77777777" w:rsidR="00B66DC2" w:rsidRDefault="00000000">
      <w:pPr>
        <w:ind w:left="521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n, 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ê</w:t>
      </w:r>
      <w:r>
        <w:rPr>
          <w:sz w:val="24"/>
          <w:szCs w:val="24"/>
        </w:rPr>
        <w:t>u</w:t>
      </w:r>
    </w:p>
    <w:p w14:paraId="4CA6F71A" w14:textId="77777777" w:rsidR="00B66DC2" w:rsidRDefault="00000000">
      <w:pPr>
        <w:ind w:left="521" w:right="4686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1"/>
          <w:sz w:val="24"/>
          <w:szCs w:val="24"/>
        </w:rPr>
        <w:t>C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ụ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ă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n,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nh 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XT, AT, 386, 486, 586,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4</w:t>
      </w:r>
    </w:p>
    <w:p w14:paraId="3C627D0F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18.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(c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un</w:t>
      </w:r>
      <w:r>
        <w:rPr>
          <w:b/>
          <w:spacing w:val="-1"/>
          <w:sz w:val="24"/>
          <w:szCs w:val="24"/>
        </w:rPr>
        <w:t>ter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29648669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10853B72" w14:textId="77777777" w:rsidR="00B66DC2" w:rsidRDefault="00000000">
      <w:pPr>
        <w:ind w:left="521" w:right="6253"/>
        <w:rPr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>. M</w:t>
      </w:r>
      <w:r w:rsidRPr="00A23E6E">
        <w:rPr>
          <w:color w:val="FF0000"/>
          <w:spacing w:val="-1"/>
          <w:sz w:val="24"/>
          <w:szCs w:val="24"/>
        </w:rPr>
        <w:t>ạc</w:t>
      </w:r>
      <w:r w:rsidRPr="00A23E6E">
        <w:rPr>
          <w:color w:val="FF0000"/>
          <w:sz w:val="24"/>
          <w:szCs w:val="24"/>
        </w:rPr>
        <w:t>h đ</w:t>
      </w:r>
      <w:r w:rsidRPr="00A23E6E">
        <w:rPr>
          <w:color w:val="FF0000"/>
          <w:spacing w:val="2"/>
          <w:sz w:val="24"/>
          <w:szCs w:val="24"/>
        </w:rPr>
        <w:t>ế</w:t>
      </w:r>
      <w:r w:rsidRPr="00A23E6E">
        <w:rPr>
          <w:color w:val="FF0000"/>
          <w:sz w:val="24"/>
          <w:szCs w:val="24"/>
        </w:rPr>
        <w:t>m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nh</w:t>
      </w:r>
      <w:r w:rsidRPr="00A23E6E">
        <w:rPr>
          <w:color w:val="FF0000"/>
          <w:spacing w:val="-2"/>
          <w:sz w:val="24"/>
          <w:szCs w:val="24"/>
        </w:rPr>
        <w:t>ị</w:t>
      </w:r>
      <w:r w:rsidRPr="00A23E6E">
        <w:rPr>
          <w:color w:val="FF0000"/>
          <w:sz w:val="24"/>
          <w:szCs w:val="24"/>
        </w:rPr>
        <w:t xml:space="preserve">p </w:t>
      </w:r>
      <w:r>
        <w:rPr>
          <w:sz w:val="24"/>
          <w:szCs w:val="24"/>
        </w:rPr>
        <w:t xml:space="preserve">b.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đồng hồ</w:t>
      </w:r>
    </w:p>
    <w:p w14:paraId="62463AF6" w14:textId="77777777" w:rsidR="00B66DC2" w:rsidRDefault="00000000">
      <w:pPr>
        <w:ind w:left="521" w:right="4221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nh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hể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ă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ả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nội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dung d.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nh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2"/>
          <w:sz w:val="24"/>
          <w:szCs w:val="24"/>
        </w:rPr>
        <w:t>ị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hỉ</w:t>
      </w:r>
    </w:p>
    <w:p w14:paraId="3B50D233" w14:textId="77777777" w:rsidR="00B66DC2" w:rsidRDefault="00000000">
      <w:pPr>
        <w:ind w:left="521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nh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ưu k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quả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 xml:space="preserve">nh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ă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69CB869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19.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ần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ự </w:t>
      </w:r>
      <w:r>
        <w:rPr>
          <w:b/>
          <w:spacing w:val="-1"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rc</w:t>
      </w:r>
      <w:r>
        <w:rPr>
          <w:b/>
          <w:spacing w:val="1"/>
          <w:sz w:val="24"/>
          <w:szCs w:val="24"/>
        </w:rPr>
        <w:t>ui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à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:</w:t>
      </w:r>
    </w:p>
    <w:p w14:paraId="655B4B5D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7A6729F7" w14:textId="77777777" w:rsidR="00B66DC2" w:rsidRPr="00A23E6E" w:rsidRDefault="00000000">
      <w:pPr>
        <w:ind w:left="521" w:right="5606"/>
        <w:rPr>
          <w:color w:val="FF0000"/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Không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p, không nhớ </w:t>
      </w:r>
      <w:r w:rsidRPr="00A23E6E">
        <w:rPr>
          <w:color w:val="FF0000"/>
          <w:sz w:val="24"/>
          <w:szCs w:val="24"/>
        </w:rPr>
        <w:t xml:space="preserve">b. </w:t>
      </w:r>
      <w:r w:rsidRPr="00A23E6E">
        <w:rPr>
          <w:color w:val="FF0000"/>
          <w:spacing w:val="-1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 xml:space="preserve">ó </w:t>
      </w:r>
      <w:r w:rsidRPr="00A23E6E">
        <w:rPr>
          <w:color w:val="FF0000"/>
          <w:spacing w:val="1"/>
          <w:sz w:val="24"/>
          <w:szCs w:val="24"/>
        </w:rPr>
        <w:t>l</w:t>
      </w:r>
      <w:r w:rsidRPr="00A23E6E">
        <w:rPr>
          <w:color w:val="FF0000"/>
          <w:spacing w:val="-1"/>
          <w:sz w:val="24"/>
          <w:szCs w:val="24"/>
        </w:rPr>
        <w:t>ậ</w:t>
      </w:r>
      <w:r w:rsidRPr="00A23E6E">
        <w:rPr>
          <w:color w:val="FF0000"/>
          <w:sz w:val="24"/>
          <w:szCs w:val="24"/>
        </w:rPr>
        <w:t xml:space="preserve">p, </w:t>
      </w:r>
      <w:r w:rsidRPr="00A23E6E">
        <w:rPr>
          <w:color w:val="FF0000"/>
          <w:spacing w:val="2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>ó nhớ</w:t>
      </w:r>
    </w:p>
    <w:p w14:paraId="62C1DA3F" w14:textId="77777777" w:rsidR="00B66DC2" w:rsidRDefault="00000000">
      <w:pPr>
        <w:ind w:left="521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Không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>p, không nhớ</w:t>
      </w:r>
    </w:p>
    <w:p w14:paraId="41DE83EB" w14:textId="77777777" w:rsidR="00B66DC2" w:rsidRDefault="00000000">
      <w:pPr>
        <w:ind w:left="521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nhớ, không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 đ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>u k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>n</w:t>
      </w:r>
    </w:p>
    <w:p w14:paraId="1077B0D5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20.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k</w:t>
      </w:r>
      <w:r>
        <w:rPr>
          <w:b/>
          <w:spacing w:val="-1"/>
          <w:sz w:val="24"/>
          <w:szCs w:val="24"/>
        </w:rPr>
        <w:t>ê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(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em</w:t>
      </w:r>
      <w:r>
        <w:rPr>
          <w:b/>
          <w:spacing w:val="1"/>
          <w:sz w:val="24"/>
          <w:szCs w:val="24"/>
        </w:rPr>
        <w:t>ul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ipl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xo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à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:</w:t>
      </w:r>
    </w:p>
    <w:p w14:paraId="5AC7826A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32E30EB3" w14:textId="77777777" w:rsidR="00B66DC2" w:rsidRDefault="00000000">
      <w:pPr>
        <w:ind w:left="521" w:right="5647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Dùng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ong đ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i b. Dùng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ong TV</w:t>
      </w:r>
    </w:p>
    <w:p w14:paraId="4BB7BBF9" w14:textId="77777777" w:rsidR="00B66DC2" w:rsidRPr="00A23E6E" w:rsidRDefault="00000000">
      <w:pPr>
        <w:ind w:left="521" w:right="4252"/>
        <w:rPr>
          <w:color w:val="FF0000"/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Nối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2"/>
          <w:sz w:val="24"/>
          <w:szCs w:val="24"/>
        </w:rPr>
        <w:t>ậ</w:t>
      </w:r>
      <w:r>
        <w:rPr>
          <w:sz w:val="24"/>
          <w:szCs w:val="24"/>
        </w:rPr>
        <w:t>p với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xu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 xml:space="preserve">t </w:t>
      </w:r>
      <w:r w:rsidRPr="00A23E6E">
        <w:rPr>
          <w:color w:val="FF0000"/>
          <w:sz w:val="24"/>
          <w:szCs w:val="24"/>
        </w:rPr>
        <w:t>d. Nối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nh</w:t>
      </w:r>
      <w:r w:rsidRPr="00A23E6E">
        <w:rPr>
          <w:color w:val="FF0000"/>
          <w:spacing w:val="-2"/>
          <w:sz w:val="24"/>
          <w:szCs w:val="24"/>
        </w:rPr>
        <w:t>i</w:t>
      </w:r>
      <w:r w:rsidRPr="00A23E6E">
        <w:rPr>
          <w:color w:val="FF0000"/>
          <w:spacing w:val="2"/>
          <w:sz w:val="24"/>
          <w:szCs w:val="24"/>
        </w:rPr>
        <w:t>ề</w:t>
      </w:r>
      <w:r w:rsidRPr="00A23E6E">
        <w:rPr>
          <w:color w:val="FF0000"/>
          <w:sz w:val="24"/>
          <w:szCs w:val="24"/>
        </w:rPr>
        <w:t xml:space="preserve">u </w:t>
      </w:r>
      <w:r w:rsidRPr="00A23E6E">
        <w:rPr>
          <w:color w:val="FF0000"/>
          <w:spacing w:val="1"/>
          <w:sz w:val="24"/>
          <w:szCs w:val="24"/>
        </w:rPr>
        <w:t>t</w:t>
      </w:r>
      <w:r w:rsidRPr="00A23E6E">
        <w:rPr>
          <w:color w:val="FF0000"/>
          <w:sz w:val="24"/>
          <w:szCs w:val="24"/>
        </w:rPr>
        <w:t>h</w:t>
      </w:r>
      <w:r w:rsidRPr="00A23E6E">
        <w:rPr>
          <w:color w:val="FF0000"/>
          <w:spacing w:val="-2"/>
          <w:sz w:val="24"/>
          <w:szCs w:val="24"/>
        </w:rPr>
        <w:t>i</w:t>
      </w:r>
      <w:r w:rsidRPr="00A23E6E">
        <w:rPr>
          <w:color w:val="FF0000"/>
          <w:spacing w:val="2"/>
          <w:sz w:val="24"/>
          <w:szCs w:val="24"/>
        </w:rPr>
        <w:t>ế</w:t>
      </w:r>
      <w:r w:rsidRPr="00A23E6E">
        <w:rPr>
          <w:color w:val="FF0000"/>
          <w:sz w:val="24"/>
          <w:szCs w:val="24"/>
        </w:rPr>
        <w:t>t</w:t>
      </w:r>
      <w:r w:rsidRPr="00A23E6E">
        <w:rPr>
          <w:color w:val="FF0000"/>
          <w:spacing w:val="-2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bị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xu</w:t>
      </w:r>
      <w:r w:rsidRPr="00A23E6E">
        <w:rPr>
          <w:color w:val="FF0000"/>
          <w:spacing w:val="-1"/>
          <w:sz w:val="24"/>
          <w:szCs w:val="24"/>
        </w:rPr>
        <w:t>ấ</w:t>
      </w:r>
      <w:r w:rsidRPr="00A23E6E">
        <w:rPr>
          <w:color w:val="FF0000"/>
          <w:sz w:val="24"/>
          <w:szCs w:val="24"/>
        </w:rPr>
        <w:t>t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với</w:t>
      </w:r>
      <w:r w:rsidRPr="00A23E6E">
        <w:rPr>
          <w:color w:val="FF0000"/>
          <w:spacing w:val="1"/>
          <w:sz w:val="24"/>
          <w:szCs w:val="24"/>
        </w:rPr>
        <w:t xml:space="preserve"> m</w:t>
      </w:r>
      <w:r w:rsidRPr="00A23E6E">
        <w:rPr>
          <w:color w:val="FF0000"/>
          <w:sz w:val="24"/>
          <w:szCs w:val="24"/>
        </w:rPr>
        <w:t>ột</w:t>
      </w:r>
      <w:r w:rsidRPr="00A23E6E">
        <w:rPr>
          <w:color w:val="FF0000"/>
          <w:spacing w:val="-2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nh</w:t>
      </w:r>
      <w:r w:rsidRPr="00A23E6E">
        <w:rPr>
          <w:color w:val="FF0000"/>
          <w:spacing w:val="2"/>
          <w:sz w:val="24"/>
          <w:szCs w:val="24"/>
        </w:rPr>
        <w:t>ậ</w:t>
      </w:r>
      <w:r w:rsidRPr="00A23E6E">
        <w:rPr>
          <w:color w:val="FF0000"/>
          <w:sz w:val="24"/>
          <w:szCs w:val="24"/>
        </w:rPr>
        <w:t>p</w:t>
      </w:r>
    </w:p>
    <w:p w14:paraId="62B31C37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21. Cổ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ga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s)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 g</w:t>
      </w:r>
      <w:r>
        <w:rPr>
          <w:b/>
          <w:spacing w:val="-2"/>
          <w:sz w:val="24"/>
          <w:szCs w:val="24"/>
        </w:rPr>
        <w:t>ì</w:t>
      </w:r>
      <w:r>
        <w:rPr>
          <w:b/>
          <w:sz w:val="24"/>
          <w:szCs w:val="24"/>
        </w:rPr>
        <w:t>?</w:t>
      </w:r>
    </w:p>
    <w:p w14:paraId="0C4E653E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368EA748" w14:textId="77777777" w:rsidR="00B66DC2" w:rsidRPr="00A23E6E" w:rsidRDefault="00000000">
      <w:pPr>
        <w:ind w:left="521"/>
        <w:rPr>
          <w:color w:val="FF0000"/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>. Là</w:t>
      </w:r>
      <w:r w:rsidRPr="00A23E6E">
        <w:rPr>
          <w:color w:val="FF0000"/>
          <w:spacing w:val="-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ph</w:t>
      </w:r>
      <w:r w:rsidRPr="00A23E6E">
        <w:rPr>
          <w:color w:val="FF0000"/>
          <w:spacing w:val="2"/>
          <w:sz w:val="24"/>
          <w:szCs w:val="24"/>
        </w:rPr>
        <w:t>ầ</w:t>
      </w:r>
      <w:r w:rsidRPr="00A23E6E">
        <w:rPr>
          <w:color w:val="FF0000"/>
          <w:sz w:val="24"/>
          <w:szCs w:val="24"/>
        </w:rPr>
        <w:t xml:space="preserve">n </w:t>
      </w:r>
      <w:r w:rsidRPr="00A23E6E">
        <w:rPr>
          <w:color w:val="FF0000"/>
          <w:spacing w:val="-2"/>
          <w:sz w:val="24"/>
          <w:szCs w:val="24"/>
        </w:rPr>
        <w:t>t</w:t>
      </w:r>
      <w:r w:rsidRPr="00A23E6E">
        <w:rPr>
          <w:color w:val="FF0000"/>
          <w:sz w:val="24"/>
          <w:szCs w:val="24"/>
        </w:rPr>
        <w:t xml:space="preserve">ử </w:t>
      </w:r>
      <w:r w:rsidRPr="00A23E6E">
        <w:rPr>
          <w:color w:val="FF0000"/>
          <w:spacing w:val="1"/>
          <w:sz w:val="24"/>
          <w:szCs w:val="24"/>
        </w:rPr>
        <w:t>l</w:t>
      </w:r>
      <w:r w:rsidRPr="00A23E6E">
        <w:rPr>
          <w:color w:val="FF0000"/>
          <w:sz w:val="24"/>
          <w:szCs w:val="24"/>
        </w:rPr>
        <w:t>o</w:t>
      </w:r>
      <w:r w:rsidRPr="00A23E6E">
        <w:rPr>
          <w:color w:val="FF0000"/>
          <w:spacing w:val="-2"/>
          <w:sz w:val="24"/>
          <w:szCs w:val="24"/>
        </w:rPr>
        <w:t>g</w:t>
      </w:r>
      <w:r w:rsidRPr="00A23E6E">
        <w:rPr>
          <w:color w:val="FF0000"/>
          <w:spacing w:val="1"/>
          <w:sz w:val="24"/>
          <w:szCs w:val="24"/>
        </w:rPr>
        <w:t>i</w:t>
      </w:r>
      <w:r w:rsidRPr="00A23E6E">
        <w:rPr>
          <w:color w:val="FF0000"/>
          <w:sz w:val="24"/>
          <w:szCs w:val="24"/>
        </w:rPr>
        <w:t>c</w:t>
      </w:r>
      <w:r w:rsidRPr="00A23E6E">
        <w:rPr>
          <w:color w:val="FF0000"/>
          <w:spacing w:val="2"/>
          <w:sz w:val="24"/>
          <w:szCs w:val="24"/>
        </w:rPr>
        <w:t xml:space="preserve"> c</w:t>
      </w:r>
      <w:r w:rsidRPr="00A23E6E">
        <w:rPr>
          <w:color w:val="FF0000"/>
          <w:sz w:val="24"/>
          <w:szCs w:val="24"/>
        </w:rPr>
        <w:t>ơ b</w:t>
      </w:r>
      <w:r w:rsidRPr="00A23E6E">
        <w:rPr>
          <w:color w:val="FF0000"/>
          <w:spacing w:val="-1"/>
          <w:sz w:val="24"/>
          <w:szCs w:val="24"/>
        </w:rPr>
        <w:t>ả</w:t>
      </w:r>
      <w:r w:rsidRPr="00A23E6E">
        <w:rPr>
          <w:color w:val="FF0000"/>
          <w:sz w:val="24"/>
          <w:szCs w:val="24"/>
        </w:rPr>
        <w:t>n</w:t>
      </w:r>
    </w:p>
    <w:p w14:paraId="19B451FF" w14:textId="77777777" w:rsidR="00B66DC2" w:rsidRDefault="00000000">
      <w:pPr>
        <w:ind w:left="521" w:right="3980"/>
        <w:rPr>
          <w:sz w:val="24"/>
          <w:szCs w:val="24"/>
        </w:rPr>
      </w:pPr>
      <w:r>
        <w:rPr>
          <w:sz w:val="24"/>
          <w:szCs w:val="24"/>
        </w:rPr>
        <w:t>b. Gồm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ề</w:t>
      </w:r>
      <w:r>
        <w:rPr>
          <w:sz w:val="24"/>
          <w:szCs w:val="24"/>
        </w:rPr>
        <w:t xml:space="preserve">u 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n 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u v</w:t>
      </w:r>
      <w:r>
        <w:rPr>
          <w:spacing w:val="2"/>
          <w:sz w:val="24"/>
          <w:szCs w:val="24"/>
        </w:rPr>
        <w:t>à</w:t>
      </w:r>
      <w:r>
        <w:rPr>
          <w:sz w:val="24"/>
          <w:szCs w:val="24"/>
        </w:rPr>
        <w:t>o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spacing w:val="1"/>
          <w:sz w:val="24"/>
          <w:szCs w:val="24"/>
        </w:rPr>
        <w:t>tí</w:t>
      </w:r>
      <w:r>
        <w:rPr>
          <w:sz w:val="24"/>
          <w:szCs w:val="24"/>
        </w:rPr>
        <w:t>n 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 đ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>u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</w:p>
    <w:p w14:paraId="35BA5923" w14:textId="77777777" w:rsidR="00B66DC2" w:rsidRDefault="00000000">
      <w:pPr>
        <w:ind w:left="521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đ</w:t>
      </w:r>
      <w:r>
        <w:rPr>
          <w:spacing w:val="2"/>
          <w:sz w:val="24"/>
          <w:szCs w:val="24"/>
        </w:rPr>
        <w:t>ề</w:t>
      </w:r>
      <w:r>
        <w:rPr>
          <w:sz w:val="24"/>
          <w:szCs w:val="24"/>
        </w:rPr>
        <w:t>u đúng</w:t>
      </w:r>
    </w:p>
    <w:p w14:paraId="48FA61B7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22.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z w:val="24"/>
          <w:szCs w:val="24"/>
        </w:rPr>
        <w:t xml:space="preserve">ổ 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ợ</w:t>
      </w:r>
      <w:r>
        <w:rPr>
          <w:b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à g</w:t>
      </w:r>
      <w:r>
        <w:rPr>
          <w:b/>
          <w:spacing w:val="1"/>
          <w:sz w:val="24"/>
          <w:szCs w:val="24"/>
        </w:rPr>
        <w:t>ì</w:t>
      </w:r>
      <w:r>
        <w:rPr>
          <w:b/>
          <w:sz w:val="24"/>
          <w:szCs w:val="24"/>
        </w:rPr>
        <w:t>?</w:t>
      </w:r>
    </w:p>
    <w:p w14:paraId="488386B1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78D30CA3" w14:textId="77777777" w:rsidR="00B66DC2" w:rsidRPr="00A23E6E" w:rsidRDefault="00000000">
      <w:pPr>
        <w:ind w:left="521" w:right="5393"/>
        <w:rPr>
          <w:color w:val="FF0000"/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hoá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ả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ã b.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số học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ý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>h dồn và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 w:rsidRPr="00A23E6E">
        <w:rPr>
          <w:color w:val="FF0000"/>
          <w:sz w:val="24"/>
          <w:szCs w:val="24"/>
        </w:rPr>
        <w:t xml:space="preserve">d. </w:t>
      </w:r>
      <w:r w:rsidRPr="00A23E6E">
        <w:rPr>
          <w:color w:val="FF0000"/>
          <w:spacing w:val="-2"/>
          <w:sz w:val="24"/>
          <w:szCs w:val="24"/>
        </w:rPr>
        <w:t>M</w:t>
      </w:r>
      <w:r w:rsidRPr="00A23E6E">
        <w:rPr>
          <w:color w:val="FF0000"/>
          <w:spacing w:val="2"/>
          <w:sz w:val="24"/>
          <w:szCs w:val="24"/>
        </w:rPr>
        <w:t>ạ</w:t>
      </w:r>
      <w:r w:rsidRPr="00A23E6E">
        <w:rPr>
          <w:color w:val="FF0000"/>
          <w:spacing w:val="-1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>h phi</w:t>
      </w:r>
      <w:r w:rsidRPr="00A23E6E">
        <w:rPr>
          <w:color w:val="FF0000"/>
          <w:spacing w:val="1"/>
          <w:sz w:val="24"/>
          <w:szCs w:val="24"/>
        </w:rPr>
        <w:t xml:space="preserve"> l</w:t>
      </w:r>
      <w:r w:rsidRPr="00A23E6E">
        <w:rPr>
          <w:color w:val="FF0000"/>
          <w:spacing w:val="-1"/>
          <w:sz w:val="24"/>
          <w:szCs w:val="24"/>
        </w:rPr>
        <w:t>ậ</w:t>
      </w:r>
      <w:r w:rsidRPr="00A23E6E">
        <w:rPr>
          <w:color w:val="FF0000"/>
          <w:sz w:val="24"/>
          <w:szCs w:val="24"/>
        </w:rPr>
        <w:t>p</w:t>
      </w:r>
    </w:p>
    <w:p w14:paraId="5398CF56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23.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ải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ã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 g</w:t>
      </w:r>
      <w:r>
        <w:rPr>
          <w:b/>
          <w:spacing w:val="-2"/>
          <w:sz w:val="24"/>
          <w:szCs w:val="24"/>
        </w:rPr>
        <w:t>ì</w:t>
      </w:r>
      <w:r>
        <w:rPr>
          <w:b/>
          <w:sz w:val="24"/>
          <w:szCs w:val="24"/>
        </w:rPr>
        <w:t>?</w:t>
      </w:r>
    </w:p>
    <w:p w14:paraId="2856F57A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2B141DFE" w14:textId="77777777" w:rsidR="00B66DC2" w:rsidRDefault="00000000">
      <w:pPr>
        <w:ind w:left="521" w:right="5713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Th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n ngõ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o </w:t>
      </w:r>
      <w:proofErr w:type="gramStart"/>
      <w:r>
        <w:rPr>
          <w:sz w:val="24"/>
          <w:szCs w:val="24"/>
        </w:rPr>
        <w:t>b.Th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ó n ngõ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</w:p>
    <w:p w14:paraId="3DCF567E" w14:textId="77777777" w:rsidR="00B66DC2" w:rsidRDefault="00000000">
      <w:pPr>
        <w:ind w:left="521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.Th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n ngõ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o, n ngõ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</w:p>
    <w:p w14:paraId="5635E29C" w14:textId="77777777" w:rsidR="00B66DC2" w:rsidRPr="00A23E6E" w:rsidRDefault="00000000">
      <w:pPr>
        <w:ind w:left="521"/>
        <w:rPr>
          <w:color w:val="FF0000"/>
          <w:sz w:val="24"/>
          <w:szCs w:val="24"/>
        </w:rPr>
      </w:pPr>
      <w:r w:rsidRPr="00A23E6E">
        <w:rPr>
          <w:color w:val="FF0000"/>
          <w:sz w:val="24"/>
          <w:szCs w:val="24"/>
        </w:rPr>
        <w:t>d. Th</w:t>
      </w:r>
      <w:r w:rsidRPr="00A23E6E">
        <w:rPr>
          <w:color w:val="FF0000"/>
          <w:spacing w:val="-2"/>
          <w:sz w:val="24"/>
          <w:szCs w:val="24"/>
        </w:rPr>
        <w:t>i</w:t>
      </w:r>
      <w:r w:rsidRPr="00A23E6E">
        <w:rPr>
          <w:color w:val="FF0000"/>
          <w:spacing w:val="2"/>
          <w:sz w:val="24"/>
          <w:szCs w:val="24"/>
        </w:rPr>
        <w:t>ế</w:t>
      </w:r>
      <w:r w:rsidRPr="00A23E6E">
        <w:rPr>
          <w:color w:val="FF0000"/>
          <w:sz w:val="24"/>
          <w:szCs w:val="24"/>
        </w:rPr>
        <w:t>t</w:t>
      </w:r>
      <w:r w:rsidRPr="00A23E6E">
        <w:rPr>
          <w:color w:val="FF0000"/>
          <w:spacing w:val="-2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bị</w:t>
      </w:r>
      <w:r w:rsidRPr="00A23E6E">
        <w:rPr>
          <w:color w:val="FF0000"/>
          <w:spacing w:val="1"/>
          <w:sz w:val="24"/>
          <w:szCs w:val="24"/>
        </w:rPr>
        <w:t xml:space="preserve"> </w:t>
      </w:r>
      <w:r w:rsidRPr="00A23E6E">
        <w:rPr>
          <w:color w:val="FF0000"/>
          <w:spacing w:val="2"/>
          <w:sz w:val="24"/>
          <w:szCs w:val="24"/>
        </w:rPr>
        <w:t>c</w:t>
      </w:r>
      <w:r w:rsidRPr="00A23E6E">
        <w:rPr>
          <w:color w:val="FF0000"/>
          <w:sz w:val="24"/>
          <w:szCs w:val="24"/>
        </w:rPr>
        <w:t>ó n ngõ v</w:t>
      </w:r>
      <w:r w:rsidRPr="00A23E6E">
        <w:rPr>
          <w:color w:val="FF0000"/>
          <w:spacing w:val="-1"/>
          <w:sz w:val="24"/>
          <w:szCs w:val="24"/>
        </w:rPr>
        <w:t>à</w:t>
      </w:r>
      <w:r w:rsidRPr="00A23E6E">
        <w:rPr>
          <w:color w:val="FF0000"/>
          <w:sz w:val="24"/>
          <w:szCs w:val="24"/>
        </w:rPr>
        <w:t xml:space="preserve">o, 2n ngõ </w:t>
      </w:r>
      <w:r w:rsidRPr="00A23E6E">
        <w:rPr>
          <w:color w:val="FF0000"/>
          <w:spacing w:val="-1"/>
          <w:sz w:val="24"/>
          <w:szCs w:val="24"/>
        </w:rPr>
        <w:t>r</w:t>
      </w:r>
      <w:r w:rsidRPr="00A23E6E">
        <w:rPr>
          <w:color w:val="FF0000"/>
          <w:sz w:val="24"/>
          <w:szCs w:val="24"/>
        </w:rPr>
        <w:t>a</w:t>
      </w:r>
    </w:p>
    <w:p w14:paraId="6C435568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24.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ã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oá và 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ải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ã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ể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ì</w:t>
      </w:r>
      <w:r>
        <w:rPr>
          <w:b/>
          <w:sz w:val="24"/>
          <w:szCs w:val="24"/>
        </w:rPr>
        <w:t>?</w:t>
      </w:r>
    </w:p>
    <w:p w14:paraId="6E3075B5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54209591" w14:textId="77777777" w:rsidR="00B66DC2" w:rsidRDefault="00000000">
      <w:pPr>
        <w:ind w:left="521" w:right="4835"/>
        <w:rPr>
          <w:sz w:val="24"/>
          <w:szCs w:val="24"/>
        </w:rPr>
      </w:pPr>
      <w:r w:rsidRPr="00A23E6E">
        <w:rPr>
          <w:color w:val="FF0000"/>
          <w:spacing w:val="-1"/>
          <w:sz w:val="24"/>
          <w:szCs w:val="24"/>
        </w:rPr>
        <w:t>a</w:t>
      </w:r>
      <w:r w:rsidRPr="00A23E6E">
        <w:rPr>
          <w:color w:val="FF0000"/>
          <w:sz w:val="24"/>
          <w:szCs w:val="24"/>
        </w:rPr>
        <w:t>. Mã</w:t>
      </w:r>
      <w:r w:rsidRPr="00A23E6E">
        <w:rPr>
          <w:color w:val="FF0000"/>
          <w:spacing w:val="-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hoá</w:t>
      </w:r>
      <w:r w:rsidRPr="00A23E6E">
        <w:rPr>
          <w:color w:val="FF0000"/>
          <w:spacing w:val="-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>và</w:t>
      </w:r>
      <w:r w:rsidRPr="00A23E6E">
        <w:rPr>
          <w:color w:val="FF0000"/>
          <w:spacing w:val="2"/>
          <w:sz w:val="24"/>
          <w:szCs w:val="24"/>
        </w:rPr>
        <w:t xml:space="preserve"> </w:t>
      </w:r>
      <w:r w:rsidRPr="00A23E6E">
        <w:rPr>
          <w:color w:val="FF0000"/>
          <w:spacing w:val="-2"/>
          <w:sz w:val="24"/>
          <w:szCs w:val="24"/>
        </w:rPr>
        <w:t>g</w:t>
      </w:r>
      <w:r w:rsidRPr="00A23E6E">
        <w:rPr>
          <w:color w:val="FF0000"/>
          <w:spacing w:val="3"/>
          <w:sz w:val="24"/>
          <w:szCs w:val="24"/>
        </w:rPr>
        <w:t>i</w:t>
      </w:r>
      <w:r w:rsidRPr="00A23E6E">
        <w:rPr>
          <w:color w:val="FF0000"/>
          <w:spacing w:val="-1"/>
          <w:sz w:val="24"/>
          <w:szCs w:val="24"/>
        </w:rPr>
        <w:t>ả</w:t>
      </w:r>
      <w:r w:rsidRPr="00A23E6E">
        <w:rPr>
          <w:color w:val="FF0000"/>
          <w:sz w:val="24"/>
          <w:szCs w:val="24"/>
        </w:rPr>
        <w:t>i</w:t>
      </w:r>
      <w:r w:rsidRPr="00A23E6E">
        <w:rPr>
          <w:color w:val="FF0000"/>
          <w:spacing w:val="1"/>
          <w:sz w:val="24"/>
          <w:szCs w:val="24"/>
        </w:rPr>
        <w:t xml:space="preserve"> m</w:t>
      </w:r>
      <w:r w:rsidRPr="00A23E6E">
        <w:rPr>
          <w:color w:val="FF0000"/>
          <w:sz w:val="24"/>
          <w:szCs w:val="24"/>
        </w:rPr>
        <w:t>ã</w:t>
      </w:r>
      <w:r w:rsidRPr="00A23E6E">
        <w:rPr>
          <w:color w:val="FF0000"/>
          <w:spacing w:val="-1"/>
          <w:sz w:val="24"/>
          <w:szCs w:val="24"/>
        </w:rPr>
        <w:t xml:space="preserve"> </w:t>
      </w:r>
      <w:r w:rsidRPr="00A23E6E">
        <w:rPr>
          <w:color w:val="FF0000"/>
          <w:sz w:val="24"/>
          <w:szCs w:val="24"/>
        </w:rPr>
        <w:t xml:space="preserve">dữ </w:t>
      </w:r>
      <w:r w:rsidRPr="00A23E6E">
        <w:rPr>
          <w:color w:val="FF0000"/>
          <w:spacing w:val="1"/>
          <w:sz w:val="24"/>
          <w:szCs w:val="24"/>
        </w:rPr>
        <w:t>li</w:t>
      </w:r>
      <w:r w:rsidRPr="00A23E6E">
        <w:rPr>
          <w:color w:val="FF0000"/>
          <w:spacing w:val="-1"/>
          <w:sz w:val="24"/>
          <w:szCs w:val="24"/>
        </w:rPr>
        <w:t>ệ</w:t>
      </w:r>
      <w:r w:rsidRPr="00A23E6E">
        <w:rPr>
          <w:color w:val="FF0000"/>
          <w:sz w:val="24"/>
          <w:szCs w:val="24"/>
        </w:rPr>
        <w:t>u v</w:t>
      </w:r>
      <w:r w:rsidRPr="00A23E6E">
        <w:rPr>
          <w:color w:val="FF0000"/>
          <w:spacing w:val="2"/>
          <w:sz w:val="24"/>
          <w:szCs w:val="24"/>
        </w:rPr>
        <w:t>à</w:t>
      </w:r>
      <w:r w:rsidRPr="00A23E6E">
        <w:rPr>
          <w:color w:val="FF0000"/>
          <w:sz w:val="24"/>
          <w:szCs w:val="24"/>
        </w:rPr>
        <w:t xml:space="preserve">o </w:t>
      </w:r>
      <w:r>
        <w:rPr>
          <w:sz w:val="24"/>
          <w:szCs w:val="24"/>
        </w:rPr>
        <w:t>b. Dùng để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đổi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số 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nh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hi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Dùng để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ề</w:t>
      </w:r>
      <w:r>
        <w:rPr>
          <w:sz w:val="24"/>
          <w:szCs w:val="24"/>
        </w:rPr>
        <w:t>u kh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ể</w:t>
      </w:r>
      <w:r>
        <w:rPr>
          <w:sz w:val="24"/>
          <w:szCs w:val="24"/>
        </w:rPr>
        <w:t>n</w:t>
      </w:r>
    </w:p>
    <w:p w14:paraId="0116BC6A" w14:textId="77777777" w:rsidR="00B66DC2" w:rsidRDefault="00000000">
      <w:pPr>
        <w:ind w:left="521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ễ</w:t>
      </w:r>
      <w:r>
        <w:rPr>
          <w:sz w:val="24"/>
          <w:szCs w:val="24"/>
        </w:rPr>
        <w:t>n 1 b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ễ</w:t>
      </w:r>
      <w:r>
        <w:rPr>
          <w:sz w:val="24"/>
          <w:szCs w:val="24"/>
        </w:rPr>
        <w:t>n nhị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ngõ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</w:t>
      </w:r>
    </w:p>
    <w:p w14:paraId="6046CEBA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25.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ã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 xml:space="preserve">oá </w:t>
      </w:r>
      <w:r>
        <w:rPr>
          <w:b/>
          <w:spacing w:val="-1"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En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ại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ột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2"/>
          <w:sz w:val="24"/>
          <w:szCs w:val="24"/>
        </w:rPr>
        <w:t>ờ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đi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ó:</w:t>
      </w:r>
    </w:p>
    <w:p w14:paraId="17759376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14A6C54D" w14:textId="77777777" w:rsidR="00B66DC2" w:rsidRPr="00845728" w:rsidRDefault="00000000">
      <w:pPr>
        <w:ind w:left="521" w:right="3582"/>
        <w:rPr>
          <w:color w:val="FF0000"/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C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đường nh</w:t>
      </w:r>
      <w:r>
        <w:rPr>
          <w:spacing w:val="2"/>
          <w:sz w:val="24"/>
          <w:szCs w:val="24"/>
        </w:rPr>
        <w:t>ậ</w:t>
      </w:r>
      <w:r>
        <w:rPr>
          <w:sz w:val="24"/>
          <w:szCs w:val="24"/>
        </w:rPr>
        <w:t>p duy nh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động </w:t>
      </w:r>
      <w:r w:rsidRPr="00845728">
        <w:rPr>
          <w:color w:val="FF0000"/>
          <w:sz w:val="24"/>
          <w:szCs w:val="24"/>
        </w:rPr>
        <w:t xml:space="preserve">b. </w:t>
      </w:r>
      <w:r w:rsidRPr="00845728">
        <w:rPr>
          <w:color w:val="FF0000"/>
          <w:spacing w:val="1"/>
          <w:sz w:val="24"/>
          <w:szCs w:val="24"/>
        </w:rPr>
        <w:t>C</w:t>
      </w:r>
      <w:r w:rsidRPr="00845728">
        <w:rPr>
          <w:color w:val="FF0000"/>
          <w:spacing w:val="-2"/>
          <w:sz w:val="24"/>
          <w:szCs w:val="24"/>
        </w:rPr>
        <w:t>h</w:t>
      </w:r>
      <w:r w:rsidRPr="00845728">
        <w:rPr>
          <w:color w:val="FF0000"/>
          <w:sz w:val="24"/>
          <w:szCs w:val="24"/>
        </w:rPr>
        <w:t>ỉ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 xml:space="preserve">ó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z w:val="24"/>
          <w:szCs w:val="24"/>
        </w:rPr>
        <w:t>hể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pacing w:val="-2"/>
          <w:sz w:val="24"/>
          <w:szCs w:val="24"/>
        </w:rPr>
        <w:t>g</w:t>
      </w:r>
      <w:r w:rsidRPr="00845728">
        <w:rPr>
          <w:color w:val="FF0000"/>
          <w:spacing w:val="3"/>
          <w:sz w:val="24"/>
          <w:szCs w:val="24"/>
        </w:rPr>
        <w:t>i</w:t>
      </w:r>
      <w:r w:rsidRPr="00845728">
        <w:rPr>
          <w:color w:val="FF0000"/>
          <w:spacing w:val="2"/>
          <w:sz w:val="24"/>
          <w:szCs w:val="24"/>
        </w:rPr>
        <w:t>ả</w:t>
      </w:r>
      <w:r w:rsidRPr="00845728">
        <w:rPr>
          <w:color w:val="FF0000"/>
          <w:sz w:val="24"/>
          <w:szCs w:val="24"/>
        </w:rPr>
        <w:t>i</w:t>
      </w:r>
      <w:r w:rsidRPr="00845728">
        <w:rPr>
          <w:color w:val="FF0000"/>
          <w:spacing w:val="-2"/>
          <w:sz w:val="24"/>
          <w:szCs w:val="24"/>
        </w:rPr>
        <w:t xml:space="preserve"> </w:t>
      </w:r>
      <w:r w:rsidRPr="00845728">
        <w:rPr>
          <w:color w:val="FF0000"/>
          <w:spacing w:val="1"/>
          <w:sz w:val="24"/>
          <w:szCs w:val="24"/>
        </w:rPr>
        <w:t>m</w:t>
      </w:r>
      <w:r w:rsidRPr="00845728">
        <w:rPr>
          <w:color w:val="FF0000"/>
          <w:sz w:val="24"/>
          <w:szCs w:val="24"/>
        </w:rPr>
        <w:t>ã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pacing w:val="-2"/>
          <w:sz w:val="24"/>
          <w:szCs w:val="24"/>
        </w:rPr>
        <w:t>m</w:t>
      </w:r>
      <w:r w:rsidRPr="00845728">
        <w:rPr>
          <w:color w:val="FF0000"/>
          <w:sz w:val="24"/>
          <w:szCs w:val="24"/>
        </w:rPr>
        <w:t>ột</w:t>
      </w:r>
      <w:r w:rsidRPr="00845728">
        <w:rPr>
          <w:color w:val="FF0000"/>
          <w:spacing w:val="1"/>
          <w:sz w:val="24"/>
          <w:szCs w:val="24"/>
        </w:rPr>
        <w:t xml:space="preserve"> tí</w:t>
      </w:r>
      <w:r w:rsidRPr="00845728">
        <w:rPr>
          <w:color w:val="FF0000"/>
          <w:sz w:val="24"/>
          <w:szCs w:val="24"/>
        </w:rPr>
        <w:t>n h</w:t>
      </w:r>
      <w:r w:rsidRPr="00845728">
        <w:rPr>
          <w:color w:val="FF0000"/>
          <w:spacing w:val="-2"/>
          <w:sz w:val="24"/>
          <w:szCs w:val="24"/>
        </w:rPr>
        <w:t>i</w:t>
      </w:r>
      <w:r w:rsidRPr="00845728">
        <w:rPr>
          <w:color w:val="FF0000"/>
          <w:spacing w:val="2"/>
          <w:sz w:val="24"/>
          <w:szCs w:val="24"/>
        </w:rPr>
        <w:t>ệ</w:t>
      </w:r>
      <w:r w:rsidRPr="00845728">
        <w:rPr>
          <w:color w:val="FF0000"/>
          <w:sz w:val="24"/>
          <w:szCs w:val="24"/>
        </w:rPr>
        <w:t>u đưa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v</w:t>
      </w:r>
      <w:r w:rsidRPr="00845728">
        <w:rPr>
          <w:color w:val="FF0000"/>
          <w:spacing w:val="-1"/>
          <w:sz w:val="24"/>
          <w:szCs w:val="24"/>
        </w:rPr>
        <w:t>à</w:t>
      </w:r>
      <w:r w:rsidRPr="00845728">
        <w:rPr>
          <w:color w:val="FF0000"/>
          <w:sz w:val="24"/>
          <w:szCs w:val="24"/>
        </w:rPr>
        <w:t>o</w:t>
      </w:r>
    </w:p>
    <w:p w14:paraId="5CEBCD9F" w14:textId="77777777" w:rsidR="00B66DC2" w:rsidRDefault="00000000">
      <w:pPr>
        <w:ind w:left="521" w:right="4909"/>
        <w:rPr>
          <w:sz w:val="24"/>
          <w:szCs w:val="24"/>
        </w:rPr>
        <w:sectPr w:rsidR="00B66DC2">
          <w:pgSz w:w="11920" w:h="16840"/>
          <w:pgMar w:top="1360" w:right="1680" w:bottom="280" w:left="1680" w:header="720" w:footer="720" w:gutter="0"/>
          <w:cols w:space="720"/>
        </w:sect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đường nh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>p ho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động d.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2"/>
          <w:sz w:val="24"/>
          <w:szCs w:val="24"/>
        </w:rPr>
        <w:t>ề</w:t>
      </w:r>
      <w:r>
        <w:rPr>
          <w:sz w:val="24"/>
          <w:szCs w:val="24"/>
        </w:rPr>
        <w:t>u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</w:p>
    <w:p w14:paraId="5D3C44DF" w14:textId="77777777" w:rsidR="00B66DC2" w:rsidRDefault="00000000">
      <w:pPr>
        <w:spacing w:before="62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26.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ồn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 g</w:t>
      </w:r>
      <w:r>
        <w:rPr>
          <w:b/>
          <w:spacing w:val="1"/>
          <w:sz w:val="24"/>
          <w:szCs w:val="24"/>
        </w:rPr>
        <w:t>ì</w:t>
      </w:r>
      <w:r>
        <w:rPr>
          <w:b/>
          <w:sz w:val="24"/>
          <w:szCs w:val="24"/>
        </w:rPr>
        <w:t>?</w:t>
      </w:r>
    </w:p>
    <w:p w14:paraId="6C2AFF5E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4893A99E" w14:textId="77777777" w:rsidR="00B66DC2" w:rsidRDefault="00000000">
      <w:pPr>
        <w:ind w:left="7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Để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nối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ề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2"/>
          <w:sz w:val="24"/>
          <w:szCs w:val="24"/>
        </w:rPr>
        <w:t>ậ</w:t>
      </w:r>
      <w:r>
        <w:rPr>
          <w:sz w:val="24"/>
          <w:szCs w:val="24"/>
        </w:rPr>
        <w:t>p v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xu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hung</w:t>
      </w:r>
    </w:p>
    <w:p w14:paraId="63DEDE99" w14:textId="77777777" w:rsidR="00B66DC2" w:rsidRPr="00845728" w:rsidRDefault="00000000">
      <w:pPr>
        <w:ind w:left="720" w:right="227"/>
        <w:rPr>
          <w:color w:val="FF0000"/>
          <w:sz w:val="24"/>
          <w:szCs w:val="24"/>
        </w:rPr>
      </w:pPr>
      <w:r w:rsidRPr="00845728">
        <w:rPr>
          <w:color w:val="FF0000"/>
          <w:sz w:val="24"/>
          <w:szCs w:val="24"/>
        </w:rPr>
        <w:t>b. Ho</w:t>
      </w:r>
      <w:r w:rsidRPr="00845728">
        <w:rPr>
          <w:color w:val="FF0000"/>
          <w:spacing w:val="-1"/>
          <w:sz w:val="24"/>
          <w:szCs w:val="24"/>
        </w:rPr>
        <w:t>ạ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 xml:space="preserve">động như </w:t>
      </w:r>
      <w:r w:rsidRPr="00845728">
        <w:rPr>
          <w:color w:val="FF0000"/>
          <w:spacing w:val="1"/>
          <w:sz w:val="24"/>
          <w:szCs w:val="24"/>
        </w:rPr>
        <w:t>m</w:t>
      </w:r>
      <w:r w:rsidRPr="00845728">
        <w:rPr>
          <w:color w:val="FF0000"/>
          <w:sz w:val="24"/>
          <w:szCs w:val="24"/>
        </w:rPr>
        <w:t>ột</w:t>
      </w:r>
      <w:r w:rsidRPr="00845728">
        <w:rPr>
          <w:color w:val="FF0000"/>
          <w:spacing w:val="1"/>
          <w:sz w:val="24"/>
          <w:szCs w:val="24"/>
        </w:rPr>
        <w:t xml:space="preserve"> m</w:t>
      </w:r>
      <w:r w:rsidRPr="00845728">
        <w:rPr>
          <w:color w:val="FF0000"/>
          <w:spacing w:val="-1"/>
          <w:sz w:val="24"/>
          <w:szCs w:val="24"/>
        </w:rPr>
        <w:t>ạc</w:t>
      </w:r>
      <w:r w:rsidRPr="00845728">
        <w:rPr>
          <w:color w:val="FF0000"/>
          <w:sz w:val="24"/>
          <w:szCs w:val="24"/>
        </w:rPr>
        <w:t xml:space="preserve">h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hu</w:t>
      </w:r>
      <w:r w:rsidRPr="00845728">
        <w:rPr>
          <w:color w:val="FF0000"/>
          <w:spacing w:val="2"/>
          <w:sz w:val="24"/>
          <w:szCs w:val="24"/>
        </w:rPr>
        <w:t>y</w:t>
      </w:r>
      <w:r w:rsidRPr="00845728">
        <w:rPr>
          <w:color w:val="FF0000"/>
          <w:spacing w:val="-1"/>
          <w:sz w:val="24"/>
          <w:szCs w:val="24"/>
        </w:rPr>
        <w:t>ể</w:t>
      </w:r>
      <w:r w:rsidRPr="00845728">
        <w:rPr>
          <w:color w:val="FF0000"/>
          <w:sz w:val="24"/>
          <w:szCs w:val="24"/>
        </w:rPr>
        <w:t>n để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pacing w:val="-2"/>
          <w:sz w:val="24"/>
          <w:szCs w:val="24"/>
        </w:rPr>
        <w:t>t</w:t>
      </w:r>
      <w:r w:rsidRPr="00845728">
        <w:rPr>
          <w:color w:val="FF0000"/>
          <w:spacing w:val="2"/>
          <w:sz w:val="24"/>
          <w:szCs w:val="24"/>
        </w:rPr>
        <w:t>ạ</w:t>
      </w:r>
      <w:r w:rsidRPr="00845728">
        <w:rPr>
          <w:color w:val="FF0000"/>
          <w:sz w:val="24"/>
          <w:szCs w:val="24"/>
        </w:rPr>
        <w:t xml:space="preserve">o </w:t>
      </w:r>
      <w:r w:rsidRPr="00845728">
        <w:rPr>
          <w:color w:val="FF0000"/>
          <w:spacing w:val="1"/>
          <w:sz w:val="24"/>
          <w:szCs w:val="24"/>
        </w:rPr>
        <w:t>m</w:t>
      </w:r>
      <w:r w:rsidRPr="00845728">
        <w:rPr>
          <w:color w:val="FF0000"/>
          <w:spacing w:val="-1"/>
          <w:sz w:val="24"/>
          <w:szCs w:val="24"/>
        </w:rPr>
        <w:t>ạc</w:t>
      </w:r>
      <w:r w:rsidRPr="00845728">
        <w:rPr>
          <w:color w:val="FF0000"/>
          <w:sz w:val="24"/>
          <w:szCs w:val="24"/>
        </w:rPr>
        <w:t>h nối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k</w:t>
      </w:r>
      <w:r w:rsidRPr="00845728">
        <w:rPr>
          <w:color w:val="FF0000"/>
          <w:spacing w:val="2"/>
          <w:sz w:val="24"/>
          <w:szCs w:val="24"/>
        </w:rPr>
        <w:t>ế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-2"/>
          <w:sz w:val="24"/>
          <w:szCs w:val="24"/>
        </w:rPr>
        <w:t xml:space="preserve"> g</w:t>
      </w:r>
      <w:r w:rsidRPr="00845728">
        <w:rPr>
          <w:color w:val="FF0000"/>
          <w:spacing w:val="3"/>
          <w:sz w:val="24"/>
          <w:szCs w:val="24"/>
        </w:rPr>
        <w:t>i</w:t>
      </w:r>
      <w:r w:rsidRPr="00845728">
        <w:rPr>
          <w:color w:val="FF0000"/>
          <w:sz w:val="24"/>
          <w:szCs w:val="24"/>
        </w:rPr>
        <w:t>ữa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pacing w:val="1"/>
          <w:sz w:val="24"/>
          <w:szCs w:val="24"/>
        </w:rPr>
        <w:t>m</w:t>
      </w:r>
      <w:r w:rsidRPr="00845728">
        <w:rPr>
          <w:color w:val="FF0000"/>
          <w:sz w:val="24"/>
          <w:szCs w:val="24"/>
        </w:rPr>
        <w:t>ột</w:t>
      </w:r>
      <w:r w:rsidRPr="00845728">
        <w:rPr>
          <w:color w:val="FF0000"/>
          <w:spacing w:val="-2"/>
          <w:sz w:val="24"/>
          <w:szCs w:val="24"/>
        </w:rPr>
        <w:t xml:space="preserve">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z w:val="24"/>
          <w:szCs w:val="24"/>
        </w:rPr>
        <w:t>h</w:t>
      </w:r>
      <w:r w:rsidRPr="00845728">
        <w:rPr>
          <w:color w:val="FF0000"/>
          <w:spacing w:val="1"/>
          <w:sz w:val="24"/>
          <w:szCs w:val="24"/>
        </w:rPr>
        <w:t>i</w:t>
      </w:r>
      <w:r w:rsidRPr="00845728">
        <w:rPr>
          <w:color w:val="FF0000"/>
          <w:spacing w:val="-1"/>
          <w:sz w:val="24"/>
          <w:szCs w:val="24"/>
        </w:rPr>
        <w:t>ế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bị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nh</w:t>
      </w:r>
      <w:r w:rsidRPr="00845728">
        <w:rPr>
          <w:color w:val="FF0000"/>
          <w:spacing w:val="-1"/>
          <w:sz w:val="24"/>
          <w:szCs w:val="24"/>
        </w:rPr>
        <w:t>ậ</w:t>
      </w:r>
      <w:r w:rsidRPr="00845728">
        <w:rPr>
          <w:color w:val="FF0000"/>
          <w:sz w:val="24"/>
          <w:szCs w:val="24"/>
        </w:rPr>
        <w:t>p v</w:t>
      </w:r>
      <w:r w:rsidRPr="00845728">
        <w:rPr>
          <w:color w:val="FF0000"/>
          <w:spacing w:val="-2"/>
          <w:sz w:val="24"/>
          <w:szCs w:val="24"/>
        </w:rPr>
        <w:t>ớ</w:t>
      </w:r>
      <w:r w:rsidRPr="00845728">
        <w:rPr>
          <w:color w:val="FF0000"/>
          <w:sz w:val="24"/>
          <w:szCs w:val="24"/>
        </w:rPr>
        <w:t>i</w:t>
      </w:r>
      <w:r w:rsidRPr="00845728">
        <w:rPr>
          <w:color w:val="FF0000"/>
          <w:spacing w:val="1"/>
          <w:sz w:val="24"/>
          <w:szCs w:val="24"/>
        </w:rPr>
        <w:t xml:space="preserve"> m</w:t>
      </w:r>
      <w:r w:rsidRPr="00845728">
        <w:rPr>
          <w:color w:val="FF0000"/>
          <w:sz w:val="24"/>
          <w:szCs w:val="24"/>
        </w:rPr>
        <w:t>ột</w:t>
      </w:r>
      <w:r w:rsidRPr="00845728">
        <w:rPr>
          <w:color w:val="FF0000"/>
          <w:spacing w:val="1"/>
          <w:sz w:val="24"/>
          <w:szCs w:val="24"/>
        </w:rPr>
        <w:t xml:space="preserve"> t</w:t>
      </w:r>
      <w:r w:rsidRPr="00845728">
        <w:rPr>
          <w:color w:val="FF0000"/>
          <w:sz w:val="24"/>
          <w:szCs w:val="24"/>
        </w:rPr>
        <w:t>h</w:t>
      </w:r>
      <w:r w:rsidRPr="00845728">
        <w:rPr>
          <w:color w:val="FF0000"/>
          <w:spacing w:val="1"/>
          <w:sz w:val="24"/>
          <w:szCs w:val="24"/>
        </w:rPr>
        <w:t>i</w:t>
      </w:r>
      <w:r w:rsidRPr="00845728">
        <w:rPr>
          <w:color w:val="FF0000"/>
          <w:spacing w:val="-1"/>
          <w:sz w:val="24"/>
          <w:szCs w:val="24"/>
        </w:rPr>
        <w:t>ế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bị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xu</w:t>
      </w:r>
      <w:r w:rsidRPr="00845728">
        <w:rPr>
          <w:color w:val="FF0000"/>
          <w:spacing w:val="-1"/>
          <w:sz w:val="24"/>
          <w:szCs w:val="24"/>
        </w:rPr>
        <w:t>ấ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hung.</w:t>
      </w:r>
    </w:p>
    <w:p w14:paraId="780E895E" w14:textId="77777777" w:rsidR="00B66DC2" w:rsidRDefault="00000000">
      <w:pPr>
        <w:ind w:left="720" w:right="4336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Để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dồn nh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 xml:space="preserve">u dữ 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với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 d.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hỉ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ó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đúng</w:t>
      </w:r>
    </w:p>
    <w:p w14:paraId="60B8C9AA" w14:textId="77777777" w:rsidR="00B66DC2" w:rsidRDefault="00000000">
      <w:pPr>
        <w:ind w:left="720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hỉ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 đúng</w:t>
      </w:r>
    </w:p>
    <w:p w14:paraId="2C1D7BF7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27.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ồn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oạt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nh</w:t>
      </w:r>
      <w:r>
        <w:rPr>
          <w:b/>
          <w:sz w:val="24"/>
          <w:szCs w:val="24"/>
        </w:rPr>
        <w:t xml:space="preserve">ư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ế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ào?</w:t>
      </w:r>
    </w:p>
    <w:p w14:paraId="02297A37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0C424E66" w14:textId="77777777" w:rsidR="00B66DC2" w:rsidRDefault="00000000">
      <w:pPr>
        <w:ind w:left="521" w:right="392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Ho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động như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hoá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ã b. Ho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động không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o quy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ắ</w:t>
      </w:r>
      <w:r>
        <w:rPr>
          <w:sz w:val="24"/>
          <w:szCs w:val="24"/>
        </w:rPr>
        <w:t>c</w:t>
      </w:r>
    </w:p>
    <w:p w14:paraId="66C65E4B" w14:textId="77777777" w:rsidR="00B66DC2" w:rsidRPr="00845728" w:rsidRDefault="00000000">
      <w:pPr>
        <w:ind w:left="521" w:right="285"/>
        <w:rPr>
          <w:color w:val="FF0000"/>
          <w:sz w:val="24"/>
          <w:szCs w:val="24"/>
        </w:rPr>
      </w:pP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. Ho</w:t>
      </w:r>
      <w:r w:rsidRPr="00845728">
        <w:rPr>
          <w:color w:val="FF0000"/>
          <w:spacing w:val="-1"/>
          <w:sz w:val="24"/>
          <w:szCs w:val="24"/>
        </w:rPr>
        <w:t>ạ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động như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 xml:space="preserve">1 </w:t>
      </w:r>
      <w:r w:rsidRPr="00845728">
        <w:rPr>
          <w:color w:val="FF0000"/>
          <w:spacing w:val="-2"/>
          <w:sz w:val="24"/>
          <w:szCs w:val="24"/>
        </w:rPr>
        <w:t>m</w:t>
      </w:r>
      <w:r w:rsidRPr="00845728">
        <w:rPr>
          <w:color w:val="FF0000"/>
          <w:spacing w:val="2"/>
          <w:sz w:val="24"/>
          <w:szCs w:val="24"/>
        </w:rPr>
        <w:t>ạ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 xml:space="preserve">h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huy</w:t>
      </w:r>
      <w:r w:rsidRPr="00845728">
        <w:rPr>
          <w:color w:val="FF0000"/>
          <w:spacing w:val="2"/>
          <w:sz w:val="24"/>
          <w:szCs w:val="24"/>
        </w:rPr>
        <w:t>ể</w:t>
      </w:r>
      <w:r w:rsidRPr="00845728">
        <w:rPr>
          <w:color w:val="FF0000"/>
          <w:sz w:val="24"/>
          <w:szCs w:val="24"/>
        </w:rPr>
        <w:t>n để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pacing w:val="-1"/>
          <w:sz w:val="24"/>
          <w:szCs w:val="24"/>
        </w:rPr>
        <w:t>ạ</w:t>
      </w:r>
      <w:r w:rsidRPr="00845728">
        <w:rPr>
          <w:color w:val="FF0000"/>
          <w:sz w:val="24"/>
          <w:szCs w:val="24"/>
        </w:rPr>
        <w:t>o 1 nối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k</w:t>
      </w:r>
      <w:r w:rsidRPr="00845728">
        <w:rPr>
          <w:color w:val="FF0000"/>
          <w:spacing w:val="-1"/>
          <w:sz w:val="24"/>
          <w:szCs w:val="24"/>
        </w:rPr>
        <w:t>ế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pacing w:val="-2"/>
          <w:sz w:val="24"/>
          <w:szCs w:val="24"/>
        </w:rPr>
        <w:t>g</w:t>
      </w:r>
      <w:r w:rsidRPr="00845728">
        <w:rPr>
          <w:color w:val="FF0000"/>
          <w:spacing w:val="3"/>
          <w:sz w:val="24"/>
          <w:szCs w:val="24"/>
        </w:rPr>
        <w:t>i</w:t>
      </w:r>
      <w:r w:rsidRPr="00845728">
        <w:rPr>
          <w:color w:val="FF0000"/>
          <w:sz w:val="24"/>
          <w:szCs w:val="24"/>
        </w:rPr>
        <w:t>ữa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pacing w:val="1"/>
          <w:sz w:val="24"/>
          <w:szCs w:val="24"/>
        </w:rPr>
        <w:t>m</w:t>
      </w:r>
      <w:r w:rsidRPr="00845728">
        <w:rPr>
          <w:color w:val="FF0000"/>
          <w:sz w:val="24"/>
          <w:szCs w:val="24"/>
        </w:rPr>
        <w:t>ột</w:t>
      </w:r>
      <w:r w:rsidRPr="00845728">
        <w:rPr>
          <w:color w:val="FF0000"/>
          <w:spacing w:val="1"/>
          <w:sz w:val="24"/>
          <w:szCs w:val="24"/>
        </w:rPr>
        <w:t xml:space="preserve"> t</w:t>
      </w:r>
      <w:r w:rsidRPr="00845728">
        <w:rPr>
          <w:color w:val="FF0000"/>
          <w:sz w:val="24"/>
          <w:szCs w:val="24"/>
        </w:rPr>
        <w:t>h</w:t>
      </w:r>
      <w:r w:rsidRPr="00845728">
        <w:rPr>
          <w:color w:val="FF0000"/>
          <w:spacing w:val="1"/>
          <w:sz w:val="24"/>
          <w:szCs w:val="24"/>
        </w:rPr>
        <w:t>i</w:t>
      </w:r>
      <w:r w:rsidRPr="00845728">
        <w:rPr>
          <w:color w:val="FF0000"/>
          <w:spacing w:val="-1"/>
          <w:sz w:val="24"/>
          <w:szCs w:val="24"/>
        </w:rPr>
        <w:t>ế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bị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nh</w:t>
      </w:r>
      <w:r w:rsidRPr="00845728">
        <w:rPr>
          <w:color w:val="FF0000"/>
          <w:spacing w:val="-1"/>
          <w:sz w:val="24"/>
          <w:szCs w:val="24"/>
        </w:rPr>
        <w:t>ậ</w:t>
      </w:r>
      <w:r w:rsidRPr="00845728">
        <w:rPr>
          <w:color w:val="FF0000"/>
          <w:sz w:val="24"/>
          <w:szCs w:val="24"/>
        </w:rPr>
        <w:t>p với</w:t>
      </w:r>
      <w:r w:rsidRPr="00845728">
        <w:rPr>
          <w:color w:val="FF0000"/>
          <w:spacing w:val="1"/>
          <w:sz w:val="24"/>
          <w:szCs w:val="24"/>
        </w:rPr>
        <w:t xml:space="preserve"> m</w:t>
      </w:r>
      <w:r w:rsidRPr="00845728">
        <w:rPr>
          <w:color w:val="FF0000"/>
          <w:sz w:val="24"/>
          <w:szCs w:val="24"/>
        </w:rPr>
        <w:t xml:space="preserve">ột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z w:val="24"/>
          <w:szCs w:val="24"/>
        </w:rPr>
        <w:t>h</w:t>
      </w:r>
      <w:r w:rsidRPr="00845728">
        <w:rPr>
          <w:color w:val="FF0000"/>
          <w:spacing w:val="-2"/>
          <w:sz w:val="24"/>
          <w:szCs w:val="24"/>
        </w:rPr>
        <w:t>i</w:t>
      </w:r>
      <w:r w:rsidRPr="00845728">
        <w:rPr>
          <w:color w:val="FF0000"/>
          <w:spacing w:val="-1"/>
          <w:sz w:val="24"/>
          <w:szCs w:val="24"/>
        </w:rPr>
        <w:t>ế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bị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xu</w:t>
      </w:r>
      <w:r w:rsidRPr="00845728">
        <w:rPr>
          <w:color w:val="FF0000"/>
          <w:spacing w:val="-1"/>
          <w:sz w:val="24"/>
          <w:szCs w:val="24"/>
        </w:rPr>
        <w:t>ấ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hung</w:t>
      </w:r>
    </w:p>
    <w:p w14:paraId="631C5FC4" w14:textId="77777777" w:rsidR="00B66DC2" w:rsidRDefault="00000000">
      <w:pPr>
        <w:ind w:left="521"/>
        <w:rPr>
          <w:sz w:val="24"/>
          <w:szCs w:val="24"/>
        </w:rPr>
      </w:pPr>
      <w:r>
        <w:rPr>
          <w:sz w:val="24"/>
          <w:szCs w:val="24"/>
        </w:rPr>
        <w:t>d. Ho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động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ương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 xml:space="preserve">ự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ị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</w:p>
    <w:p w14:paraId="5292CEC6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28.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k</w:t>
      </w:r>
      <w:r>
        <w:rPr>
          <w:b/>
          <w:spacing w:val="-1"/>
          <w:sz w:val="24"/>
          <w:szCs w:val="24"/>
        </w:rPr>
        <w:t>ê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(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em</w:t>
      </w:r>
      <w:r>
        <w:rPr>
          <w:b/>
          <w:spacing w:val="1"/>
          <w:sz w:val="24"/>
          <w:szCs w:val="24"/>
        </w:rPr>
        <w:t>ul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ipl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 g</w:t>
      </w:r>
      <w:r>
        <w:rPr>
          <w:b/>
          <w:spacing w:val="1"/>
          <w:sz w:val="24"/>
          <w:szCs w:val="24"/>
        </w:rPr>
        <w:t>ì</w:t>
      </w:r>
      <w:r>
        <w:rPr>
          <w:b/>
          <w:sz w:val="24"/>
          <w:szCs w:val="24"/>
        </w:rPr>
        <w:t>?</w:t>
      </w:r>
    </w:p>
    <w:p w14:paraId="65136356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33D6B92D" w14:textId="77777777" w:rsidR="00B66DC2" w:rsidRDefault="00000000">
      <w:pPr>
        <w:ind w:left="52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Th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n 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u nh</w:t>
      </w:r>
      <w:r>
        <w:rPr>
          <w:spacing w:val="2"/>
          <w:sz w:val="24"/>
          <w:szCs w:val="24"/>
        </w:rPr>
        <w:t>ậ</w:t>
      </w:r>
      <w:r>
        <w:rPr>
          <w:sz w:val="24"/>
          <w:szCs w:val="24"/>
        </w:rPr>
        <w:t>p…</w:t>
      </w:r>
    </w:p>
    <w:p w14:paraId="4F8AD282" w14:textId="77777777" w:rsidR="00B66DC2" w:rsidRDefault="00000000">
      <w:pPr>
        <w:ind w:left="521" w:right="5202"/>
        <w:rPr>
          <w:sz w:val="24"/>
          <w:szCs w:val="24"/>
        </w:rPr>
      </w:pPr>
      <w:r>
        <w:rPr>
          <w:sz w:val="24"/>
          <w:szCs w:val="24"/>
        </w:rPr>
        <w:t>b. Th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dữ 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ũng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ống như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dồn</w:t>
      </w:r>
    </w:p>
    <w:p w14:paraId="1BBA92EE" w14:textId="77777777" w:rsidR="00B66DC2" w:rsidRPr="00845728" w:rsidRDefault="00000000">
      <w:pPr>
        <w:ind w:left="521"/>
        <w:rPr>
          <w:color w:val="FF0000"/>
          <w:sz w:val="24"/>
          <w:szCs w:val="24"/>
        </w:rPr>
      </w:pPr>
      <w:r w:rsidRPr="00845728">
        <w:rPr>
          <w:color w:val="FF0000"/>
          <w:sz w:val="24"/>
          <w:szCs w:val="24"/>
        </w:rPr>
        <w:t>d. Dùng để</w:t>
      </w:r>
      <w:r w:rsidRPr="00845728">
        <w:rPr>
          <w:color w:val="FF0000"/>
          <w:spacing w:val="-1"/>
          <w:sz w:val="24"/>
          <w:szCs w:val="24"/>
        </w:rPr>
        <w:t xml:space="preserve"> c</w:t>
      </w:r>
      <w:r w:rsidRPr="00845728">
        <w:rPr>
          <w:color w:val="FF0000"/>
          <w:sz w:val="24"/>
          <w:szCs w:val="24"/>
        </w:rPr>
        <w:t>huy</w:t>
      </w:r>
      <w:r w:rsidRPr="00845728">
        <w:rPr>
          <w:color w:val="FF0000"/>
          <w:spacing w:val="2"/>
          <w:sz w:val="24"/>
          <w:szCs w:val="24"/>
        </w:rPr>
        <w:t>ể</w:t>
      </w:r>
      <w:r w:rsidRPr="00845728">
        <w:rPr>
          <w:color w:val="FF0000"/>
          <w:sz w:val="24"/>
          <w:szCs w:val="24"/>
        </w:rPr>
        <w:t xml:space="preserve">n bus dữ </w:t>
      </w:r>
      <w:r w:rsidRPr="00845728">
        <w:rPr>
          <w:color w:val="FF0000"/>
          <w:spacing w:val="1"/>
          <w:sz w:val="24"/>
          <w:szCs w:val="24"/>
        </w:rPr>
        <w:t>l</w:t>
      </w:r>
      <w:r w:rsidRPr="00845728">
        <w:rPr>
          <w:color w:val="FF0000"/>
          <w:spacing w:val="-2"/>
          <w:sz w:val="24"/>
          <w:szCs w:val="24"/>
        </w:rPr>
        <w:t>i</w:t>
      </w:r>
      <w:r w:rsidRPr="00845728">
        <w:rPr>
          <w:color w:val="FF0000"/>
          <w:spacing w:val="2"/>
          <w:sz w:val="24"/>
          <w:szCs w:val="24"/>
        </w:rPr>
        <w:t>ệ</w:t>
      </w:r>
      <w:r w:rsidRPr="00845728">
        <w:rPr>
          <w:color w:val="FF0000"/>
          <w:sz w:val="24"/>
          <w:szCs w:val="24"/>
        </w:rPr>
        <w:t>u</w:t>
      </w:r>
    </w:p>
    <w:p w14:paraId="5FA375CC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29.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pacing w:val="-2"/>
          <w:sz w:val="24"/>
          <w:szCs w:val="24"/>
        </w:rPr>
        <w:t>ị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à g</w:t>
      </w:r>
      <w:r>
        <w:rPr>
          <w:b/>
          <w:spacing w:val="1"/>
          <w:sz w:val="24"/>
          <w:szCs w:val="24"/>
        </w:rPr>
        <w:t>ì</w:t>
      </w:r>
      <w:r>
        <w:rPr>
          <w:b/>
          <w:sz w:val="24"/>
          <w:szCs w:val="24"/>
        </w:rPr>
        <w:t xml:space="preserve">? </w:t>
      </w:r>
      <w:r>
        <w:rPr>
          <w:b/>
          <w:spacing w:val="-1"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Shi</w:t>
      </w:r>
      <w:r>
        <w:rPr>
          <w:b/>
          <w:spacing w:val="-1"/>
          <w:sz w:val="24"/>
          <w:szCs w:val="24"/>
        </w:rPr>
        <w:t>fter</w:t>
      </w:r>
      <w:r>
        <w:rPr>
          <w:b/>
          <w:sz w:val="24"/>
          <w:szCs w:val="24"/>
        </w:rPr>
        <w:t>)</w:t>
      </w:r>
    </w:p>
    <w:p w14:paraId="1CEAFBF0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7DCFDE15" w14:textId="77777777" w:rsidR="00B66DC2" w:rsidRDefault="00000000">
      <w:pPr>
        <w:ind w:left="521" w:right="3113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.Đổi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dữ 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ừ ngôn ngữ n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y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ngôn ngữ kh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 b. Ngược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với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>n</w:t>
      </w:r>
    </w:p>
    <w:p w14:paraId="2A87B8CD" w14:textId="77777777" w:rsidR="00B66DC2" w:rsidRDefault="00000000">
      <w:pPr>
        <w:ind w:left="521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hu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n đổi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dữ 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u</w:t>
      </w:r>
    </w:p>
    <w:p w14:paraId="33C95CFA" w14:textId="77777777" w:rsidR="00B66DC2" w:rsidRPr="00845728" w:rsidRDefault="00000000">
      <w:pPr>
        <w:ind w:left="521"/>
        <w:rPr>
          <w:color w:val="FF0000"/>
          <w:sz w:val="24"/>
          <w:szCs w:val="24"/>
        </w:rPr>
      </w:pPr>
      <w:r w:rsidRPr="00845728">
        <w:rPr>
          <w:color w:val="FF0000"/>
          <w:sz w:val="24"/>
          <w:szCs w:val="24"/>
        </w:rPr>
        <w:t>d. D</w:t>
      </w:r>
      <w:r w:rsidRPr="00845728">
        <w:rPr>
          <w:color w:val="FF0000"/>
          <w:spacing w:val="1"/>
          <w:sz w:val="24"/>
          <w:szCs w:val="24"/>
        </w:rPr>
        <w:t>ị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 xml:space="preserve">h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huy</w:t>
      </w:r>
      <w:r w:rsidRPr="00845728">
        <w:rPr>
          <w:color w:val="FF0000"/>
          <w:spacing w:val="2"/>
          <w:sz w:val="24"/>
          <w:szCs w:val="24"/>
        </w:rPr>
        <w:t>ể</w:t>
      </w:r>
      <w:r w:rsidRPr="00845728">
        <w:rPr>
          <w:color w:val="FF0000"/>
          <w:sz w:val="24"/>
          <w:szCs w:val="24"/>
        </w:rPr>
        <w:t>n nh</w:t>
      </w:r>
      <w:r w:rsidRPr="00845728">
        <w:rPr>
          <w:color w:val="FF0000"/>
          <w:spacing w:val="-1"/>
          <w:sz w:val="24"/>
          <w:szCs w:val="24"/>
        </w:rPr>
        <w:t>ậ</w:t>
      </w:r>
      <w:r w:rsidRPr="00845728">
        <w:rPr>
          <w:color w:val="FF0000"/>
          <w:sz w:val="24"/>
          <w:szCs w:val="24"/>
        </w:rPr>
        <w:t xml:space="preserve">p </w:t>
      </w:r>
      <w:r w:rsidRPr="00845728">
        <w:rPr>
          <w:color w:val="FF0000"/>
          <w:spacing w:val="1"/>
          <w:sz w:val="24"/>
          <w:szCs w:val="24"/>
        </w:rPr>
        <w:t>li</w:t>
      </w:r>
      <w:r w:rsidRPr="00845728">
        <w:rPr>
          <w:color w:val="FF0000"/>
          <w:spacing w:val="-1"/>
          <w:sz w:val="24"/>
          <w:szCs w:val="24"/>
        </w:rPr>
        <w:t>ệ</w:t>
      </w:r>
      <w:r w:rsidRPr="00845728">
        <w:rPr>
          <w:color w:val="FF0000"/>
          <w:sz w:val="24"/>
          <w:szCs w:val="24"/>
        </w:rPr>
        <w:t xml:space="preserve">u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ủa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húng về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pacing w:val="-3"/>
          <w:sz w:val="24"/>
          <w:szCs w:val="24"/>
        </w:rPr>
        <w:t>r</w:t>
      </w:r>
      <w:r w:rsidRPr="00845728">
        <w:rPr>
          <w:color w:val="FF0000"/>
          <w:spacing w:val="2"/>
          <w:sz w:val="24"/>
          <w:szCs w:val="24"/>
        </w:rPr>
        <w:t>á</w:t>
      </w:r>
      <w:r w:rsidRPr="00845728">
        <w:rPr>
          <w:color w:val="FF0000"/>
          <w:sz w:val="24"/>
          <w:szCs w:val="24"/>
        </w:rPr>
        <w:t>i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ho</w:t>
      </w:r>
      <w:r w:rsidRPr="00845728">
        <w:rPr>
          <w:color w:val="FF0000"/>
          <w:spacing w:val="-1"/>
          <w:sz w:val="24"/>
          <w:szCs w:val="24"/>
        </w:rPr>
        <w:t>ặ</w:t>
      </w:r>
      <w:r w:rsidRPr="00845728">
        <w:rPr>
          <w:color w:val="FF0000"/>
          <w:sz w:val="24"/>
          <w:szCs w:val="24"/>
        </w:rPr>
        <w:t>c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ph</w:t>
      </w:r>
      <w:r w:rsidRPr="00845728">
        <w:rPr>
          <w:color w:val="FF0000"/>
          <w:spacing w:val="2"/>
          <w:sz w:val="24"/>
          <w:szCs w:val="24"/>
        </w:rPr>
        <w:t>ả</w:t>
      </w:r>
      <w:r w:rsidRPr="00845728">
        <w:rPr>
          <w:color w:val="FF0000"/>
          <w:sz w:val="24"/>
          <w:szCs w:val="24"/>
        </w:rPr>
        <w:t>i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và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pacing w:val="2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 xml:space="preserve">ó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pacing w:val="-2"/>
          <w:sz w:val="24"/>
          <w:szCs w:val="24"/>
        </w:rPr>
        <w:t>h</w:t>
      </w:r>
      <w:r w:rsidRPr="00845728">
        <w:rPr>
          <w:color w:val="FF0000"/>
          <w:sz w:val="24"/>
          <w:szCs w:val="24"/>
        </w:rPr>
        <w:t>ể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qu</w:t>
      </w:r>
      <w:r w:rsidRPr="00845728">
        <w:rPr>
          <w:color w:val="FF0000"/>
          <w:spacing w:val="-1"/>
          <w:sz w:val="24"/>
          <w:szCs w:val="24"/>
        </w:rPr>
        <w:t>a</w:t>
      </w:r>
      <w:r w:rsidRPr="00845728">
        <w:rPr>
          <w:color w:val="FF0000"/>
          <w:sz w:val="24"/>
          <w:szCs w:val="24"/>
        </w:rPr>
        <w:t>y vòn</w:t>
      </w:r>
      <w:r w:rsidRPr="00845728">
        <w:rPr>
          <w:color w:val="FF0000"/>
          <w:spacing w:val="-2"/>
          <w:sz w:val="24"/>
          <w:szCs w:val="24"/>
        </w:rPr>
        <w:t>g</w:t>
      </w:r>
      <w:r w:rsidRPr="00845728">
        <w:rPr>
          <w:color w:val="FF0000"/>
          <w:sz w:val="24"/>
          <w:szCs w:val="24"/>
        </w:rPr>
        <w:t>.</w:t>
      </w:r>
    </w:p>
    <w:p w14:paraId="4F00A7C1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30.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ế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à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z w:val="24"/>
          <w:szCs w:val="24"/>
        </w:rPr>
        <w:t xml:space="preserve">ửa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g? </w:t>
      </w:r>
      <w:r>
        <w:rPr>
          <w:b/>
          <w:spacing w:val="-1"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dd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)</w:t>
      </w:r>
    </w:p>
    <w:p w14:paraId="67307525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490B0B12" w14:textId="77777777" w:rsidR="00B66DC2" w:rsidRPr="00845728" w:rsidRDefault="00000000">
      <w:pPr>
        <w:ind w:left="521"/>
        <w:rPr>
          <w:color w:val="FF0000"/>
          <w:sz w:val="24"/>
          <w:szCs w:val="24"/>
        </w:rPr>
      </w:pPr>
      <w:r w:rsidRPr="00845728">
        <w:rPr>
          <w:color w:val="FF0000"/>
          <w:spacing w:val="-1"/>
          <w:sz w:val="24"/>
          <w:szCs w:val="24"/>
        </w:rPr>
        <w:t>a</w:t>
      </w:r>
      <w:r w:rsidRPr="00845728">
        <w:rPr>
          <w:color w:val="FF0000"/>
          <w:sz w:val="24"/>
          <w:szCs w:val="24"/>
        </w:rPr>
        <w:t xml:space="preserve">.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 xml:space="preserve">ộng </w:t>
      </w:r>
      <w:proofErr w:type="gramStart"/>
      <w:r w:rsidRPr="00845728">
        <w:rPr>
          <w:color w:val="FF0000"/>
          <w:sz w:val="24"/>
          <w:szCs w:val="24"/>
        </w:rPr>
        <w:t>2 b</w:t>
      </w:r>
      <w:r w:rsidRPr="00845728">
        <w:rPr>
          <w:color w:val="FF0000"/>
          <w:spacing w:val="1"/>
          <w:sz w:val="24"/>
          <w:szCs w:val="24"/>
        </w:rPr>
        <w:t>i</w:t>
      </w:r>
      <w:r w:rsidRPr="00845728">
        <w:rPr>
          <w:color w:val="FF0000"/>
          <w:sz w:val="24"/>
          <w:szCs w:val="24"/>
        </w:rPr>
        <w:t>t</w:t>
      </w:r>
      <w:proofErr w:type="gramEnd"/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A và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B</w:t>
      </w:r>
      <w:r w:rsidRPr="00845728">
        <w:rPr>
          <w:color w:val="FF0000"/>
          <w:spacing w:val="-1"/>
          <w:sz w:val="24"/>
          <w:szCs w:val="24"/>
        </w:rPr>
        <w:t xml:space="preserve"> c</w:t>
      </w:r>
      <w:r w:rsidRPr="00845728">
        <w:rPr>
          <w:color w:val="FF0000"/>
          <w:sz w:val="24"/>
          <w:szCs w:val="24"/>
        </w:rPr>
        <w:t>ho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z w:val="24"/>
          <w:szCs w:val="24"/>
        </w:rPr>
        <w:t>ổng S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và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 xml:space="preserve">nhớ </w:t>
      </w:r>
      <w:r w:rsidRPr="00845728">
        <w:rPr>
          <w:color w:val="FF0000"/>
          <w:spacing w:val="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o.</w:t>
      </w:r>
    </w:p>
    <w:p w14:paraId="47B48A54" w14:textId="77777777" w:rsidR="00B66DC2" w:rsidRDefault="00000000">
      <w:pPr>
        <w:ind w:left="521" w:right="2409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ộng </w:t>
      </w:r>
      <w:proofErr w:type="gramStart"/>
      <w:r>
        <w:rPr>
          <w:sz w:val="24"/>
          <w:szCs w:val="24"/>
        </w:rPr>
        <w:t>2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với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2"/>
          <w:sz w:val="24"/>
          <w:szCs w:val="24"/>
        </w:rPr>
        <w:t>ư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ổng và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nhớ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Gồm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 ngõ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 và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2 ngõ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</w:p>
    <w:p w14:paraId="742B9BB8" w14:textId="77777777" w:rsidR="00B66DC2" w:rsidRDefault="00000000">
      <w:pPr>
        <w:ind w:left="521"/>
        <w:rPr>
          <w:sz w:val="24"/>
          <w:szCs w:val="24"/>
        </w:rPr>
      </w:pPr>
      <w:r>
        <w:rPr>
          <w:sz w:val="24"/>
          <w:szCs w:val="24"/>
        </w:rPr>
        <w:t>d. Gồm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 ngõ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2 ngõ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</w:p>
    <w:p w14:paraId="4801CE91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31.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ế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à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o</w:t>
      </w:r>
      <w:r>
        <w:rPr>
          <w:b/>
          <w:sz w:val="24"/>
          <w:szCs w:val="24"/>
        </w:rPr>
        <w:t>àn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ul</w:t>
      </w:r>
      <w:r>
        <w:rPr>
          <w:b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dd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)</w:t>
      </w:r>
    </w:p>
    <w:p w14:paraId="085E59BC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26A53899" w14:textId="77777777" w:rsidR="00B66DC2" w:rsidRDefault="00000000">
      <w:pPr>
        <w:ind w:left="521" w:right="331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 xml:space="preserve">h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ộng </w:t>
      </w:r>
      <w:proofErr w:type="gramStart"/>
      <w:r>
        <w:rPr>
          <w:sz w:val="24"/>
          <w:szCs w:val="24"/>
        </w:rPr>
        <w:t>2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ổng 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nhớ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 b. Th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 xml:space="preserve">ổ hợp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ộng 2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 n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</w:p>
    <w:p w14:paraId="2B78FB02" w14:textId="77777777" w:rsidR="00B66DC2" w:rsidRDefault="00000000">
      <w:pPr>
        <w:ind w:left="521" w:right="5139"/>
        <w:rPr>
          <w:sz w:val="24"/>
          <w:szCs w:val="24"/>
        </w:rPr>
      </w:pP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. Gồm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3 ngõ v</w:t>
      </w:r>
      <w:r w:rsidRPr="00845728">
        <w:rPr>
          <w:color w:val="FF0000"/>
          <w:spacing w:val="-1"/>
          <w:sz w:val="24"/>
          <w:szCs w:val="24"/>
        </w:rPr>
        <w:t>à</w:t>
      </w:r>
      <w:r w:rsidRPr="00845728">
        <w:rPr>
          <w:color w:val="FF0000"/>
          <w:sz w:val="24"/>
          <w:szCs w:val="24"/>
        </w:rPr>
        <w:t>o và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 xml:space="preserve">2 ngõ </w:t>
      </w:r>
      <w:r w:rsidRPr="00845728">
        <w:rPr>
          <w:color w:val="FF0000"/>
          <w:spacing w:val="-1"/>
          <w:sz w:val="24"/>
          <w:szCs w:val="24"/>
        </w:rPr>
        <w:t>r</w:t>
      </w:r>
      <w:r w:rsidRPr="00845728">
        <w:rPr>
          <w:color w:val="FF0000"/>
          <w:sz w:val="24"/>
          <w:szCs w:val="24"/>
        </w:rPr>
        <w:t xml:space="preserve">a </w:t>
      </w:r>
      <w:r>
        <w:rPr>
          <w:sz w:val="24"/>
          <w:szCs w:val="24"/>
        </w:rPr>
        <w:t xml:space="preserve">d.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đ</w:t>
      </w:r>
      <w:r>
        <w:rPr>
          <w:spacing w:val="2"/>
          <w:sz w:val="24"/>
          <w:szCs w:val="24"/>
        </w:rPr>
        <w:t>ề</w:t>
      </w:r>
      <w:r>
        <w:rPr>
          <w:sz w:val="24"/>
          <w:szCs w:val="24"/>
        </w:rPr>
        <w:t>u đúng</w:t>
      </w:r>
    </w:p>
    <w:p w14:paraId="5B4242C2" w14:textId="77777777" w:rsidR="00B66DC2" w:rsidRDefault="00000000">
      <w:pPr>
        <w:ind w:left="521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2"/>
          <w:sz w:val="24"/>
          <w:szCs w:val="24"/>
        </w:rPr>
        <w:t>ề</w:t>
      </w:r>
      <w:r>
        <w:rPr>
          <w:sz w:val="24"/>
          <w:szCs w:val="24"/>
        </w:rPr>
        <w:t>u đúng</w:t>
      </w:r>
    </w:p>
    <w:p w14:paraId="1807EDD0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32.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và số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ọc</w:t>
      </w:r>
      <w:r>
        <w:rPr>
          <w:b/>
          <w:spacing w:val="-1"/>
          <w:sz w:val="24"/>
          <w:szCs w:val="24"/>
        </w:rPr>
        <w:t xml:space="preserve"> (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U)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ùn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:</w:t>
      </w:r>
    </w:p>
    <w:p w14:paraId="033AF62B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08028C8B" w14:textId="77777777" w:rsidR="00B66DC2" w:rsidRPr="00845728" w:rsidRDefault="00000000">
      <w:pPr>
        <w:ind w:left="521" w:right="4566"/>
        <w:rPr>
          <w:color w:val="FF0000"/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khi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xử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 xml:space="preserve">ý dữ 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u b. T</w:t>
      </w:r>
      <w:r>
        <w:rPr>
          <w:spacing w:val="-2"/>
          <w:sz w:val="24"/>
          <w:szCs w:val="24"/>
        </w:rPr>
        <w:t>h</w:t>
      </w:r>
      <w:r>
        <w:rPr>
          <w:spacing w:val="2"/>
          <w:sz w:val="24"/>
          <w:szCs w:val="24"/>
        </w:rPr>
        <w:t>ự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>é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ý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 xml:space="preserve">.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ả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a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và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b đ</w:t>
      </w:r>
      <w:r w:rsidRPr="00845728">
        <w:rPr>
          <w:color w:val="FF0000"/>
          <w:spacing w:val="-1"/>
          <w:sz w:val="24"/>
          <w:szCs w:val="24"/>
        </w:rPr>
        <w:t>ề</w:t>
      </w:r>
      <w:r w:rsidRPr="00845728">
        <w:rPr>
          <w:color w:val="FF0000"/>
          <w:sz w:val="24"/>
          <w:szCs w:val="24"/>
        </w:rPr>
        <w:t>u đúng</w:t>
      </w:r>
    </w:p>
    <w:p w14:paraId="64D65776" w14:textId="77777777" w:rsidR="00B66DC2" w:rsidRDefault="00000000">
      <w:pPr>
        <w:ind w:left="521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đ</w:t>
      </w:r>
      <w:r>
        <w:rPr>
          <w:spacing w:val="2"/>
          <w:sz w:val="24"/>
          <w:szCs w:val="24"/>
        </w:rPr>
        <w:t>ề</w:t>
      </w:r>
      <w:r>
        <w:rPr>
          <w:sz w:val="24"/>
          <w:szCs w:val="24"/>
        </w:rPr>
        <w:t>u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</w:p>
    <w:p w14:paraId="0DE625B9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33. Các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pacing w:val="2"/>
          <w:sz w:val="24"/>
          <w:szCs w:val="24"/>
        </w:rPr>
        <w:t>é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ơ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ản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5141E8EC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689180D8" w14:textId="77777777" w:rsidR="00B66DC2" w:rsidRDefault="00000000">
      <w:pPr>
        <w:ind w:left="52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AND, 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, NOT,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NAND</w:t>
      </w:r>
    </w:p>
    <w:p w14:paraId="3108D9E0" w14:textId="77777777" w:rsidR="00B66DC2" w:rsidRDefault="00000000">
      <w:pPr>
        <w:ind w:left="521" w:right="5513"/>
        <w:jc w:val="both"/>
        <w:rPr>
          <w:sz w:val="24"/>
          <w:szCs w:val="24"/>
        </w:rPr>
      </w:pPr>
      <w:r>
        <w:rPr>
          <w:sz w:val="24"/>
          <w:szCs w:val="24"/>
        </w:rPr>
        <w:t>b. XO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AND, NOR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. AND, O</w:t>
      </w:r>
      <w:r w:rsidRPr="00845728">
        <w:rPr>
          <w:color w:val="FF0000"/>
          <w:spacing w:val="1"/>
          <w:sz w:val="24"/>
          <w:szCs w:val="24"/>
        </w:rPr>
        <w:t>R</w:t>
      </w:r>
      <w:r w:rsidRPr="00845728">
        <w:rPr>
          <w:color w:val="FF0000"/>
          <w:sz w:val="24"/>
          <w:szCs w:val="24"/>
        </w:rPr>
        <w:t>, NOT,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 xml:space="preserve">XOR </w:t>
      </w:r>
      <w:r>
        <w:rPr>
          <w:sz w:val="24"/>
          <w:szCs w:val="24"/>
        </w:rPr>
        <w:t xml:space="preserve">d. </w:t>
      </w:r>
      <w:proofErr w:type="gramStart"/>
      <w:r>
        <w:rPr>
          <w:sz w:val="24"/>
          <w:szCs w:val="24"/>
        </w:rPr>
        <w:t>AND,O</w:t>
      </w:r>
      <w:r>
        <w:rPr>
          <w:spacing w:val="1"/>
          <w:sz w:val="24"/>
          <w:szCs w:val="24"/>
        </w:rPr>
        <w:t>R</w:t>
      </w:r>
      <w:proofErr w:type="gramEnd"/>
      <w:r>
        <w:rPr>
          <w:sz w:val="24"/>
          <w:szCs w:val="24"/>
        </w:rPr>
        <w:t>,NAN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,NOR</w:t>
      </w:r>
    </w:p>
    <w:p w14:paraId="3B9B466F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34. Nội</w:t>
      </w:r>
      <w:r>
        <w:rPr>
          <w:b/>
          <w:spacing w:val="1"/>
          <w:sz w:val="24"/>
          <w:szCs w:val="24"/>
        </w:rPr>
        <w:t xml:space="preserve"> du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ủ</w:t>
      </w:r>
      <w:r>
        <w:rPr>
          <w:b/>
          <w:sz w:val="24"/>
          <w:szCs w:val="24"/>
        </w:rPr>
        <w:t xml:space="preserve">a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ật</w:t>
      </w:r>
      <w:r>
        <w:rPr>
          <w:b/>
          <w:spacing w:val="-1"/>
          <w:sz w:val="24"/>
          <w:szCs w:val="24"/>
        </w:rPr>
        <w:t xml:space="preserve"> (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lip</w:t>
      </w:r>
      <w:r>
        <w:rPr>
          <w:b/>
          <w:spacing w:val="-1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gồ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</w:p>
    <w:p w14:paraId="4EE9E4EB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7DFFE7FB" w14:textId="77777777" w:rsidR="00B66DC2" w:rsidRDefault="00000000">
      <w:pPr>
        <w:ind w:left="521"/>
        <w:rPr>
          <w:sz w:val="24"/>
          <w:szCs w:val="24"/>
        </w:rPr>
        <w:sectPr w:rsidR="00B66DC2">
          <w:pgSz w:w="11920" w:h="16840"/>
          <w:pgMar w:top="1360" w:right="1680" w:bottom="280" w:left="1680" w:header="720" w:footer="720" w:gutter="0"/>
          <w:cols w:space="720"/>
        </w:sect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 xml:space="preserve">h nhớ đơn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ả</w:t>
      </w:r>
      <w:r>
        <w:rPr>
          <w:sz w:val="24"/>
          <w:szCs w:val="24"/>
        </w:rPr>
        <w:t>n nh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ong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xử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ý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tí</w:t>
      </w:r>
      <w:r>
        <w:rPr>
          <w:sz w:val="24"/>
          <w:szCs w:val="24"/>
        </w:rPr>
        <w:t>nh</w:t>
      </w:r>
    </w:p>
    <w:p w14:paraId="5D737581" w14:textId="77777777" w:rsidR="00B66DC2" w:rsidRDefault="00000000">
      <w:pPr>
        <w:spacing w:before="67" w:line="260" w:lineRule="exact"/>
        <w:ind w:left="521" w:right="437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b. Nó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ưu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1"/>
          <w:sz w:val="24"/>
          <w:szCs w:val="24"/>
        </w:rPr>
        <w:t xml:space="preserve"> 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ý đúng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ậ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hể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ưu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</w:p>
    <w:p w14:paraId="316FB04E" w14:textId="77777777" w:rsidR="00B66DC2" w:rsidRPr="00845728" w:rsidRDefault="00000000">
      <w:pPr>
        <w:spacing w:line="260" w:lineRule="exact"/>
        <w:ind w:left="521" w:right="6211"/>
        <w:jc w:val="both"/>
        <w:rPr>
          <w:color w:val="FF0000"/>
          <w:sz w:val="24"/>
          <w:szCs w:val="24"/>
        </w:rPr>
      </w:pPr>
      <w:r w:rsidRPr="00845728">
        <w:rPr>
          <w:color w:val="FF0000"/>
          <w:sz w:val="24"/>
          <w:szCs w:val="24"/>
        </w:rPr>
        <w:t xml:space="preserve">d. </w:t>
      </w:r>
      <w:r w:rsidRPr="00845728">
        <w:rPr>
          <w:color w:val="FF0000"/>
          <w:spacing w:val="-2"/>
          <w:sz w:val="24"/>
          <w:szCs w:val="24"/>
        </w:rPr>
        <w:t>T</w:t>
      </w:r>
      <w:r w:rsidRPr="00845728">
        <w:rPr>
          <w:color w:val="FF0000"/>
          <w:spacing w:val="2"/>
          <w:sz w:val="24"/>
          <w:szCs w:val="24"/>
        </w:rPr>
        <w:t>ấ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ả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đ</w:t>
      </w:r>
      <w:r w:rsidRPr="00845728">
        <w:rPr>
          <w:color w:val="FF0000"/>
          <w:spacing w:val="2"/>
          <w:sz w:val="24"/>
          <w:szCs w:val="24"/>
        </w:rPr>
        <w:t>ề</w:t>
      </w:r>
      <w:r w:rsidRPr="00845728">
        <w:rPr>
          <w:color w:val="FF0000"/>
          <w:sz w:val="24"/>
          <w:szCs w:val="24"/>
        </w:rPr>
        <w:t>u đúng</w:t>
      </w:r>
    </w:p>
    <w:p w14:paraId="24CB5D08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35. 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z w:val="24"/>
          <w:szCs w:val="24"/>
        </w:rPr>
        <w:t xml:space="preserve">gõ vào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ủ</w:t>
      </w:r>
      <w:r>
        <w:rPr>
          <w:b/>
          <w:sz w:val="24"/>
          <w:szCs w:val="24"/>
        </w:rPr>
        <w:t xml:space="preserve">a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ật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R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lip</w:t>
      </w:r>
      <w:r>
        <w:rPr>
          <w:b/>
          <w:spacing w:val="-1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)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 R và S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pacing w:val="-1"/>
          <w:sz w:val="24"/>
          <w:szCs w:val="24"/>
        </w:rPr>
        <w:t>ề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z w:val="24"/>
          <w:szCs w:val="24"/>
        </w:rPr>
        <w:t>ao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hì</w:t>
      </w:r>
      <w:r>
        <w:rPr>
          <w:b/>
          <w:sz w:val="24"/>
          <w:szCs w:val="24"/>
        </w:rPr>
        <w:t>:</w:t>
      </w:r>
    </w:p>
    <w:p w14:paraId="28BCB454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6A5ECBBC" w14:textId="77777777" w:rsidR="00B66DC2" w:rsidRDefault="00000000">
      <w:pPr>
        <w:ind w:left="521" w:right="338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H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nh vi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kế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 xml:space="preserve">p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ậ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ư</w:t>
      </w:r>
      <w:r>
        <w:rPr>
          <w:spacing w:val="3"/>
          <w:sz w:val="24"/>
          <w:szCs w:val="24"/>
        </w:rPr>
        <w:t>ớ</w:t>
      </w:r>
      <w:r>
        <w:rPr>
          <w:sz w:val="24"/>
          <w:szCs w:val="24"/>
        </w:rPr>
        <w:t xml:space="preserve">c b. Không dùng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í</w:t>
      </w:r>
      <w:r>
        <w:rPr>
          <w:sz w:val="24"/>
          <w:szCs w:val="24"/>
        </w:rPr>
        <w:t>n 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u đồng hồ để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ý</w:t>
      </w:r>
    </w:p>
    <w:p w14:paraId="51BAE79A" w14:textId="77777777" w:rsidR="00B66DC2" w:rsidRDefault="00000000">
      <w:pPr>
        <w:ind w:left="521" w:right="3010"/>
        <w:rPr>
          <w:sz w:val="24"/>
          <w:szCs w:val="24"/>
        </w:rPr>
      </w:pP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. H</w:t>
      </w:r>
      <w:r w:rsidRPr="00845728">
        <w:rPr>
          <w:color w:val="FF0000"/>
          <w:spacing w:val="-1"/>
          <w:sz w:val="24"/>
          <w:szCs w:val="24"/>
        </w:rPr>
        <w:t>à</w:t>
      </w:r>
      <w:r w:rsidRPr="00845728">
        <w:rPr>
          <w:color w:val="FF0000"/>
          <w:sz w:val="24"/>
          <w:szCs w:val="24"/>
        </w:rPr>
        <w:t>nh vi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kế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pacing w:val="-2"/>
          <w:sz w:val="24"/>
          <w:szCs w:val="24"/>
        </w:rPr>
        <w:t>i</w:t>
      </w:r>
      <w:r w:rsidRPr="00845728">
        <w:rPr>
          <w:color w:val="FF0000"/>
          <w:spacing w:val="2"/>
          <w:sz w:val="24"/>
          <w:szCs w:val="24"/>
        </w:rPr>
        <w:t>ế</w:t>
      </w:r>
      <w:r w:rsidRPr="00845728">
        <w:rPr>
          <w:color w:val="FF0000"/>
          <w:sz w:val="24"/>
          <w:szCs w:val="24"/>
        </w:rPr>
        <w:t xml:space="preserve">p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ủa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pacing w:val="1"/>
          <w:sz w:val="24"/>
          <w:szCs w:val="24"/>
        </w:rPr>
        <w:t>m</w:t>
      </w:r>
      <w:r w:rsidRPr="00845728">
        <w:rPr>
          <w:color w:val="FF0000"/>
          <w:spacing w:val="-1"/>
          <w:sz w:val="24"/>
          <w:szCs w:val="24"/>
        </w:rPr>
        <w:t>ạc</w:t>
      </w:r>
      <w:r w:rsidRPr="00845728">
        <w:rPr>
          <w:color w:val="FF0000"/>
          <w:sz w:val="24"/>
          <w:szCs w:val="24"/>
        </w:rPr>
        <w:t>h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pacing w:val="-2"/>
          <w:sz w:val="24"/>
          <w:szCs w:val="24"/>
        </w:rPr>
        <w:t>l</w:t>
      </w:r>
      <w:r w:rsidRPr="00845728">
        <w:rPr>
          <w:color w:val="FF0000"/>
          <w:spacing w:val="2"/>
          <w:sz w:val="24"/>
          <w:szCs w:val="24"/>
        </w:rPr>
        <w:t>ậ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 xml:space="preserve">không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pacing w:val="-2"/>
          <w:sz w:val="24"/>
          <w:szCs w:val="24"/>
        </w:rPr>
        <w:t>h</w:t>
      </w:r>
      <w:r w:rsidRPr="00845728">
        <w:rPr>
          <w:color w:val="FF0000"/>
          <w:sz w:val="24"/>
          <w:szCs w:val="24"/>
        </w:rPr>
        <w:t>ể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b</w:t>
      </w:r>
      <w:r w:rsidRPr="00845728">
        <w:rPr>
          <w:color w:val="FF0000"/>
          <w:spacing w:val="1"/>
          <w:sz w:val="24"/>
          <w:szCs w:val="24"/>
        </w:rPr>
        <w:t>i</w:t>
      </w:r>
      <w:r w:rsidRPr="00845728">
        <w:rPr>
          <w:color w:val="FF0000"/>
          <w:spacing w:val="-1"/>
          <w:sz w:val="24"/>
          <w:szCs w:val="24"/>
        </w:rPr>
        <w:t>ế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t</w:t>
      </w:r>
      <w:r w:rsidRPr="00845728">
        <w:rPr>
          <w:color w:val="FF0000"/>
          <w:spacing w:val="-1"/>
          <w:sz w:val="24"/>
          <w:szCs w:val="24"/>
        </w:rPr>
        <w:t>r</w:t>
      </w:r>
      <w:r w:rsidRPr="00845728">
        <w:rPr>
          <w:color w:val="FF0000"/>
          <w:sz w:val="24"/>
          <w:szCs w:val="24"/>
        </w:rPr>
        <w:t>ư</w:t>
      </w:r>
      <w:r w:rsidRPr="00845728">
        <w:rPr>
          <w:color w:val="FF0000"/>
          <w:spacing w:val="1"/>
          <w:sz w:val="24"/>
          <w:szCs w:val="24"/>
        </w:rPr>
        <w:t>ớ</w:t>
      </w:r>
      <w:r w:rsidRPr="00845728">
        <w:rPr>
          <w:color w:val="FF0000"/>
          <w:sz w:val="24"/>
          <w:szCs w:val="24"/>
        </w:rPr>
        <w:t xml:space="preserve">c </w:t>
      </w:r>
      <w:r>
        <w:rPr>
          <w:sz w:val="24"/>
          <w:szCs w:val="24"/>
        </w:rPr>
        <w:t xml:space="preserve">d.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</w:p>
    <w:p w14:paraId="0A53E5E6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36.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ật</w:t>
      </w:r>
      <w:r>
        <w:rPr>
          <w:b/>
          <w:spacing w:val="-1"/>
          <w:sz w:val="24"/>
          <w:szCs w:val="24"/>
        </w:rPr>
        <w:t xml:space="preserve"> (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lip</w:t>
      </w:r>
      <w:r>
        <w:rPr>
          <w:b/>
          <w:spacing w:val="-1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)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ỉ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ó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:</w:t>
      </w:r>
    </w:p>
    <w:p w14:paraId="4FA7720F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65CF8A8E" w14:textId="77777777" w:rsidR="00B66DC2" w:rsidRPr="00845728" w:rsidRDefault="00000000">
      <w:pPr>
        <w:ind w:left="521" w:right="6538"/>
        <w:jc w:val="both"/>
        <w:rPr>
          <w:color w:val="FF0000"/>
          <w:sz w:val="24"/>
          <w:szCs w:val="24"/>
        </w:rPr>
      </w:pPr>
      <w:r w:rsidRPr="00845728">
        <w:rPr>
          <w:color w:val="FF0000"/>
          <w:spacing w:val="-1"/>
          <w:sz w:val="24"/>
          <w:szCs w:val="24"/>
        </w:rPr>
        <w:t>a</w:t>
      </w:r>
      <w:r w:rsidRPr="00845728">
        <w:rPr>
          <w:color w:val="FF0000"/>
          <w:sz w:val="24"/>
          <w:szCs w:val="24"/>
        </w:rPr>
        <w:t xml:space="preserve">. Lưu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pacing w:val="-1"/>
          <w:sz w:val="24"/>
          <w:szCs w:val="24"/>
        </w:rPr>
        <w:t>r</w:t>
      </w:r>
      <w:r w:rsidRPr="00845728">
        <w:rPr>
          <w:color w:val="FF0000"/>
          <w:sz w:val="24"/>
          <w:szCs w:val="24"/>
        </w:rPr>
        <w:t>ữ 1 b</w:t>
      </w:r>
      <w:r w:rsidRPr="00845728">
        <w:rPr>
          <w:color w:val="FF0000"/>
          <w:spacing w:val="1"/>
          <w:sz w:val="24"/>
          <w:szCs w:val="24"/>
        </w:rPr>
        <w:t>i</w:t>
      </w:r>
      <w:r w:rsidRPr="00845728">
        <w:rPr>
          <w:color w:val="FF0000"/>
          <w:sz w:val="24"/>
          <w:szCs w:val="24"/>
        </w:rPr>
        <w:t>t</w:t>
      </w:r>
    </w:p>
    <w:p w14:paraId="66035302" w14:textId="77777777" w:rsidR="00B66DC2" w:rsidRDefault="00000000">
      <w:pPr>
        <w:ind w:left="521" w:right="61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ư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ữ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</w:p>
    <w:p w14:paraId="2894635F" w14:textId="77777777" w:rsidR="00B66DC2" w:rsidRDefault="00000000">
      <w:pPr>
        <w:ind w:left="521" w:right="53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Đ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2"/>
          <w:sz w:val="24"/>
          <w:szCs w:val="24"/>
        </w:rPr>
        <w:t>ỉ</w:t>
      </w:r>
      <w:r>
        <w:rPr>
          <w:sz w:val="24"/>
          <w:szCs w:val="24"/>
        </w:rPr>
        <w:t xml:space="preserve">nh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ốc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độ dữ 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>u</w:t>
      </w:r>
    </w:p>
    <w:p w14:paraId="5FB4FFB6" w14:textId="77777777" w:rsidR="00B66DC2" w:rsidRDefault="00000000">
      <w:pPr>
        <w:ind w:left="521" w:right="5064"/>
        <w:jc w:val="both"/>
        <w:rPr>
          <w:sz w:val="24"/>
          <w:szCs w:val="24"/>
        </w:rPr>
      </w:pPr>
      <w:r>
        <w:rPr>
          <w:sz w:val="24"/>
          <w:szCs w:val="24"/>
        </w:rPr>
        <w:t>d. Đ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ỉ</w:t>
      </w:r>
      <w:r>
        <w:rPr>
          <w:sz w:val="24"/>
          <w:szCs w:val="24"/>
        </w:rPr>
        <w:t xml:space="preserve">nh số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ương dữ 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u</w:t>
      </w:r>
    </w:p>
    <w:p w14:paraId="3DC2DEE8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37.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bi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77EE326F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0811C975" w14:textId="77777777" w:rsidR="00B66DC2" w:rsidRPr="00845728" w:rsidRDefault="00000000">
      <w:pPr>
        <w:ind w:left="521" w:right="3805"/>
        <w:rPr>
          <w:color w:val="FF0000"/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Gồm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p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op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hể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ư</w:t>
      </w:r>
      <w:r>
        <w:rPr>
          <w:sz w:val="24"/>
          <w:szCs w:val="24"/>
        </w:rPr>
        <w:t>u n b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dữ 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u </w:t>
      </w:r>
      <w:r w:rsidRPr="00845728">
        <w:rPr>
          <w:color w:val="FF0000"/>
          <w:sz w:val="24"/>
          <w:szCs w:val="24"/>
        </w:rPr>
        <w:t>b. Gồm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 xml:space="preserve">n </w:t>
      </w:r>
      <w:r w:rsidRPr="00845728">
        <w:rPr>
          <w:color w:val="FF0000"/>
          <w:spacing w:val="-1"/>
          <w:sz w:val="24"/>
          <w:szCs w:val="24"/>
        </w:rPr>
        <w:t>F</w:t>
      </w:r>
      <w:r w:rsidRPr="00845728">
        <w:rPr>
          <w:color w:val="FF0000"/>
          <w:spacing w:val="1"/>
          <w:sz w:val="24"/>
          <w:szCs w:val="24"/>
        </w:rPr>
        <w:t>li</w:t>
      </w:r>
      <w:r w:rsidRPr="00845728">
        <w:rPr>
          <w:color w:val="FF0000"/>
          <w:sz w:val="24"/>
          <w:szCs w:val="24"/>
        </w:rPr>
        <w:t>p</w:t>
      </w:r>
      <w:r w:rsidRPr="00845728">
        <w:rPr>
          <w:color w:val="FF0000"/>
          <w:spacing w:val="-2"/>
          <w:sz w:val="24"/>
          <w:szCs w:val="24"/>
        </w:rPr>
        <w:t xml:space="preserve"> </w:t>
      </w:r>
      <w:r w:rsidRPr="00845728">
        <w:rPr>
          <w:color w:val="FF0000"/>
          <w:spacing w:val="-1"/>
          <w:sz w:val="24"/>
          <w:szCs w:val="24"/>
        </w:rPr>
        <w:t>f</w:t>
      </w:r>
      <w:r w:rsidRPr="00845728">
        <w:rPr>
          <w:color w:val="FF0000"/>
          <w:spacing w:val="1"/>
          <w:sz w:val="24"/>
          <w:szCs w:val="24"/>
        </w:rPr>
        <w:t>l</w:t>
      </w:r>
      <w:r w:rsidRPr="00845728">
        <w:rPr>
          <w:color w:val="FF0000"/>
          <w:sz w:val="24"/>
          <w:szCs w:val="24"/>
        </w:rPr>
        <w:t>op</w:t>
      </w:r>
    </w:p>
    <w:p w14:paraId="2D6A4E2B" w14:textId="77777777" w:rsidR="00B66DC2" w:rsidRDefault="00000000">
      <w:pPr>
        <w:ind w:left="521" w:right="4341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Gồm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p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op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hể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dữ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>u d. Gồm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op</w:t>
      </w:r>
    </w:p>
    <w:p w14:paraId="62459818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38.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22E8ADB5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535CBC30" w14:textId="77777777" w:rsidR="00B66DC2" w:rsidRPr="00845728" w:rsidRDefault="00000000">
      <w:pPr>
        <w:ind w:left="521" w:right="3019"/>
        <w:jc w:val="both"/>
        <w:rPr>
          <w:color w:val="FF0000"/>
          <w:sz w:val="24"/>
          <w:szCs w:val="24"/>
        </w:rPr>
      </w:pPr>
      <w:r w:rsidRPr="00845728">
        <w:rPr>
          <w:color w:val="FF0000"/>
          <w:spacing w:val="-1"/>
          <w:sz w:val="24"/>
          <w:szCs w:val="24"/>
        </w:rPr>
        <w:t>a</w:t>
      </w:r>
      <w:r w:rsidRPr="00845728">
        <w:rPr>
          <w:color w:val="FF0000"/>
          <w:sz w:val="24"/>
          <w:szCs w:val="24"/>
        </w:rPr>
        <w:t>. Th</w:t>
      </w:r>
      <w:r w:rsidRPr="00845728">
        <w:rPr>
          <w:color w:val="FF0000"/>
          <w:spacing w:val="-1"/>
          <w:sz w:val="24"/>
          <w:szCs w:val="24"/>
        </w:rPr>
        <w:t>a</w:t>
      </w:r>
      <w:r w:rsidRPr="00845728">
        <w:rPr>
          <w:color w:val="FF0000"/>
          <w:sz w:val="24"/>
          <w:szCs w:val="24"/>
        </w:rPr>
        <w:t xml:space="preserve">nh </w:t>
      </w:r>
      <w:r w:rsidRPr="00845728">
        <w:rPr>
          <w:color w:val="FF0000"/>
          <w:spacing w:val="-2"/>
          <w:sz w:val="24"/>
          <w:szCs w:val="24"/>
        </w:rPr>
        <w:t>g</w:t>
      </w:r>
      <w:r w:rsidRPr="00845728">
        <w:rPr>
          <w:color w:val="FF0000"/>
          <w:sz w:val="24"/>
          <w:szCs w:val="24"/>
        </w:rPr>
        <w:t>hi</w:t>
      </w:r>
      <w:r w:rsidRPr="00845728">
        <w:rPr>
          <w:color w:val="FF0000"/>
          <w:spacing w:val="3"/>
          <w:sz w:val="24"/>
          <w:szCs w:val="24"/>
        </w:rPr>
        <w:t xml:space="preserve">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 xml:space="preserve">ó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z w:val="24"/>
          <w:szCs w:val="24"/>
        </w:rPr>
        <w:t>hể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pacing w:val="-2"/>
          <w:sz w:val="24"/>
          <w:szCs w:val="24"/>
        </w:rPr>
        <w:t>t</w:t>
      </w:r>
      <w:r w:rsidRPr="00845728">
        <w:rPr>
          <w:color w:val="FF0000"/>
          <w:spacing w:val="2"/>
          <w:sz w:val="24"/>
          <w:szCs w:val="24"/>
        </w:rPr>
        <w:t>ă</w:t>
      </w:r>
      <w:r w:rsidRPr="00845728">
        <w:rPr>
          <w:color w:val="FF0000"/>
          <w:sz w:val="24"/>
          <w:szCs w:val="24"/>
        </w:rPr>
        <w:t>ng ho</w:t>
      </w:r>
      <w:r w:rsidRPr="00845728">
        <w:rPr>
          <w:color w:val="FF0000"/>
          <w:spacing w:val="-1"/>
          <w:sz w:val="24"/>
          <w:szCs w:val="24"/>
        </w:rPr>
        <w:t>ặ</w:t>
      </w:r>
      <w:r w:rsidRPr="00845728">
        <w:rPr>
          <w:color w:val="FF0000"/>
          <w:sz w:val="24"/>
          <w:szCs w:val="24"/>
        </w:rPr>
        <w:t>c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pacing w:val="-2"/>
          <w:sz w:val="24"/>
          <w:szCs w:val="24"/>
        </w:rPr>
        <w:t>g</w:t>
      </w:r>
      <w:r w:rsidRPr="00845728">
        <w:rPr>
          <w:color w:val="FF0000"/>
          <w:spacing w:val="1"/>
          <w:sz w:val="24"/>
          <w:szCs w:val="24"/>
        </w:rPr>
        <w:t>i</w:t>
      </w:r>
      <w:r w:rsidRPr="00845728">
        <w:rPr>
          <w:color w:val="FF0000"/>
          <w:spacing w:val="2"/>
          <w:sz w:val="24"/>
          <w:szCs w:val="24"/>
        </w:rPr>
        <w:t>ả</w:t>
      </w:r>
      <w:r w:rsidRPr="00845728">
        <w:rPr>
          <w:color w:val="FF0000"/>
          <w:sz w:val="24"/>
          <w:szCs w:val="24"/>
        </w:rPr>
        <w:t>m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nội</w:t>
      </w:r>
      <w:r w:rsidRPr="00845728">
        <w:rPr>
          <w:color w:val="FF0000"/>
          <w:spacing w:val="-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 xml:space="preserve">dung </w:t>
      </w:r>
      <w:r w:rsidRPr="00845728">
        <w:rPr>
          <w:color w:val="FF0000"/>
          <w:spacing w:val="2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ủa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nó</w:t>
      </w:r>
    </w:p>
    <w:p w14:paraId="27AC6990" w14:textId="77777777" w:rsidR="00B66DC2" w:rsidRDefault="00000000">
      <w:pPr>
        <w:ind w:left="521" w:right="2417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nh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hể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ị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ữ về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2"/>
          <w:sz w:val="24"/>
          <w:szCs w:val="24"/>
        </w:rPr>
        <w:t>ặ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>ả</w:t>
      </w:r>
      <w:r>
        <w:rPr>
          <w:sz w:val="24"/>
          <w:szCs w:val="24"/>
        </w:rPr>
        <w:t>i b. M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 nhị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 n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</w:p>
    <w:p w14:paraId="1C5A70E9" w14:textId="77777777" w:rsidR="00B66DC2" w:rsidRDefault="00000000">
      <w:pPr>
        <w:ind w:left="521" w:right="32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ă</w:t>
      </w:r>
      <w:r>
        <w:rPr>
          <w:sz w:val="24"/>
          <w:szCs w:val="24"/>
        </w:rPr>
        <w:t>ng k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hước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đ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c</w:t>
      </w:r>
    </w:p>
    <w:p w14:paraId="54AA6BF1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39.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ố 101000101101 ở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pacing w:val="-2"/>
          <w:sz w:val="24"/>
          <w:szCs w:val="24"/>
        </w:rPr>
        <w:t>ổ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th</w:t>
      </w:r>
      <w:r>
        <w:rPr>
          <w:b/>
          <w:sz w:val="24"/>
          <w:szCs w:val="24"/>
        </w:rPr>
        <w:t>ập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pacing w:val="-1"/>
          <w:sz w:val="24"/>
          <w:szCs w:val="24"/>
        </w:rPr>
        <w:t>ụ</w:t>
      </w: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ẽ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28FBD977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60D266B2" w14:textId="77777777" w:rsidR="00B66DC2" w:rsidRDefault="00000000">
      <w:pPr>
        <w:ind w:left="521" w:right="7278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7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9 </w:t>
      </w:r>
      <w:r w:rsidRPr="00845728">
        <w:rPr>
          <w:color w:val="FF0000"/>
          <w:sz w:val="24"/>
          <w:szCs w:val="24"/>
        </w:rPr>
        <w:t xml:space="preserve">b. A2D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A3D d. 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2</w:t>
      </w:r>
    </w:p>
    <w:p w14:paraId="02BAAAE9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40.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ố F9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3 ở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th</w:t>
      </w:r>
      <w:r>
        <w:rPr>
          <w:b/>
          <w:sz w:val="24"/>
          <w:szCs w:val="24"/>
        </w:rPr>
        <w:t>ập</w:t>
      </w:r>
      <w:r>
        <w:rPr>
          <w:b/>
          <w:spacing w:val="1"/>
          <w:sz w:val="24"/>
          <w:szCs w:val="24"/>
        </w:rPr>
        <w:t xml:space="preserve"> lụ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,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ổ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4E3B63DE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57731078" w14:textId="77777777" w:rsidR="00B66DC2" w:rsidRDefault="00000000">
      <w:pPr>
        <w:ind w:left="521" w:right="588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.1111100100001111 b.1111100001111100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 xml:space="preserve">.1111100110110011 </w:t>
      </w:r>
      <w:r>
        <w:rPr>
          <w:sz w:val="24"/>
          <w:szCs w:val="24"/>
        </w:rPr>
        <w:t>d. 101111001011001</w:t>
      </w:r>
    </w:p>
    <w:p w14:paraId="744BADBF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41. C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ọn</w:t>
      </w:r>
      <w:r>
        <w:rPr>
          <w:b/>
          <w:spacing w:val="1"/>
          <w:sz w:val="24"/>
          <w:szCs w:val="24"/>
        </w:rPr>
        <w:t xml:space="preserve"> ph</w:t>
      </w:r>
      <w:r>
        <w:rPr>
          <w:b/>
          <w:sz w:val="24"/>
          <w:szCs w:val="24"/>
        </w:rPr>
        <w:t>át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pacing w:val="-1"/>
          <w:sz w:val="24"/>
          <w:szCs w:val="24"/>
        </w:rPr>
        <w:t>ú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14:paraId="165576A5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67B54DF6" w14:textId="77777777" w:rsidR="00B66DC2" w:rsidRPr="00845728" w:rsidRDefault="00000000">
      <w:pPr>
        <w:ind w:left="521" w:right="748"/>
        <w:rPr>
          <w:color w:val="FF0000"/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ù 2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số nhị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 x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l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số nhị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á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1"/>
          <w:sz w:val="24"/>
          <w:szCs w:val="24"/>
        </w:rPr>
        <w:t xml:space="preserve"> l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2n 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x </w:t>
      </w:r>
      <w:r w:rsidRPr="00845728">
        <w:rPr>
          <w:color w:val="FF0000"/>
          <w:sz w:val="24"/>
          <w:szCs w:val="24"/>
        </w:rPr>
        <w:t xml:space="preserve">b.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ả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a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và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b đ</w:t>
      </w:r>
      <w:r w:rsidRPr="00845728">
        <w:rPr>
          <w:color w:val="FF0000"/>
          <w:spacing w:val="2"/>
          <w:sz w:val="24"/>
          <w:szCs w:val="24"/>
        </w:rPr>
        <w:t>ề</w:t>
      </w:r>
      <w:r w:rsidRPr="00845728">
        <w:rPr>
          <w:color w:val="FF0000"/>
          <w:sz w:val="24"/>
          <w:szCs w:val="24"/>
        </w:rPr>
        <w:t>u s</w:t>
      </w:r>
      <w:r w:rsidRPr="00845728">
        <w:rPr>
          <w:color w:val="FF0000"/>
          <w:spacing w:val="-1"/>
          <w:sz w:val="24"/>
          <w:szCs w:val="24"/>
        </w:rPr>
        <w:t>a</w:t>
      </w:r>
      <w:r w:rsidRPr="00845728">
        <w:rPr>
          <w:color w:val="FF0000"/>
          <w:sz w:val="24"/>
          <w:szCs w:val="24"/>
        </w:rPr>
        <w:t>i</w:t>
      </w:r>
    </w:p>
    <w:p w14:paraId="317CD526" w14:textId="77777777" w:rsidR="00B66DC2" w:rsidRDefault="00000000">
      <w:pPr>
        <w:ind w:left="521" w:right="2032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xa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ở b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dùng để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ố bù 2 d.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đ</w:t>
      </w:r>
      <w:r>
        <w:rPr>
          <w:spacing w:val="2"/>
          <w:sz w:val="24"/>
          <w:szCs w:val="24"/>
        </w:rPr>
        <w:t>ề</w:t>
      </w:r>
      <w:r>
        <w:rPr>
          <w:sz w:val="24"/>
          <w:szCs w:val="24"/>
        </w:rPr>
        <w:t>u đúng</w:t>
      </w:r>
    </w:p>
    <w:p w14:paraId="1D09D32C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42.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ồn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dùn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:</w:t>
      </w:r>
    </w:p>
    <w:p w14:paraId="1CF6F396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48EB8899" w14:textId="77777777" w:rsidR="00B66DC2" w:rsidRDefault="00000000">
      <w:pPr>
        <w:ind w:left="521" w:right="3533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Nối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ột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>p với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xu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t b. Nối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cá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2"/>
          <w:sz w:val="24"/>
          <w:szCs w:val="24"/>
        </w:rPr>
        <w:t>ậ</w:t>
      </w:r>
      <w:r>
        <w:rPr>
          <w:sz w:val="24"/>
          <w:szCs w:val="24"/>
        </w:rPr>
        <w:t>p v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</w:p>
    <w:p w14:paraId="0EE43DE3" w14:textId="77777777" w:rsidR="00B66DC2" w:rsidRDefault="00000000">
      <w:pPr>
        <w:ind w:left="521" w:right="3533"/>
        <w:rPr>
          <w:sz w:val="24"/>
          <w:szCs w:val="24"/>
        </w:rPr>
      </w:pP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. Nối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nh</w:t>
      </w:r>
      <w:r w:rsidRPr="00845728">
        <w:rPr>
          <w:color w:val="FF0000"/>
          <w:spacing w:val="1"/>
          <w:sz w:val="24"/>
          <w:szCs w:val="24"/>
        </w:rPr>
        <w:t>i</w:t>
      </w:r>
      <w:r w:rsidRPr="00845728">
        <w:rPr>
          <w:color w:val="FF0000"/>
          <w:spacing w:val="-1"/>
          <w:sz w:val="24"/>
          <w:szCs w:val="24"/>
        </w:rPr>
        <w:t>ề</w:t>
      </w:r>
      <w:r w:rsidRPr="00845728">
        <w:rPr>
          <w:color w:val="FF0000"/>
          <w:sz w:val="24"/>
          <w:szCs w:val="24"/>
        </w:rPr>
        <w:t xml:space="preserve">u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z w:val="24"/>
          <w:szCs w:val="24"/>
        </w:rPr>
        <w:t>h</w:t>
      </w:r>
      <w:r w:rsidRPr="00845728">
        <w:rPr>
          <w:color w:val="FF0000"/>
          <w:spacing w:val="1"/>
          <w:sz w:val="24"/>
          <w:szCs w:val="24"/>
        </w:rPr>
        <w:t>i</w:t>
      </w:r>
      <w:r w:rsidRPr="00845728">
        <w:rPr>
          <w:color w:val="FF0000"/>
          <w:spacing w:val="-1"/>
          <w:sz w:val="24"/>
          <w:szCs w:val="24"/>
        </w:rPr>
        <w:t>ế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bị</w:t>
      </w:r>
      <w:r w:rsidRPr="00845728">
        <w:rPr>
          <w:color w:val="FF0000"/>
          <w:spacing w:val="-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nh</w:t>
      </w:r>
      <w:r w:rsidRPr="00845728">
        <w:rPr>
          <w:color w:val="FF0000"/>
          <w:spacing w:val="2"/>
          <w:sz w:val="24"/>
          <w:szCs w:val="24"/>
        </w:rPr>
        <w:t>ậ</w:t>
      </w:r>
      <w:r w:rsidRPr="00845728">
        <w:rPr>
          <w:color w:val="FF0000"/>
          <w:sz w:val="24"/>
          <w:szCs w:val="24"/>
        </w:rPr>
        <w:t>p v</w:t>
      </w:r>
      <w:r w:rsidRPr="00845728">
        <w:rPr>
          <w:color w:val="FF0000"/>
          <w:spacing w:val="1"/>
          <w:sz w:val="24"/>
          <w:szCs w:val="24"/>
        </w:rPr>
        <w:t>ớ</w:t>
      </w:r>
      <w:r w:rsidRPr="00845728">
        <w:rPr>
          <w:color w:val="FF0000"/>
          <w:sz w:val="24"/>
          <w:szCs w:val="24"/>
        </w:rPr>
        <w:t>i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pacing w:val="-2"/>
          <w:sz w:val="24"/>
          <w:szCs w:val="24"/>
        </w:rPr>
        <w:t>m</w:t>
      </w:r>
      <w:r w:rsidRPr="00845728">
        <w:rPr>
          <w:color w:val="FF0000"/>
          <w:sz w:val="24"/>
          <w:szCs w:val="24"/>
        </w:rPr>
        <w:t>ột</w:t>
      </w:r>
      <w:r w:rsidRPr="00845728">
        <w:rPr>
          <w:color w:val="FF0000"/>
          <w:spacing w:val="1"/>
          <w:sz w:val="24"/>
          <w:szCs w:val="24"/>
        </w:rPr>
        <w:t xml:space="preserve"> t</w:t>
      </w:r>
      <w:r w:rsidRPr="00845728">
        <w:rPr>
          <w:color w:val="FF0000"/>
          <w:sz w:val="24"/>
          <w:szCs w:val="24"/>
        </w:rPr>
        <w:t>h</w:t>
      </w:r>
      <w:r w:rsidRPr="00845728">
        <w:rPr>
          <w:color w:val="FF0000"/>
          <w:spacing w:val="1"/>
          <w:sz w:val="24"/>
          <w:szCs w:val="24"/>
        </w:rPr>
        <w:t>i</w:t>
      </w:r>
      <w:r w:rsidRPr="00845728">
        <w:rPr>
          <w:color w:val="FF0000"/>
          <w:spacing w:val="-1"/>
          <w:sz w:val="24"/>
          <w:szCs w:val="24"/>
        </w:rPr>
        <w:t>ế</w:t>
      </w:r>
      <w:r w:rsidRPr="00845728">
        <w:rPr>
          <w:color w:val="FF0000"/>
          <w:sz w:val="24"/>
          <w:szCs w:val="24"/>
        </w:rPr>
        <w:t>t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bị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xu</w:t>
      </w:r>
      <w:r w:rsidRPr="00845728">
        <w:rPr>
          <w:color w:val="FF0000"/>
          <w:spacing w:val="-1"/>
          <w:sz w:val="24"/>
          <w:szCs w:val="24"/>
        </w:rPr>
        <w:t>ấ</w:t>
      </w:r>
      <w:r w:rsidRPr="00845728">
        <w:rPr>
          <w:color w:val="FF0000"/>
          <w:sz w:val="24"/>
          <w:szCs w:val="24"/>
        </w:rPr>
        <w:t xml:space="preserve">t </w:t>
      </w:r>
      <w:r>
        <w:rPr>
          <w:sz w:val="24"/>
          <w:szCs w:val="24"/>
        </w:rPr>
        <w:t>d. Nối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cá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xu</w:t>
      </w:r>
      <w:r>
        <w:rPr>
          <w:spacing w:val="2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với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</w:p>
    <w:p w14:paraId="6526DAF2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43. V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8 </w:t>
      </w:r>
      <w:r>
        <w:rPr>
          <w:b/>
          <w:spacing w:val="1"/>
          <w:sz w:val="24"/>
          <w:szCs w:val="24"/>
        </w:rPr>
        <w:t>bi</w:t>
      </w:r>
      <w:r>
        <w:rPr>
          <w:b/>
          <w:sz w:val="24"/>
          <w:szCs w:val="24"/>
        </w:rPr>
        <w:t>t</w:t>
      </w:r>
      <w:proofErr w:type="gramEnd"/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ì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ổ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ủ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>ê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ô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ấu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100 và</w:t>
      </w:r>
    </w:p>
    <w:p w14:paraId="1EAA5992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083AFFD9" w14:textId="77777777" w:rsidR="00B66DC2" w:rsidRDefault="00000000">
      <w:pPr>
        <w:ind w:left="120"/>
        <w:rPr>
          <w:sz w:val="24"/>
          <w:szCs w:val="24"/>
        </w:rPr>
        <w:sectPr w:rsidR="00B66DC2">
          <w:pgSz w:w="11920" w:h="16840"/>
          <w:pgMar w:top="1360" w:right="1680" w:bottom="280" w:left="1680" w:header="720" w:footer="720" w:gutter="0"/>
          <w:cols w:space="720"/>
        </w:sectPr>
      </w:pPr>
      <w:r>
        <w:rPr>
          <w:b/>
          <w:sz w:val="24"/>
          <w:szCs w:val="24"/>
        </w:rPr>
        <w:t xml:space="preserve">200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5A75D816" w14:textId="77777777" w:rsidR="00B66DC2" w:rsidRDefault="00000000">
      <w:pPr>
        <w:spacing w:before="67" w:line="260" w:lineRule="exact"/>
        <w:ind w:left="521" w:right="7398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a</w:t>
      </w:r>
      <w:r>
        <w:rPr>
          <w:sz w:val="24"/>
          <w:szCs w:val="24"/>
        </w:rPr>
        <w:t>. 300 b. 0</w:t>
      </w:r>
    </w:p>
    <w:p w14:paraId="75EF9CEE" w14:textId="77777777" w:rsidR="00B66DC2" w:rsidRDefault="00000000">
      <w:pPr>
        <w:spacing w:line="260" w:lineRule="exact"/>
        <w:ind w:left="521" w:right="7504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44 d. 45</w:t>
      </w:r>
    </w:p>
    <w:p w14:paraId="0464479B" w14:textId="77777777" w:rsidR="00B66DC2" w:rsidRDefault="00000000">
      <w:pPr>
        <w:spacing w:line="260" w:lineRule="exact"/>
        <w:ind w:left="120"/>
        <w:rPr>
          <w:sz w:val="24"/>
          <w:szCs w:val="24"/>
        </w:rPr>
      </w:pPr>
      <w:r>
        <w:rPr>
          <w:b/>
          <w:sz w:val="24"/>
          <w:szCs w:val="24"/>
        </w:rPr>
        <w:t>44. C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ọn</w:t>
      </w:r>
      <w:r>
        <w:rPr>
          <w:b/>
          <w:spacing w:val="1"/>
          <w:sz w:val="24"/>
          <w:szCs w:val="24"/>
        </w:rPr>
        <w:t xml:space="preserve"> ph</w:t>
      </w:r>
      <w:r>
        <w:rPr>
          <w:b/>
          <w:sz w:val="24"/>
          <w:szCs w:val="24"/>
        </w:rPr>
        <w:t>át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 xml:space="preserve"> k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ô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ùn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ín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ú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sai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át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ể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òn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ại</w:t>
      </w:r>
    </w:p>
    <w:p w14:paraId="161BC394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422AB612" w14:textId="77777777" w:rsidR="00B66DC2" w:rsidRDefault="00000000">
      <w:pPr>
        <w:ind w:left="521" w:right="4235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 xml:space="preserve">h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ó nhớ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u</w:t>
      </w:r>
      <w:r>
        <w:rPr>
          <w:spacing w:val="2"/>
          <w:sz w:val="24"/>
          <w:szCs w:val="24"/>
        </w:rPr>
        <w:t>ậ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ý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u</w:t>
      </w:r>
      <w:r>
        <w:rPr>
          <w:spacing w:val="2"/>
          <w:sz w:val="24"/>
          <w:szCs w:val="24"/>
        </w:rPr>
        <w:t>ầ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ự b.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ý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ầ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ự</w:t>
      </w:r>
    </w:p>
    <w:p w14:paraId="7B9797F1" w14:textId="77777777" w:rsidR="00B66DC2" w:rsidRDefault="00000000">
      <w:pPr>
        <w:ind w:left="521" w:right="264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ầ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 xml:space="preserve">ự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ngõ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ổng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ong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ngỏ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o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ột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ổng</w:t>
      </w:r>
    </w:p>
    <w:p w14:paraId="01ACFCBA" w14:textId="77777777" w:rsidR="00B66DC2" w:rsidRDefault="00000000">
      <w:pPr>
        <w:ind w:left="521" w:right="585"/>
        <w:jc w:val="both"/>
        <w:rPr>
          <w:sz w:val="24"/>
          <w:szCs w:val="24"/>
        </w:rPr>
      </w:pP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ặ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ngõ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l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ngõ v</w:t>
      </w:r>
      <w:r>
        <w:rPr>
          <w:spacing w:val="2"/>
          <w:sz w:val="24"/>
          <w:szCs w:val="24"/>
        </w:rPr>
        <w:t>à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ổng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2"/>
          <w:sz w:val="24"/>
          <w:szCs w:val="24"/>
        </w:rPr>
        <w:t>ầ</w:t>
      </w:r>
      <w:r>
        <w:rPr>
          <w:sz w:val="24"/>
          <w:szCs w:val="24"/>
        </w:rPr>
        <w:t>u.</w:t>
      </w:r>
    </w:p>
    <w:p w14:paraId="64682EEE" w14:textId="77777777" w:rsidR="00B66DC2" w:rsidRDefault="00000000">
      <w:pPr>
        <w:ind w:left="521" w:right="277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ầ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ự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ngõ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ổng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>h n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ngỏ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o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ủa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</w:p>
    <w:p w14:paraId="0BDD459F" w14:textId="77777777" w:rsidR="00B66DC2" w:rsidRDefault="00000000">
      <w:pPr>
        <w:ind w:left="521" w:right="30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ổng ho</w:t>
      </w:r>
      <w:r>
        <w:rPr>
          <w:spacing w:val="-1"/>
          <w:sz w:val="24"/>
          <w:szCs w:val="24"/>
        </w:rPr>
        <w:t>ặ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hì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ngỏ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à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không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ngõ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o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ổng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đ</w:t>
      </w:r>
      <w:r>
        <w:rPr>
          <w:spacing w:val="-1"/>
          <w:sz w:val="24"/>
          <w:szCs w:val="24"/>
        </w:rPr>
        <w:t>ầ</w:t>
      </w:r>
      <w:r>
        <w:rPr>
          <w:sz w:val="24"/>
          <w:szCs w:val="24"/>
        </w:rPr>
        <w:t>u.</w:t>
      </w:r>
    </w:p>
    <w:p w14:paraId="42C4911F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45.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ạ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z w:val="24"/>
          <w:szCs w:val="24"/>
        </w:rPr>
        <w:t>ật</w:t>
      </w:r>
      <w:r>
        <w:rPr>
          <w:b/>
          <w:spacing w:val="-1"/>
          <w:sz w:val="24"/>
          <w:szCs w:val="24"/>
        </w:rPr>
        <w:t xml:space="preserve"> (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lip</w:t>
      </w:r>
      <w:r>
        <w:rPr>
          <w:b/>
          <w:spacing w:val="-1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R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ó:</w:t>
      </w:r>
    </w:p>
    <w:p w14:paraId="0A001A1F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40F6D228" w14:textId="77777777" w:rsidR="00B66DC2" w:rsidRDefault="00000000">
      <w:pPr>
        <w:ind w:left="521" w:right="5192"/>
        <w:jc w:val="both"/>
        <w:rPr>
          <w:sz w:val="24"/>
          <w:szCs w:val="24"/>
        </w:rPr>
      </w:pPr>
      <w:r w:rsidRPr="009B1E46">
        <w:rPr>
          <w:color w:val="FF0000"/>
          <w:spacing w:val="-1"/>
          <w:sz w:val="24"/>
          <w:szCs w:val="24"/>
        </w:rPr>
        <w:t>a</w:t>
      </w:r>
      <w:r w:rsidRPr="009B1E46">
        <w:rPr>
          <w:color w:val="FF0000"/>
          <w:sz w:val="24"/>
          <w:szCs w:val="24"/>
        </w:rPr>
        <w:t>. 1 đường v</w:t>
      </w:r>
      <w:r w:rsidRPr="009B1E46">
        <w:rPr>
          <w:color w:val="FF0000"/>
          <w:spacing w:val="-1"/>
          <w:sz w:val="24"/>
          <w:szCs w:val="24"/>
        </w:rPr>
        <w:t>à</w:t>
      </w:r>
      <w:r w:rsidRPr="009B1E46">
        <w:rPr>
          <w:color w:val="FF0000"/>
          <w:sz w:val="24"/>
          <w:szCs w:val="24"/>
        </w:rPr>
        <w:t xml:space="preserve">o &amp; 1 đường </w:t>
      </w:r>
      <w:r w:rsidRPr="009B1E46">
        <w:rPr>
          <w:color w:val="FF0000"/>
          <w:spacing w:val="-1"/>
          <w:sz w:val="24"/>
          <w:szCs w:val="24"/>
        </w:rPr>
        <w:t>r</w:t>
      </w:r>
      <w:r w:rsidRPr="009B1E46">
        <w:rPr>
          <w:color w:val="FF0000"/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2 đường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o &amp; 1 đường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 b. 2 đư</w:t>
      </w:r>
      <w:r>
        <w:rPr>
          <w:spacing w:val="-2"/>
          <w:sz w:val="24"/>
          <w:szCs w:val="24"/>
        </w:rPr>
        <w:t>ờ</w:t>
      </w:r>
      <w:r>
        <w:rPr>
          <w:sz w:val="24"/>
          <w:szCs w:val="24"/>
        </w:rPr>
        <w:t>ng v</w:t>
      </w:r>
      <w:r>
        <w:rPr>
          <w:spacing w:val="2"/>
          <w:sz w:val="24"/>
          <w:szCs w:val="24"/>
        </w:rPr>
        <w:t>à</w:t>
      </w:r>
      <w:r>
        <w:rPr>
          <w:sz w:val="24"/>
          <w:szCs w:val="24"/>
        </w:rPr>
        <w:t xml:space="preserve">o &amp; 2 đường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</w:p>
    <w:p w14:paraId="57E91987" w14:textId="77777777" w:rsidR="00B66DC2" w:rsidRDefault="00000000">
      <w:pPr>
        <w:ind w:left="521" w:right="43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ố đường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 và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uỳ v</w:t>
      </w:r>
      <w:r>
        <w:rPr>
          <w:spacing w:val="2"/>
          <w:sz w:val="24"/>
          <w:szCs w:val="24"/>
        </w:rPr>
        <w:t>à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kế</w:t>
      </w:r>
    </w:p>
    <w:p w14:paraId="24853772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46. </w:t>
      </w:r>
      <w:r>
        <w:rPr>
          <w:b/>
          <w:spacing w:val="1"/>
          <w:sz w:val="24"/>
          <w:szCs w:val="24"/>
        </w:rPr>
        <w:t>Th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át</w:t>
      </w:r>
      <w:r>
        <w:rPr>
          <w:b/>
          <w:spacing w:val="-1"/>
          <w:sz w:val="24"/>
          <w:szCs w:val="24"/>
        </w:rPr>
        <w:t xml:space="preserve"> r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ột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 xml:space="preserve">ãy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í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hi</w:t>
      </w:r>
      <w:r>
        <w:rPr>
          <w:b/>
          <w:spacing w:val="-1"/>
          <w:sz w:val="24"/>
          <w:szCs w:val="24"/>
        </w:rPr>
        <w:t>ệ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ó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ồ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ất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à:</w:t>
      </w:r>
    </w:p>
    <w:p w14:paraId="25ACDD5E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73B52787" w14:textId="77777777" w:rsidR="00B66DC2" w:rsidRDefault="00000000">
      <w:pPr>
        <w:ind w:left="521" w:right="674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>h đ</w:t>
      </w:r>
      <w:r>
        <w:rPr>
          <w:spacing w:val="2"/>
          <w:sz w:val="24"/>
          <w:szCs w:val="24"/>
        </w:rPr>
        <w:t>ế</w:t>
      </w:r>
      <w:r>
        <w:rPr>
          <w:sz w:val="24"/>
          <w:szCs w:val="24"/>
        </w:rPr>
        <w:t>m</w:t>
      </w:r>
    </w:p>
    <w:p w14:paraId="07BA51B8" w14:textId="77777777" w:rsidR="00B66DC2" w:rsidRDefault="00000000">
      <w:pPr>
        <w:ind w:left="521" w:right="6359"/>
        <w:rPr>
          <w:sz w:val="24"/>
          <w:szCs w:val="24"/>
        </w:rPr>
      </w:pPr>
      <w:r w:rsidRPr="009B1E46">
        <w:rPr>
          <w:color w:val="FF0000"/>
          <w:sz w:val="24"/>
          <w:szCs w:val="24"/>
        </w:rPr>
        <w:t xml:space="preserve">b. </w:t>
      </w:r>
      <w:r w:rsidRPr="009B1E46">
        <w:rPr>
          <w:color w:val="FF0000"/>
          <w:spacing w:val="-2"/>
          <w:sz w:val="24"/>
          <w:szCs w:val="24"/>
        </w:rPr>
        <w:t>M</w:t>
      </w:r>
      <w:r w:rsidRPr="009B1E46">
        <w:rPr>
          <w:color w:val="FF0000"/>
          <w:spacing w:val="2"/>
          <w:sz w:val="24"/>
          <w:szCs w:val="24"/>
        </w:rPr>
        <w:t>ạ</w:t>
      </w:r>
      <w:r w:rsidRPr="009B1E46">
        <w:rPr>
          <w:color w:val="FF0000"/>
          <w:spacing w:val="-1"/>
          <w:sz w:val="24"/>
          <w:szCs w:val="24"/>
        </w:rPr>
        <w:t>c</w:t>
      </w:r>
      <w:r w:rsidRPr="009B1E46">
        <w:rPr>
          <w:color w:val="FF0000"/>
          <w:sz w:val="24"/>
          <w:szCs w:val="24"/>
        </w:rPr>
        <w:t xml:space="preserve">h đồng hồ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ị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</w:p>
    <w:p w14:paraId="11DDB412" w14:textId="77777777" w:rsidR="00B66DC2" w:rsidRDefault="00000000">
      <w:pPr>
        <w:ind w:left="521" w:right="62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2"/>
          <w:sz w:val="24"/>
          <w:szCs w:val="24"/>
        </w:rPr>
        <w:t>ề</w:t>
      </w:r>
      <w:r>
        <w:rPr>
          <w:sz w:val="24"/>
          <w:szCs w:val="24"/>
        </w:rPr>
        <w:t>u đúng</w:t>
      </w:r>
    </w:p>
    <w:p w14:paraId="0151E12C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47.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ốc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 xml:space="preserve">ộ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ồ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 xml:space="preserve">ồ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ố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ợ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 xml:space="preserve">o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ằ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ơ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vị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>ì</w:t>
      </w:r>
      <w:r>
        <w:rPr>
          <w:b/>
          <w:sz w:val="24"/>
          <w:szCs w:val="24"/>
        </w:rPr>
        <w:t>?</w:t>
      </w:r>
    </w:p>
    <w:p w14:paraId="3D38052A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292AEE3B" w14:textId="77777777" w:rsidR="00B66DC2" w:rsidRPr="00845728" w:rsidRDefault="00000000">
      <w:pPr>
        <w:ind w:left="521" w:right="7240"/>
        <w:jc w:val="both"/>
        <w:rPr>
          <w:color w:val="FF0000"/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it/</w:t>
      </w:r>
      <w:r>
        <w:rPr>
          <w:sz w:val="24"/>
          <w:szCs w:val="24"/>
        </w:rPr>
        <w:t xml:space="preserve">s b. </w:t>
      </w:r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 xml:space="preserve">ud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B</w:t>
      </w:r>
      <w:r>
        <w:rPr>
          <w:spacing w:val="-2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 w:rsidRPr="00845728">
        <w:rPr>
          <w:color w:val="FF0000"/>
          <w:sz w:val="24"/>
          <w:szCs w:val="24"/>
        </w:rPr>
        <w:t>d. Hz</w:t>
      </w:r>
    </w:p>
    <w:p w14:paraId="6F0227CB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48.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ô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z w:val="24"/>
          <w:szCs w:val="24"/>
        </w:rPr>
        <w:t>ư</w:t>
      </w:r>
      <w:r>
        <w:rPr>
          <w:b/>
          <w:spacing w:val="-3"/>
          <w:sz w:val="24"/>
          <w:szCs w:val="24"/>
        </w:rPr>
        <w:t>ợ</w:t>
      </w: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ưu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 xml:space="preserve">ữ và </w:t>
      </w:r>
      <w:r>
        <w:rPr>
          <w:b/>
          <w:spacing w:val="-1"/>
          <w:sz w:val="24"/>
          <w:szCs w:val="24"/>
        </w:rPr>
        <w:t>tr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>ề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ê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áy 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í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ư</w:t>
      </w:r>
      <w:r>
        <w:rPr>
          <w:b/>
          <w:spacing w:val="2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g:</w:t>
      </w:r>
    </w:p>
    <w:p w14:paraId="40BD9932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44AAF625" w14:textId="77777777" w:rsidR="00B66DC2" w:rsidRPr="00845728" w:rsidRDefault="00000000">
      <w:pPr>
        <w:ind w:left="521" w:right="6751"/>
        <w:jc w:val="both"/>
        <w:rPr>
          <w:color w:val="FF0000"/>
          <w:sz w:val="24"/>
          <w:szCs w:val="24"/>
        </w:rPr>
      </w:pPr>
      <w:r w:rsidRPr="00845728">
        <w:rPr>
          <w:color w:val="FF0000"/>
          <w:sz w:val="24"/>
          <w:szCs w:val="24"/>
        </w:rPr>
        <w:t>A.  Nhị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ph</w:t>
      </w:r>
      <w:r w:rsidRPr="00845728">
        <w:rPr>
          <w:color w:val="FF0000"/>
          <w:spacing w:val="-1"/>
          <w:sz w:val="24"/>
          <w:szCs w:val="24"/>
        </w:rPr>
        <w:t>â</w:t>
      </w:r>
      <w:r w:rsidRPr="00845728">
        <w:rPr>
          <w:color w:val="FF0000"/>
          <w:sz w:val="24"/>
          <w:szCs w:val="24"/>
        </w:rPr>
        <w:t>n</w:t>
      </w:r>
    </w:p>
    <w:p w14:paraId="6DB1C141" w14:textId="77777777" w:rsidR="00B66DC2" w:rsidRDefault="00000000">
      <w:pPr>
        <w:ind w:left="521" w:right="6507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  Mã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SS</w:t>
      </w:r>
      <w:r>
        <w:rPr>
          <w:spacing w:val="-1"/>
          <w:sz w:val="24"/>
          <w:szCs w:val="24"/>
        </w:rPr>
        <w:t>C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ậ</w:t>
      </w:r>
      <w:r>
        <w:rPr>
          <w:sz w:val="24"/>
          <w:szCs w:val="24"/>
        </w:rPr>
        <w:t>p 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</w:p>
    <w:p w14:paraId="574FD652" w14:textId="77777777" w:rsidR="00B66DC2" w:rsidRDefault="00000000">
      <w:pPr>
        <w:ind w:left="521" w:right="5131"/>
        <w:jc w:val="both"/>
        <w:rPr>
          <w:sz w:val="24"/>
          <w:szCs w:val="24"/>
        </w:rPr>
      </w:pPr>
      <w:r>
        <w:rPr>
          <w:sz w:val="24"/>
          <w:szCs w:val="24"/>
        </w:rPr>
        <w:t>D.  K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hợp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hữ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ữ số</w:t>
      </w:r>
    </w:p>
    <w:p w14:paraId="2CDDDD6F" w14:textId="77777777" w:rsidR="00B66DC2" w:rsidRDefault="00000000">
      <w:pPr>
        <w:spacing w:line="359" w:lineRule="auto"/>
        <w:ind w:left="120" w:right="334"/>
        <w:rPr>
          <w:sz w:val="24"/>
          <w:szCs w:val="24"/>
        </w:rPr>
      </w:pPr>
      <w:r>
        <w:rPr>
          <w:b/>
          <w:sz w:val="24"/>
          <w:szCs w:val="24"/>
        </w:rPr>
        <w:t xml:space="preserve">49. </w:t>
      </w:r>
      <w:r>
        <w:rPr>
          <w:b/>
          <w:spacing w:val="1"/>
          <w:sz w:val="24"/>
          <w:szCs w:val="24"/>
        </w:rPr>
        <w:t>Th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o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ê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ý Von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nn</w:t>
      </w:r>
      <w:r>
        <w:rPr>
          <w:b/>
          <w:sz w:val="24"/>
          <w:szCs w:val="24"/>
        </w:rPr>
        <w:t>, v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ệ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z w:val="24"/>
          <w:szCs w:val="24"/>
        </w:rPr>
        <w:t>ài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z w:val="24"/>
          <w:szCs w:val="24"/>
        </w:rPr>
        <w:t>ặt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ữ 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ệ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vào 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 xml:space="preserve">áy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ín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ợ</w:t>
      </w: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th</w:t>
      </w:r>
      <w:r>
        <w:rPr>
          <w:b/>
          <w:sz w:val="24"/>
          <w:szCs w:val="24"/>
        </w:rPr>
        <w:t xml:space="preserve">ực 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ệ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>ằ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g:</w:t>
      </w:r>
    </w:p>
    <w:p w14:paraId="5684B667" w14:textId="77777777" w:rsidR="00B66DC2" w:rsidRDefault="00000000">
      <w:pPr>
        <w:spacing w:before="7"/>
        <w:ind w:left="780"/>
        <w:rPr>
          <w:sz w:val="24"/>
          <w:szCs w:val="24"/>
        </w:rPr>
      </w:pPr>
      <w:r>
        <w:rPr>
          <w:sz w:val="24"/>
          <w:szCs w:val="24"/>
        </w:rPr>
        <w:t>A.  Đục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 xml:space="preserve">ỗ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ê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ă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y</w:t>
      </w:r>
    </w:p>
    <w:p w14:paraId="3C566768" w14:textId="77777777" w:rsidR="00B66DC2" w:rsidRDefault="00000000">
      <w:pPr>
        <w:ind w:left="780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Đục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ỗ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ì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đưa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 b</w:t>
      </w:r>
      <w:r>
        <w:rPr>
          <w:spacing w:val="-1"/>
          <w:sz w:val="24"/>
          <w:szCs w:val="24"/>
        </w:rPr>
        <w:t>ằ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</w:p>
    <w:p w14:paraId="59C9E063" w14:textId="77777777" w:rsidR="00B66DC2" w:rsidRPr="00845728" w:rsidRDefault="00000000">
      <w:pPr>
        <w:ind w:left="780"/>
        <w:rPr>
          <w:color w:val="FF0000"/>
          <w:sz w:val="24"/>
          <w:szCs w:val="24"/>
        </w:rPr>
      </w:pPr>
      <w:r w:rsidRPr="00845728">
        <w:rPr>
          <w:color w:val="FF0000"/>
          <w:spacing w:val="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.  Xung đ</w:t>
      </w:r>
      <w:r w:rsidRPr="00845728">
        <w:rPr>
          <w:color w:val="FF0000"/>
          <w:spacing w:val="1"/>
          <w:sz w:val="24"/>
          <w:szCs w:val="24"/>
        </w:rPr>
        <w:t>i</w:t>
      </w:r>
      <w:r w:rsidRPr="00845728">
        <w:rPr>
          <w:color w:val="FF0000"/>
          <w:spacing w:val="-1"/>
          <w:sz w:val="24"/>
          <w:szCs w:val="24"/>
        </w:rPr>
        <w:t>ệ</w:t>
      </w:r>
      <w:r w:rsidRPr="00845728">
        <w:rPr>
          <w:color w:val="FF0000"/>
          <w:sz w:val="24"/>
          <w:szCs w:val="24"/>
        </w:rPr>
        <w:t>n</w:t>
      </w:r>
    </w:p>
    <w:p w14:paraId="30B22D7A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D.  Xung đ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ừ</w:t>
      </w:r>
    </w:p>
    <w:p w14:paraId="3E87704C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50. </w:t>
      </w:r>
      <w:r>
        <w:rPr>
          <w:b/>
          <w:spacing w:val="-2"/>
          <w:sz w:val="24"/>
          <w:szCs w:val="24"/>
        </w:rPr>
        <w:t>H</w:t>
      </w:r>
      <w:r>
        <w:rPr>
          <w:b/>
          <w:sz w:val="24"/>
          <w:szCs w:val="24"/>
        </w:rPr>
        <w:t xml:space="preserve">ãy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ỉ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ẳ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sai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ẳ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sa</w:t>
      </w:r>
      <w:r>
        <w:rPr>
          <w:b/>
          <w:spacing w:val="-1"/>
          <w:sz w:val="24"/>
          <w:szCs w:val="24"/>
        </w:rPr>
        <w:t>u</w:t>
      </w:r>
      <w:r>
        <w:rPr>
          <w:sz w:val="24"/>
          <w:szCs w:val="24"/>
        </w:rPr>
        <w:t>:</w:t>
      </w:r>
    </w:p>
    <w:p w14:paraId="6CEBD851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2ED68AEC" w14:textId="77777777" w:rsidR="00B66DC2" w:rsidRDefault="00000000">
      <w:pPr>
        <w:ind w:left="120" w:right="277" w:firstLine="360"/>
        <w:rPr>
          <w:sz w:val="24"/>
          <w:szCs w:val="24"/>
        </w:rPr>
      </w:pPr>
      <w:r>
        <w:rPr>
          <w:sz w:val="24"/>
          <w:szCs w:val="24"/>
        </w:rPr>
        <w:t>A.  Hệ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l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 xml:space="preserve">p hợp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ký 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u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qui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ắ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sử dụng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>p ký 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>u đó để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ễ</w:t>
      </w:r>
      <w:r>
        <w:rPr>
          <w:sz w:val="24"/>
          <w:szCs w:val="24"/>
        </w:rPr>
        <w:t>n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1"/>
          <w:sz w:val="24"/>
          <w:szCs w:val="24"/>
        </w:rPr>
        <w:t>ị</w:t>
      </w:r>
      <w:r>
        <w:rPr>
          <w:sz w:val="24"/>
          <w:szCs w:val="24"/>
        </w:rPr>
        <w:t xml:space="preserve">nh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á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cá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số</w:t>
      </w:r>
    </w:p>
    <w:p w14:paraId="779C3DFF" w14:textId="77777777" w:rsidR="00B66DC2" w:rsidRDefault="00000000">
      <w:pPr>
        <w:ind w:left="480" w:right="304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 xml:space="preserve">ổng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ố ký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ố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ỗi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hệ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gọi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ơ số</w:t>
      </w:r>
    </w:p>
    <w:p w14:paraId="40035DAB" w14:textId="77777777" w:rsidR="00B66DC2" w:rsidRPr="00845728" w:rsidRDefault="00000000">
      <w:pPr>
        <w:ind w:left="480" w:right="2526"/>
        <w:jc w:val="both"/>
        <w:rPr>
          <w:color w:val="FF0000"/>
          <w:sz w:val="24"/>
          <w:szCs w:val="24"/>
        </w:rPr>
      </w:pPr>
      <w:r w:rsidRPr="00845728">
        <w:rPr>
          <w:color w:val="FF0000"/>
          <w:spacing w:val="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 xml:space="preserve">.  </w:t>
      </w:r>
      <w:r w:rsidRPr="00845728">
        <w:rPr>
          <w:color w:val="FF0000"/>
          <w:spacing w:val="-2"/>
          <w:sz w:val="24"/>
          <w:szCs w:val="24"/>
        </w:rPr>
        <w:t>M</w:t>
      </w:r>
      <w:r w:rsidRPr="00845728">
        <w:rPr>
          <w:color w:val="FF0000"/>
          <w:sz w:val="24"/>
          <w:szCs w:val="24"/>
        </w:rPr>
        <w:t>ỗi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hệ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đ</w:t>
      </w:r>
      <w:r w:rsidRPr="00845728">
        <w:rPr>
          <w:color w:val="FF0000"/>
          <w:spacing w:val="2"/>
          <w:sz w:val="24"/>
          <w:szCs w:val="24"/>
        </w:rPr>
        <w:t>ế</w:t>
      </w:r>
      <w:r w:rsidRPr="00845728">
        <w:rPr>
          <w:color w:val="FF0000"/>
          <w:sz w:val="24"/>
          <w:szCs w:val="24"/>
        </w:rPr>
        <w:t>m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được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x</w:t>
      </w:r>
      <w:r w:rsidRPr="00845728">
        <w:rPr>
          <w:color w:val="FF0000"/>
          <w:spacing w:val="-1"/>
          <w:sz w:val="24"/>
          <w:szCs w:val="24"/>
        </w:rPr>
        <w:t>â</w:t>
      </w:r>
      <w:r w:rsidRPr="00845728">
        <w:rPr>
          <w:color w:val="FF0000"/>
          <w:sz w:val="24"/>
          <w:szCs w:val="24"/>
        </w:rPr>
        <w:t>y d</w:t>
      </w:r>
      <w:r w:rsidRPr="00845728">
        <w:rPr>
          <w:color w:val="FF0000"/>
          <w:spacing w:val="2"/>
          <w:sz w:val="24"/>
          <w:szCs w:val="24"/>
        </w:rPr>
        <w:t>ự</w:t>
      </w:r>
      <w:r w:rsidRPr="00845728">
        <w:rPr>
          <w:color w:val="FF0000"/>
          <w:sz w:val="24"/>
          <w:szCs w:val="24"/>
        </w:rPr>
        <w:t xml:space="preserve">ng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pacing w:val="-1"/>
          <w:sz w:val="24"/>
          <w:szCs w:val="24"/>
        </w:rPr>
        <w:t>rê</w:t>
      </w:r>
      <w:r w:rsidRPr="00845728">
        <w:rPr>
          <w:color w:val="FF0000"/>
          <w:sz w:val="24"/>
          <w:szCs w:val="24"/>
        </w:rPr>
        <w:t xml:space="preserve">n </w:t>
      </w:r>
      <w:r w:rsidRPr="00845728">
        <w:rPr>
          <w:color w:val="FF0000"/>
          <w:spacing w:val="1"/>
          <w:sz w:val="24"/>
          <w:szCs w:val="24"/>
        </w:rPr>
        <w:t>m</w:t>
      </w:r>
      <w:r w:rsidRPr="00845728">
        <w:rPr>
          <w:color w:val="FF0000"/>
          <w:sz w:val="24"/>
          <w:szCs w:val="24"/>
        </w:rPr>
        <w:t>ột</w:t>
      </w:r>
      <w:r w:rsidRPr="00845728">
        <w:rPr>
          <w:color w:val="FF0000"/>
          <w:spacing w:val="1"/>
          <w:sz w:val="24"/>
          <w:szCs w:val="24"/>
        </w:rPr>
        <w:t xml:space="preserve"> t</w:t>
      </w:r>
      <w:r w:rsidRPr="00845728">
        <w:rPr>
          <w:color w:val="FF0000"/>
          <w:spacing w:val="-1"/>
          <w:sz w:val="24"/>
          <w:szCs w:val="24"/>
        </w:rPr>
        <w:t>ậ</w:t>
      </w:r>
      <w:r w:rsidRPr="00845728">
        <w:rPr>
          <w:color w:val="FF0000"/>
          <w:sz w:val="24"/>
          <w:szCs w:val="24"/>
        </w:rPr>
        <w:t>p ký số vô h</w:t>
      </w:r>
      <w:r w:rsidRPr="00845728">
        <w:rPr>
          <w:color w:val="FF0000"/>
          <w:spacing w:val="-1"/>
          <w:sz w:val="24"/>
          <w:szCs w:val="24"/>
        </w:rPr>
        <w:t>ạ</w:t>
      </w:r>
      <w:r w:rsidRPr="00845728">
        <w:rPr>
          <w:color w:val="FF0000"/>
          <w:sz w:val="24"/>
          <w:szCs w:val="24"/>
        </w:rPr>
        <w:t>n</w:t>
      </w:r>
    </w:p>
    <w:p w14:paraId="5C2D30AD" w14:textId="77777777" w:rsidR="00B66DC2" w:rsidRDefault="00000000">
      <w:pPr>
        <w:ind w:left="480" w:right="3477"/>
        <w:jc w:val="both"/>
        <w:rPr>
          <w:sz w:val="24"/>
          <w:szCs w:val="24"/>
        </w:rPr>
        <w:sectPr w:rsidR="00B66DC2">
          <w:pgSz w:w="11920" w:h="16840"/>
          <w:pgMar w:top="1360" w:right="1680" w:bottom="280" w:left="1680" w:header="720" w:footer="720" w:gutter="0"/>
          <w:cols w:space="720"/>
        </w:sectPr>
      </w:pPr>
      <w:r>
        <w:rPr>
          <w:sz w:val="24"/>
          <w:szCs w:val="24"/>
        </w:rPr>
        <w:t>D.  Hệ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hệ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không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ó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ọng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ố</w:t>
      </w:r>
    </w:p>
    <w:p w14:paraId="4CB14898" w14:textId="77777777" w:rsidR="00B66DC2" w:rsidRDefault="00000000">
      <w:pPr>
        <w:spacing w:before="62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51. </w:t>
      </w:r>
      <w:r>
        <w:rPr>
          <w:b/>
          <w:spacing w:val="-2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à g</w:t>
      </w:r>
      <w:r>
        <w:rPr>
          <w:b/>
          <w:spacing w:val="1"/>
          <w:sz w:val="24"/>
          <w:szCs w:val="24"/>
        </w:rPr>
        <w:t>ì</w:t>
      </w:r>
      <w:r>
        <w:rPr>
          <w:b/>
          <w:sz w:val="24"/>
          <w:szCs w:val="24"/>
        </w:rPr>
        <w:t>?</w:t>
      </w:r>
    </w:p>
    <w:p w14:paraId="483AD0B3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136548EF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A.  Hệ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 xml:space="preserve">ống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kí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ệ</w:t>
      </w:r>
      <w:r>
        <w:rPr>
          <w:sz w:val="24"/>
          <w:szCs w:val="24"/>
        </w:rPr>
        <w:t>u để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ễ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số</w:t>
      </w:r>
    </w:p>
    <w:p w14:paraId="2FABAD80" w14:textId="77777777" w:rsidR="00B66DC2" w:rsidRDefault="00000000">
      <w:pPr>
        <w:ind w:left="780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Hệ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hống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qui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ắ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í</w:t>
      </w:r>
      <w:r>
        <w:rPr>
          <w:sz w:val="24"/>
          <w:szCs w:val="24"/>
        </w:rPr>
        <w:t>nh để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u 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ễ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cá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số</w:t>
      </w:r>
    </w:p>
    <w:p w14:paraId="682BD593" w14:textId="77777777" w:rsidR="00B66DC2" w:rsidRPr="00845728" w:rsidRDefault="00000000">
      <w:pPr>
        <w:spacing w:line="260" w:lineRule="exact"/>
        <w:ind w:left="780"/>
        <w:rPr>
          <w:color w:val="FF0000"/>
          <w:sz w:val="24"/>
          <w:szCs w:val="24"/>
        </w:rPr>
        <w:sectPr w:rsidR="00B66DC2" w:rsidRPr="00845728">
          <w:pgSz w:w="11920" w:h="16840"/>
          <w:pgMar w:top="1360" w:right="1680" w:bottom="280" w:left="1680" w:header="720" w:footer="720" w:gutter="0"/>
          <w:cols w:space="720"/>
        </w:sectPr>
      </w:pPr>
      <w:r w:rsidRPr="00845728">
        <w:rPr>
          <w:color w:val="FF0000"/>
          <w:spacing w:val="1"/>
          <w:position w:val="-1"/>
          <w:sz w:val="24"/>
          <w:szCs w:val="24"/>
        </w:rPr>
        <w:t>C</w:t>
      </w:r>
      <w:r w:rsidRPr="00845728">
        <w:rPr>
          <w:color w:val="FF0000"/>
          <w:position w:val="-1"/>
          <w:sz w:val="24"/>
          <w:szCs w:val="24"/>
        </w:rPr>
        <w:t xml:space="preserve">.  </w:t>
      </w:r>
      <w:r w:rsidRPr="00845728">
        <w:rPr>
          <w:color w:val="FF0000"/>
          <w:spacing w:val="-2"/>
          <w:position w:val="-1"/>
          <w:sz w:val="24"/>
          <w:szCs w:val="24"/>
        </w:rPr>
        <w:t>T</w:t>
      </w:r>
      <w:r w:rsidRPr="00845728">
        <w:rPr>
          <w:color w:val="FF0000"/>
          <w:spacing w:val="2"/>
          <w:position w:val="-1"/>
          <w:sz w:val="24"/>
          <w:szCs w:val="24"/>
        </w:rPr>
        <w:t>ậ</w:t>
      </w:r>
      <w:r w:rsidRPr="00845728">
        <w:rPr>
          <w:color w:val="FF0000"/>
          <w:position w:val="-1"/>
          <w:sz w:val="24"/>
          <w:szCs w:val="24"/>
        </w:rPr>
        <w:t xml:space="preserve">p hợp </w:t>
      </w:r>
      <w:r w:rsidRPr="00845728">
        <w:rPr>
          <w:color w:val="FF0000"/>
          <w:spacing w:val="-1"/>
          <w:position w:val="-1"/>
          <w:sz w:val="24"/>
          <w:szCs w:val="24"/>
        </w:rPr>
        <w:t>c</w:t>
      </w:r>
      <w:r w:rsidRPr="00845728">
        <w:rPr>
          <w:color w:val="FF0000"/>
          <w:spacing w:val="2"/>
          <w:position w:val="-1"/>
          <w:sz w:val="24"/>
          <w:szCs w:val="24"/>
        </w:rPr>
        <w:t>á</w:t>
      </w:r>
      <w:r w:rsidRPr="00845728">
        <w:rPr>
          <w:color w:val="FF0000"/>
          <w:position w:val="-1"/>
          <w:sz w:val="24"/>
          <w:szCs w:val="24"/>
        </w:rPr>
        <w:t>c</w:t>
      </w:r>
      <w:r w:rsidRPr="00845728">
        <w:rPr>
          <w:color w:val="FF0000"/>
          <w:spacing w:val="-1"/>
          <w:position w:val="-1"/>
          <w:sz w:val="24"/>
          <w:szCs w:val="24"/>
        </w:rPr>
        <w:t xml:space="preserve"> </w:t>
      </w:r>
      <w:r w:rsidRPr="00845728">
        <w:rPr>
          <w:color w:val="FF0000"/>
          <w:position w:val="-1"/>
          <w:sz w:val="24"/>
          <w:szCs w:val="24"/>
        </w:rPr>
        <w:t>ký h</w:t>
      </w:r>
      <w:r w:rsidRPr="00845728">
        <w:rPr>
          <w:color w:val="FF0000"/>
          <w:spacing w:val="1"/>
          <w:position w:val="-1"/>
          <w:sz w:val="24"/>
          <w:szCs w:val="24"/>
        </w:rPr>
        <w:t>i</w:t>
      </w:r>
      <w:r w:rsidRPr="00845728">
        <w:rPr>
          <w:color w:val="FF0000"/>
          <w:spacing w:val="-1"/>
          <w:position w:val="-1"/>
          <w:sz w:val="24"/>
          <w:szCs w:val="24"/>
        </w:rPr>
        <w:t>ệ</w:t>
      </w:r>
      <w:r w:rsidRPr="00845728">
        <w:rPr>
          <w:color w:val="FF0000"/>
          <w:position w:val="-1"/>
          <w:sz w:val="24"/>
          <w:szCs w:val="24"/>
        </w:rPr>
        <w:t>u và</w:t>
      </w:r>
      <w:r w:rsidRPr="00845728">
        <w:rPr>
          <w:color w:val="FF0000"/>
          <w:spacing w:val="2"/>
          <w:position w:val="-1"/>
          <w:sz w:val="24"/>
          <w:szCs w:val="24"/>
        </w:rPr>
        <w:t xml:space="preserve"> </w:t>
      </w:r>
      <w:r w:rsidRPr="00845728">
        <w:rPr>
          <w:color w:val="FF0000"/>
          <w:position w:val="-1"/>
          <w:sz w:val="24"/>
          <w:szCs w:val="24"/>
        </w:rPr>
        <w:t>qui</w:t>
      </w:r>
      <w:r w:rsidRPr="00845728">
        <w:rPr>
          <w:color w:val="FF0000"/>
          <w:spacing w:val="-2"/>
          <w:position w:val="-1"/>
          <w:sz w:val="24"/>
          <w:szCs w:val="24"/>
        </w:rPr>
        <w:t xml:space="preserve"> </w:t>
      </w:r>
      <w:r w:rsidRPr="00845728">
        <w:rPr>
          <w:color w:val="FF0000"/>
          <w:spacing w:val="1"/>
          <w:position w:val="-1"/>
          <w:sz w:val="24"/>
          <w:szCs w:val="24"/>
        </w:rPr>
        <w:t>t</w:t>
      </w:r>
      <w:r w:rsidRPr="00845728">
        <w:rPr>
          <w:color w:val="FF0000"/>
          <w:spacing w:val="2"/>
          <w:position w:val="-1"/>
          <w:sz w:val="24"/>
          <w:szCs w:val="24"/>
        </w:rPr>
        <w:t>ắ</w:t>
      </w:r>
      <w:r w:rsidRPr="00845728">
        <w:rPr>
          <w:color w:val="FF0000"/>
          <w:position w:val="-1"/>
          <w:sz w:val="24"/>
          <w:szCs w:val="24"/>
        </w:rPr>
        <w:t>c</w:t>
      </w:r>
      <w:r w:rsidRPr="00845728">
        <w:rPr>
          <w:color w:val="FF0000"/>
          <w:spacing w:val="-1"/>
          <w:position w:val="-1"/>
          <w:sz w:val="24"/>
          <w:szCs w:val="24"/>
        </w:rPr>
        <w:t xml:space="preserve"> </w:t>
      </w:r>
      <w:r w:rsidRPr="00845728">
        <w:rPr>
          <w:color w:val="FF0000"/>
          <w:position w:val="-1"/>
          <w:sz w:val="24"/>
          <w:szCs w:val="24"/>
        </w:rPr>
        <w:t>sử dụng nó để</w:t>
      </w:r>
      <w:r w:rsidRPr="00845728">
        <w:rPr>
          <w:color w:val="FF0000"/>
          <w:spacing w:val="-1"/>
          <w:position w:val="-1"/>
          <w:sz w:val="24"/>
          <w:szCs w:val="24"/>
        </w:rPr>
        <w:t xml:space="preserve"> </w:t>
      </w:r>
      <w:r w:rsidRPr="00845728">
        <w:rPr>
          <w:color w:val="FF0000"/>
          <w:position w:val="-1"/>
          <w:sz w:val="24"/>
          <w:szCs w:val="24"/>
        </w:rPr>
        <w:t>b</w:t>
      </w:r>
      <w:r w:rsidRPr="00845728">
        <w:rPr>
          <w:color w:val="FF0000"/>
          <w:spacing w:val="1"/>
          <w:position w:val="-1"/>
          <w:sz w:val="24"/>
          <w:szCs w:val="24"/>
        </w:rPr>
        <w:t>i</w:t>
      </w:r>
      <w:r w:rsidRPr="00845728">
        <w:rPr>
          <w:color w:val="FF0000"/>
          <w:spacing w:val="2"/>
          <w:position w:val="-1"/>
          <w:sz w:val="24"/>
          <w:szCs w:val="24"/>
        </w:rPr>
        <w:t>ể</w:t>
      </w:r>
      <w:r w:rsidRPr="00845728">
        <w:rPr>
          <w:color w:val="FF0000"/>
          <w:position w:val="-1"/>
          <w:sz w:val="24"/>
          <w:szCs w:val="24"/>
        </w:rPr>
        <w:t>u d</w:t>
      </w:r>
      <w:r w:rsidRPr="00845728">
        <w:rPr>
          <w:color w:val="FF0000"/>
          <w:spacing w:val="-2"/>
          <w:position w:val="-1"/>
          <w:sz w:val="24"/>
          <w:szCs w:val="24"/>
        </w:rPr>
        <w:t>i</w:t>
      </w:r>
      <w:r w:rsidRPr="00845728">
        <w:rPr>
          <w:color w:val="FF0000"/>
          <w:spacing w:val="2"/>
          <w:position w:val="-1"/>
          <w:sz w:val="24"/>
          <w:szCs w:val="24"/>
        </w:rPr>
        <w:t>ễ</w:t>
      </w:r>
      <w:r w:rsidRPr="00845728">
        <w:rPr>
          <w:color w:val="FF0000"/>
          <w:position w:val="-1"/>
          <w:sz w:val="24"/>
          <w:szCs w:val="24"/>
        </w:rPr>
        <w:t>n và</w:t>
      </w:r>
      <w:r w:rsidRPr="00845728">
        <w:rPr>
          <w:color w:val="FF0000"/>
          <w:spacing w:val="-1"/>
          <w:position w:val="-1"/>
          <w:sz w:val="24"/>
          <w:szCs w:val="24"/>
        </w:rPr>
        <w:t xml:space="preserve"> </w:t>
      </w:r>
      <w:r w:rsidRPr="00845728">
        <w:rPr>
          <w:color w:val="FF0000"/>
          <w:position w:val="-1"/>
          <w:sz w:val="24"/>
          <w:szCs w:val="24"/>
        </w:rPr>
        <w:t>x</w:t>
      </w:r>
      <w:r w:rsidRPr="00845728">
        <w:rPr>
          <w:color w:val="FF0000"/>
          <w:spacing w:val="2"/>
          <w:position w:val="-1"/>
          <w:sz w:val="24"/>
          <w:szCs w:val="24"/>
        </w:rPr>
        <w:t>á</w:t>
      </w:r>
      <w:r w:rsidRPr="00845728">
        <w:rPr>
          <w:color w:val="FF0000"/>
          <w:position w:val="-1"/>
          <w:sz w:val="24"/>
          <w:szCs w:val="24"/>
        </w:rPr>
        <w:t>c</w:t>
      </w:r>
      <w:r w:rsidRPr="00845728">
        <w:rPr>
          <w:color w:val="FF0000"/>
          <w:spacing w:val="-1"/>
          <w:position w:val="-1"/>
          <w:sz w:val="24"/>
          <w:szCs w:val="24"/>
        </w:rPr>
        <w:t xml:space="preserve"> </w:t>
      </w:r>
      <w:r w:rsidRPr="00845728">
        <w:rPr>
          <w:color w:val="FF0000"/>
          <w:position w:val="-1"/>
          <w:sz w:val="24"/>
          <w:szCs w:val="24"/>
        </w:rPr>
        <w:t>đ</w:t>
      </w:r>
      <w:r w:rsidRPr="00845728">
        <w:rPr>
          <w:color w:val="FF0000"/>
          <w:spacing w:val="1"/>
          <w:position w:val="-1"/>
          <w:sz w:val="24"/>
          <w:szCs w:val="24"/>
        </w:rPr>
        <w:t>ị</w:t>
      </w:r>
      <w:r w:rsidRPr="00845728">
        <w:rPr>
          <w:color w:val="FF0000"/>
          <w:position w:val="-1"/>
          <w:sz w:val="24"/>
          <w:szCs w:val="24"/>
        </w:rPr>
        <w:t xml:space="preserve">nh </w:t>
      </w:r>
      <w:r w:rsidRPr="00845728">
        <w:rPr>
          <w:color w:val="FF0000"/>
          <w:spacing w:val="-2"/>
          <w:position w:val="-1"/>
          <w:sz w:val="24"/>
          <w:szCs w:val="24"/>
        </w:rPr>
        <w:t>g</w:t>
      </w:r>
      <w:r w:rsidRPr="00845728">
        <w:rPr>
          <w:color w:val="FF0000"/>
          <w:spacing w:val="3"/>
          <w:position w:val="-1"/>
          <w:sz w:val="24"/>
          <w:szCs w:val="24"/>
        </w:rPr>
        <w:t>i</w:t>
      </w:r>
      <w:r w:rsidRPr="00845728">
        <w:rPr>
          <w:color w:val="FF0000"/>
          <w:position w:val="-1"/>
          <w:sz w:val="24"/>
          <w:szCs w:val="24"/>
        </w:rPr>
        <w:t>á</w:t>
      </w:r>
      <w:r w:rsidRPr="00845728">
        <w:rPr>
          <w:color w:val="FF0000"/>
          <w:spacing w:val="-1"/>
          <w:position w:val="-1"/>
          <w:sz w:val="24"/>
          <w:szCs w:val="24"/>
        </w:rPr>
        <w:t xml:space="preserve"> </w:t>
      </w:r>
      <w:r w:rsidRPr="00845728">
        <w:rPr>
          <w:color w:val="FF0000"/>
          <w:spacing w:val="1"/>
          <w:position w:val="-1"/>
          <w:sz w:val="24"/>
          <w:szCs w:val="24"/>
        </w:rPr>
        <w:t>t</w:t>
      </w:r>
      <w:r w:rsidRPr="00845728">
        <w:rPr>
          <w:color w:val="FF0000"/>
          <w:spacing w:val="-1"/>
          <w:position w:val="-1"/>
          <w:sz w:val="24"/>
          <w:szCs w:val="24"/>
        </w:rPr>
        <w:t>r</w:t>
      </w:r>
      <w:r w:rsidRPr="00845728">
        <w:rPr>
          <w:color w:val="FF0000"/>
          <w:position w:val="-1"/>
          <w:sz w:val="24"/>
          <w:szCs w:val="24"/>
        </w:rPr>
        <w:t>ị</w:t>
      </w:r>
    </w:p>
    <w:p w14:paraId="74AD4C94" w14:textId="77777777" w:rsidR="00B66DC2" w:rsidRPr="00845728" w:rsidRDefault="00000000">
      <w:pPr>
        <w:spacing w:before="5"/>
        <w:ind w:left="120" w:right="-56"/>
        <w:rPr>
          <w:color w:val="FF0000"/>
          <w:sz w:val="24"/>
          <w:szCs w:val="24"/>
        </w:rPr>
      </w:pP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pacing w:val="2"/>
          <w:sz w:val="24"/>
          <w:szCs w:val="24"/>
        </w:rPr>
        <w:t>á</w:t>
      </w:r>
      <w:r w:rsidRPr="00845728">
        <w:rPr>
          <w:color w:val="FF0000"/>
          <w:sz w:val="24"/>
          <w:szCs w:val="24"/>
        </w:rPr>
        <w:t>c</w:t>
      </w:r>
      <w:r w:rsidRPr="00845728">
        <w:rPr>
          <w:color w:val="FF0000"/>
          <w:spacing w:val="-1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số</w:t>
      </w:r>
    </w:p>
    <w:p w14:paraId="375FC459" w14:textId="77777777" w:rsidR="00B66DC2" w:rsidRDefault="00000000">
      <w:pPr>
        <w:spacing w:before="1" w:line="280" w:lineRule="exact"/>
        <w:rPr>
          <w:sz w:val="28"/>
          <w:szCs w:val="28"/>
        </w:rPr>
      </w:pPr>
      <w:r>
        <w:br w:type="column"/>
      </w:r>
    </w:p>
    <w:p w14:paraId="6FFC6A76" w14:textId="77777777" w:rsidR="00B66DC2" w:rsidRDefault="00000000">
      <w:pPr>
        <w:spacing w:line="26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713" w:space="67"/>
            <w:col w:w="7780"/>
          </w:cols>
        </w:sectPr>
      </w:pPr>
      <w:r>
        <w:rPr>
          <w:position w:val="-1"/>
          <w:sz w:val="24"/>
          <w:szCs w:val="24"/>
        </w:rPr>
        <w:t>D.  T</w:t>
      </w:r>
      <w:r>
        <w:rPr>
          <w:spacing w:val="-1"/>
          <w:position w:val="-1"/>
          <w:sz w:val="24"/>
          <w:szCs w:val="24"/>
        </w:rPr>
        <w:t>ậ</w:t>
      </w:r>
      <w:r>
        <w:rPr>
          <w:position w:val="-1"/>
          <w:sz w:val="24"/>
          <w:szCs w:val="24"/>
        </w:rPr>
        <w:t xml:space="preserve">p hợp </w:t>
      </w:r>
      <w:r>
        <w:rPr>
          <w:spacing w:val="2"/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ký h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ệ</w:t>
      </w:r>
      <w:r>
        <w:rPr>
          <w:position w:val="-1"/>
          <w:sz w:val="24"/>
          <w:szCs w:val="24"/>
        </w:rPr>
        <w:t>u để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ể</w:t>
      </w:r>
      <w:r>
        <w:rPr>
          <w:position w:val="-1"/>
          <w:sz w:val="24"/>
          <w:szCs w:val="24"/>
        </w:rPr>
        <w:t>u d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ễ</w:t>
      </w:r>
      <w:r>
        <w:rPr>
          <w:position w:val="-1"/>
          <w:sz w:val="24"/>
          <w:szCs w:val="24"/>
        </w:rPr>
        <w:t xml:space="preserve">n </w:t>
      </w:r>
      <w:r>
        <w:rPr>
          <w:spacing w:val="-1"/>
          <w:position w:val="-1"/>
          <w:sz w:val="24"/>
          <w:szCs w:val="24"/>
        </w:rPr>
        <w:t>cá</w:t>
      </w:r>
      <w:r>
        <w:rPr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qui</w:t>
      </w:r>
      <w:r>
        <w:rPr>
          <w:spacing w:val="1"/>
          <w:position w:val="-1"/>
          <w:sz w:val="24"/>
          <w:szCs w:val="24"/>
        </w:rPr>
        <w:t xml:space="preserve"> t</w:t>
      </w:r>
      <w:r>
        <w:rPr>
          <w:spacing w:val="-1"/>
          <w:position w:val="-1"/>
          <w:sz w:val="24"/>
          <w:szCs w:val="24"/>
        </w:rPr>
        <w:t>ắ</w:t>
      </w:r>
      <w:r>
        <w:rPr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1"/>
          <w:position w:val="-1"/>
          <w:sz w:val="24"/>
          <w:szCs w:val="24"/>
        </w:rPr>
        <w:t>ế</w:t>
      </w:r>
      <w:r>
        <w:rPr>
          <w:position w:val="-1"/>
          <w:sz w:val="24"/>
          <w:szCs w:val="24"/>
        </w:rPr>
        <w:t>m</w:t>
      </w:r>
    </w:p>
    <w:p w14:paraId="418D32CB" w14:textId="77777777" w:rsidR="00B66DC2" w:rsidRDefault="00000000">
      <w:pPr>
        <w:spacing w:before="5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52.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ập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, 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ủ</w:t>
      </w:r>
      <w:r>
        <w:rPr>
          <w:b/>
          <w:sz w:val="24"/>
          <w:szCs w:val="24"/>
        </w:rPr>
        <w:t xml:space="preserve">a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ỗi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ụ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hu</w:t>
      </w:r>
      <w:r>
        <w:rPr>
          <w:b/>
          <w:sz w:val="24"/>
          <w:szCs w:val="24"/>
        </w:rPr>
        <w:t>ộc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vào:</w:t>
      </w:r>
    </w:p>
    <w:p w14:paraId="60E26E62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69B1A13B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ữ số đó</w:t>
      </w:r>
    </w:p>
    <w:p w14:paraId="5E834965" w14:textId="77777777" w:rsidR="00B66DC2" w:rsidRDefault="00000000">
      <w:pPr>
        <w:ind w:left="780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Vị</w:t>
      </w:r>
      <w:r>
        <w:rPr>
          <w:spacing w:val="1"/>
          <w:sz w:val="24"/>
          <w:szCs w:val="24"/>
        </w:rPr>
        <w:t xml:space="preserve"> t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í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nó</w:t>
      </w:r>
    </w:p>
    <w:p w14:paraId="6DA39648" w14:textId="77777777" w:rsidR="00B66DC2" w:rsidRPr="00845728" w:rsidRDefault="00000000">
      <w:pPr>
        <w:ind w:left="780"/>
        <w:rPr>
          <w:color w:val="FF0000"/>
          <w:sz w:val="24"/>
          <w:szCs w:val="24"/>
        </w:rPr>
      </w:pPr>
      <w:r w:rsidRPr="00845728">
        <w:rPr>
          <w:color w:val="FF0000"/>
          <w:spacing w:val="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 xml:space="preserve">.  </w:t>
      </w:r>
      <w:r w:rsidRPr="00845728">
        <w:rPr>
          <w:color w:val="FF0000"/>
          <w:spacing w:val="-1"/>
          <w:sz w:val="24"/>
          <w:szCs w:val="24"/>
        </w:rPr>
        <w:t>Bả</w:t>
      </w:r>
      <w:r w:rsidRPr="00845728">
        <w:rPr>
          <w:color w:val="FF0000"/>
          <w:sz w:val="24"/>
          <w:szCs w:val="24"/>
        </w:rPr>
        <w:t xml:space="preserve">n </w:t>
      </w:r>
      <w:r w:rsidRPr="00845728">
        <w:rPr>
          <w:color w:val="FF0000"/>
          <w:spacing w:val="1"/>
          <w:sz w:val="24"/>
          <w:szCs w:val="24"/>
        </w:rPr>
        <w:t>t</w:t>
      </w:r>
      <w:r w:rsidRPr="00845728">
        <w:rPr>
          <w:color w:val="FF0000"/>
          <w:sz w:val="24"/>
          <w:szCs w:val="24"/>
        </w:rPr>
        <w:t>h</w:t>
      </w:r>
      <w:r w:rsidRPr="00845728">
        <w:rPr>
          <w:color w:val="FF0000"/>
          <w:spacing w:val="2"/>
          <w:sz w:val="24"/>
          <w:szCs w:val="24"/>
        </w:rPr>
        <w:t>â</w:t>
      </w:r>
      <w:r w:rsidRPr="00845728">
        <w:rPr>
          <w:color w:val="FF0000"/>
          <w:sz w:val="24"/>
          <w:szCs w:val="24"/>
        </w:rPr>
        <w:t xml:space="preserve">n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hữ số đó và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vị</w:t>
      </w:r>
      <w:r w:rsidRPr="00845728">
        <w:rPr>
          <w:color w:val="FF0000"/>
          <w:spacing w:val="1"/>
          <w:sz w:val="24"/>
          <w:szCs w:val="24"/>
        </w:rPr>
        <w:t xml:space="preserve"> t</w:t>
      </w:r>
      <w:r w:rsidRPr="00845728">
        <w:rPr>
          <w:color w:val="FF0000"/>
          <w:spacing w:val="-3"/>
          <w:sz w:val="24"/>
          <w:szCs w:val="24"/>
        </w:rPr>
        <w:t>r</w:t>
      </w:r>
      <w:r w:rsidRPr="00845728">
        <w:rPr>
          <w:color w:val="FF0000"/>
          <w:sz w:val="24"/>
          <w:szCs w:val="24"/>
        </w:rPr>
        <w:t>í</w:t>
      </w:r>
      <w:r w:rsidRPr="00845728">
        <w:rPr>
          <w:color w:val="FF0000"/>
          <w:spacing w:val="1"/>
          <w:sz w:val="24"/>
          <w:szCs w:val="24"/>
        </w:rPr>
        <w:t xml:space="preserve"> </w:t>
      </w:r>
      <w:r w:rsidRPr="00845728">
        <w:rPr>
          <w:color w:val="FF0000"/>
          <w:spacing w:val="-1"/>
          <w:sz w:val="24"/>
          <w:szCs w:val="24"/>
        </w:rPr>
        <w:t>c</w:t>
      </w:r>
      <w:r w:rsidRPr="00845728">
        <w:rPr>
          <w:color w:val="FF0000"/>
          <w:sz w:val="24"/>
          <w:szCs w:val="24"/>
        </w:rPr>
        <w:t>ủa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nó</w:t>
      </w:r>
    </w:p>
    <w:p w14:paraId="37C94C41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D.  Mối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hệ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với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ữ số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ước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nó</w:t>
      </w:r>
    </w:p>
    <w:p w14:paraId="407F3C72" w14:textId="77777777" w:rsidR="00B66DC2" w:rsidRDefault="00000000">
      <w:pPr>
        <w:spacing w:line="360" w:lineRule="auto"/>
        <w:ind w:left="120" w:right="102"/>
        <w:rPr>
          <w:sz w:val="24"/>
          <w:szCs w:val="24"/>
        </w:rPr>
      </w:pPr>
      <w:r>
        <w:rPr>
          <w:b/>
          <w:sz w:val="24"/>
          <w:szCs w:val="24"/>
        </w:rPr>
        <w:t xml:space="preserve">53.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ấu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ấm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bi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ễ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32 </w:t>
      </w:r>
      <w:r>
        <w:rPr>
          <w:b/>
          <w:spacing w:val="1"/>
          <w:sz w:val="24"/>
          <w:szCs w:val="24"/>
        </w:rPr>
        <w:t>bi</w:t>
      </w:r>
      <w:r>
        <w:rPr>
          <w:b/>
          <w:sz w:val="24"/>
          <w:szCs w:val="24"/>
        </w:rPr>
        <w:t>t</w:t>
      </w:r>
      <w:proofErr w:type="gramEnd"/>
      <w:r>
        <w:rPr>
          <w:b/>
          <w:spacing w:val="-1"/>
          <w:sz w:val="24"/>
          <w:szCs w:val="24"/>
        </w:rPr>
        <w:t xml:space="preserve"> 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áy 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ín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 xml:space="preserve">,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à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ần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ũ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ó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 xml:space="preserve">ộ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ài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ao </w:t>
      </w:r>
      <w:r>
        <w:rPr>
          <w:b/>
          <w:spacing w:val="1"/>
          <w:sz w:val="24"/>
          <w:szCs w:val="24"/>
        </w:rPr>
        <w:t>nh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ê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 xml:space="preserve"> bi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?</w:t>
      </w:r>
    </w:p>
    <w:p w14:paraId="6C3EAB4A" w14:textId="44EB1367" w:rsidR="00B66DC2" w:rsidRDefault="00845728">
      <w:pPr>
        <w:spacing w:before="3"/>
        <w:ind w:left="120"/>
        <w:rPr>
          <w:sz w:val="24"/>
          <w:szCs w:val="24"/>
        </w:rPr>
      </w:pPr>
      <w:r>
        <w:rPr>
          <w:sz w:val="24"/>
          <w:szCs w:val="24"/>
        </w:rPr>
        <w:t>A.6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</w:p>
    <w:p w14:paraId="3B3E39D5" w14:textId="0052E88E" w:rsidR="00B66DC2" w:rsidRPr="00845728" w:rsidRDefault="00845728">
      <w:pPr>
        <w:ind w:left="120"/>
        <w:rPr>
          <w:color w:val="FF0000"/>
          <w:sz w:val="24"/>
          <w:szCs w:val="24"/>
        </w:rPr>
      </w:pPr>
      <w:r w:rsidRPr="00845728">
        <w:rPr>
          <w:color w:val="FF0000"/>
          <w:sz w:val="24"/>
          <w:szCs w:val="24"/>
        </w:rPr>
        <w:t>B.7 b</w:t>
      </w:r>
      <w:r w:rsidRPr="00845728">
        <w:rPr>
          <w:color w:val="FF0000"/>
          <w:spacing w:val="1"/>
          <w:sz w:val="24"/>
          <w:szCs w:val="24"/>
        </w:rPr>
        <w:t>i</w:t>
      </w:r>
      <w:r w:rsidRPr="00845728">
        <w:rPr>
          <w:color w:val="FF0000"/>
          <w:sz w:val="24"/>
          <w:szCs w:val="24"/>
        </w:rPr>
        <w:t>t</w:t>
      </w:r>
    </w:p>
    <w:p w14:paraId="5D3D7545" w14:textId="0EFE3A84" w:rsidR="00B66DC2" w:rsidRDefault="00845728">
      <w:pPr>
        <w:ind w:left="120"/>
        <w:rPr>
          <w:sz w:val="24"/>
          <w:szCs w:val="24"/>
        </w:rPr>
      </w:pPr>
      <w:r>
        <w:rPr>
          <w:sz w:val="24"/>
          <w:szCs w:val="24"/>
        </w:rPr>
        <w:t>C.8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</w:p>
    <w:p w14:paraId="19C8D08E" w14:textId="06A17341" w:rsidR="00B66DC2" w:rsidRDefault="00845728">
      <w:pPr>
        <w:ind w:left="120"/>
        <w:rPr>
          <w:sz w:val="24"/>
          <w:szCs w:val="24"/>
        </w:rPr>
      </w:pPr>
      <w:r>
        <w:rPr>
          <w:sz w:val="24"/>
          <w:szCs w:val="24"/>
        </w:rPr>
        <w:t>D.9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</w:p>
    <w:p w14:paraId="47F58E0F" w14:textId="77777777" w:rsidR="00B66DC2" w:rsidRDefault="00000000">
      <w:pPr>
        <w:spacing w:line="360" w:lineRule="auto"/>
        <w:ind w:left="120" w:right="251"/>
        <w:rPr>
          <w:sz w:val="24"/>
          <w:szCs w:val="24"/>
        </w:rPr>
      </w:pPr>
      <w:r>
        <w:rPr>
          <w:b/>
          <w:sz w:val="24"/>
          <w:szCs w:val="24"/>
        </w:rPr>
        <w:t xml:space="preserve">54.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số 11101.11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ư</w:t>
      </w:r>
      <w:r>
        <w:rPr>
          <w:b/>
          <w:spacing w:val="2"/>
          <w:sz w:val="24"/>
          <w:szCs w:val="24"/>
        </w:rPr>
        <w:t>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ứ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v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ập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sau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ây:</w:t>
      </w:r>
    </w:p>
    <w:p w14:paraId="3257B150" w14:textId="77777777" w:rsidR="00B66DC2" w:rsidRDefault="00000000">
      <w:pPr>
        <w:spacing w:before="3"/>
        <w:ind w:left="780"/>
        <w:rPr>
          <w:sz w:val="24"/>
          <w:szCs w:val="24"/>
        </w:rPr>
      </w:pPr>
      <w:r>
        <w:rPr>
          <w:sz w:val="24"/>
          <w:szCs w:val="24"/>
        </w:rPr>
        <w:t>A.  26,75</w:t>
      </w:r>
    </w:p>
    <w:p w14:paraId="693A1810" w14:textId="77777777" w:rsidR="00B66DC2" w:rsidRPr="00845728" w:rsidRDefault="00000000">
      <w:pPr>
        <w:ind w:left="780"/>
        <w:rPr>
          <w:color w:val="FF0000"/>
          <w:sz w:val="24"/>
          <w:szCs w:val="24"/>
        </w:rPr>
      </w:pPr>
      <w:r w:rsidRPr="00845728">
        <w:rPr>
          <w:color w:val="FF0000"/>
          <w:spacing w:val="-1"/>
          <w:sz w:val="24"/>
          <w:szCs w:val="24"/>
        </w:rPr>
        <w:t>B</w:t>
      </w:r>
      <w:r w:rsidRPr="00845728">
        <w:rPr>
          <w:color w:val="FF0000"/>
          <w:sz w:val="24"/>
          <w:szCs w:val="24"/>
        </w:rPr>
        <w:t xml:space="preserve">. </w:t>
      </w:r>
      <w:r w:rsidRPr="00845728">
        <w:rPr>
          <w:color w:val="FF0000"/>
          <w:spacing w:val="2"/>
          <w:sz w:val="24"/>
          <w:szCs w:val="24"/>
        </w:rPr>
        <w:t xml:space="preserve"> </w:t>
      </w:r>
      <w:r w:rsidRPr="00845728">
        <w:rPr>
          <w:color w:val="FF0000"/>
          <w:sz w:val="24"/>
          <w:szCs w:val="24"/>
        </w:rPr>
        <w:t>29,75</w:t>
      </w:r>
    </w:p>
    <w:p w14:paraId="74B9FB05" w14:textId="77777777" w:rsidR="00B66DC2" w:rsidRDefault="00000000">
      <w:pPr>
        <w:ind w:left="78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 29,65</w:t>
      </w:r>
    </w:p>
    <w:p w14:paraId="1DDFED86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D.  26,65</w:t>
      </w:r>
    </w:p>
    <w:p w14:paraId="32A7E727" w14:textId="77777777" w:rsidR="00B66DC2" w:rsidRPr="007D3CF8" w:rsidRDefault="00000000">
      <w:pPr>
        <w:spacing w:line="360" w:lineRule="auto"/>
        <w:ind w:left="120" w:right="251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54.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số 10101.01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ư</w:t>
      </w:r>
      <w:r>
        <w:rPr>
          <w:b/>
          <w:spacing w:val="2"/>
          <w:sz w:val="24"/>
          <w:szCs w:val="24"/>
        </w:rPr>
        <w:t>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ứ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v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ập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sau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ây:</w:t>
      </w:r>
    </w:p>
    <w:p w14:paraId="6E5B82DB" w14:textId="77777777" w:rsidR="00B66DC2" w:rsidRDefault="00000000">
      <w:pPr>
        <w:spacing w:before="3"/>
        <w:ind w:left="780"/>
        <w:rPr>
          <w:sz w:val="24"/>
          <w:szCs w:val="24"/>
        </w:rPr>
      </w:pPr>
      <w:r>
        <w:rPr>
          <w:sz w:val="24"/>
          <w:szCs w:val="24"/>
        </w:rPr>
        <w:t>A.  23.75</w:t>
      </w:r>
    </w:p>
    <w:p w14:paraId="47B7F488" w14:textId="77777777" w:rsidR="00B66DC2" w:rsidRDefault="00000000">
      <w:pPr>
        <w:ind w:left="780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21.75</w:t>
      </w:r>
    </w:p>
    <w:p w14:paraId="772CF1AD" w14:textId="77777777" w:rsidR="00B66DC2" w:rsidRDefault="00000000">
      <w:pPr>
        <w:ind w:left="78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 21,25</w:t>
      </w:r>
    </w:p>
    <w:p w14:paraId="124065BF" w14:textId="77777777" w:rsidR="00B66DC2" w:rsidRPr="007D3CF8" w:rsidRDefault="00000000">
      <w:pPr>
        <w:ind w:left="780"/>
        <w:rPr>
          <w:color w:val="FF0000"/>
          <w:sz w:val="24"/>
          <w:szCs w:val="24"/>
        </w:rPr>
      </w:pPr>
      <w:r w:rsidRPr="007D3CF8">
        <w:rPr>
          <w:color w:val="FF0000"/>
          <w:sz w:val="24"/>
          <w:szCs w:val="24"/>
        </w:rPr>
        <w:t>D.  23.25</w:t>
      </w:r>
    </w:p>
    <w:p w14:paraId="4B8C1971" w14:textId="77777777" w:rsidR="00B66DC2" w:rsidRPr="007D3CF8" w:rsidRDefault="00000000">
      <w:pPr>
        <w:spacing w:line="360" w:lineRule="auto"/>
        <w:ind w:left="120" w:right="251"/>
        <w:rPr>
          <w:sz w:val="24"/>
          <w:szCs w:val="24"/>
        </w:rPr>
      </w:pPr>
      <w:r w:rsidRPr="007D3CF8">
        <w:rPr>
          <w:b/>
          <w:sz w:val="24"/>
          <w:szCs w:val="24"/>
        </w:rPr>
        <w:t xml:space="preserve">55. </w:t>
      </w:r>
      <w:r w:rsidRPr="007D3CF8">
        <w:rPr>
          <w:b/>
          <w:spacing w:val="1"/>
          <w:sz w:val="24"/>
          <w:szCs w:val="24"/>
        </w:rPr>
        <w:t>T</w:t>
      </w:r>
      <w:r w:rsidRPr="007D3CF8">
        <w:rPr>
          <w:b/>
          <w:spacing w:val="-1"/>
          <w:sz w:val="24"/>
          <w:szCs w:val="24"/>
        </w:rPr>
        <w:t>r</w:t>
      </w:r>
      <w:r w:rsidRPr="007D3CF8">
        <w:rPr>
          <w:b/>
          <w:sz w:val="24"/>
          <w:szCs w:val="24"/>
        </w:rPr>
        <w:t>o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 xml:space="preserve">g 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ệ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ị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ph</w:t>
      </w:r>
      <w:r w:rsidRPr="007D3CF8">
        <w:rPr>
          <w:b/>
          <w:sz w:val="24"/>
          <w:szCs w:val="24"/>
        </w:rPr>
        <w:t>ân</w:t>
      </w:r>
      <w:r w:rsidRPr="007D3CF8">
        <w:rPr>
          <w:b/>
          <w:spacing w:val="-1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số 11101.01</w:t>
      </w:r>
      <w:r w:rsidRPr="007D3CF8">
        <w:rPr>
          <w:b/>
          <w:spacing w:val="-1"/>
          <w:sz w:val="24"/>
          <w:szCs w:val="24"/>
        </w:rPr>
        <w:t>(</w:t>
      </w:r>
      <w:r w:rsidRPr="007D3CF8">
        <w:rPr>
          <w:b/>
          <w:sz w:val="24"/>
          <w:szCs w:val="24"/>
        </w:rPr>
        <w:t>2)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z w:val="24"/>
          <w:szCs w:val="24"/>
        </w:rPr>
        <w:t>ư</w:t>
      </w:r>
      <w:r w:rsidRPr="007D3CF8">
        <w:rPr>
          <w:b/>
          <w:spacing w:val="2"/>
          <w:sz w:val="24"/>
          <w:szCs w:val="24"/>
        </w:rPr>
        <w:t>ơ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ứ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g v</w:t>
      </w:r>
      <w:r w:rsidRPr="007D3CF8">
        <w:rPr>
          <w:b/>
          <w:spacing w:val="-1"/>
          <w:sz w:val="24"/>
          <w:szCs w:val="24"/>
        </w:rPr>
        <w:t>ớ</w:t>
      </w:r>
      <w:r w:rsidRPr="007D3CF8">
        <w:rPr>
          <w:b/>
          <w:sz w:val="24"/>
          <w:szCs w:val="24"/>
        </w:rPr>
        <w:t>i</w:t>
      </w:r>
      <w:r w:rsidRPr="007D3CF8">
        <w:rPr>
          <w:b/>
          <w:spacing w:val="1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1"/>
          <w:sz w:val="24"/>
          <w:szCs w:val="24"/>
        </w:rPr>
        <w:t>i</w:t>
      </w:r>
      <w:r w:rsidRPr="007D3CF8">
        <w:rPr>
          <w:b/>
          <w:sz w:val="24"/>
          <w:szCs w:val="24"/>
        </w:rPr>
        <w:t xml:space="preserve">á </w:t>
      </w:r>
      <w:r w:rsidRPr="007D3CF8">
        <w:rPr>
          <w:b/>
          <w:spacing w:val="-1"/>
          <w:sz w:val="24"/>
          <w:szCs w:val="24"/>
        </w:rPr>
        <w:t>tr</w:t>
      </w:r>
      <w:r w:rsidRPr="007D3CF8">
        <w:rPr>
          <w:b/>
          <w:sz w:val="24"/>
          <w:szCs w:val="24"/>
        </w:rPr>
        <w:t>ị</w:t>
      </w:r>
      <w:r w:rsidRPr="007D3CF8">
        <w:rPr>
          <w:b/>
          <w:spacing w:val="1"/>
          <w:sz w:val="24"/>
          <w:szCs w:val="24"/>
        </w:rPr>
        <w:t xml:space="preserve">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pacing w:val="1"/>
          <w:sz w:val="24"/>
          <w:szCs w:val="24"/>
        </w:rPr>
        <w:t>h</w:t>
      </w:r>
      <w:r w:rsidRPr="007D3CF8">
        <w:rPr>
          <w:b/>
          <w:sz w:val="24"/>
          <w:szCs w:val="24"/>
        </w:rPr>
        <w:t>ập</w:t>
      </w:r>
      <w:r w:rsidRPr="007D3CF8">
        <w:rPr>
          <w:b/>
          <w:spacing w:val="1"/>
          <w:sz w:val="24"/>
          <w:szCs w:val="24"/>
        </w:rPr>
        <w:t xml:space="preserve"> p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ân</w:t>
      </w:r>
      <w:r w:rsidRPr="007D3CF8">
        <w:rPr>
          <w:b/>
          <w:spacing w:val="-1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 xml:space="preserve">ào </w:t>
      </w:r>
      <w:r w:rsidRPr="007D3CF8">
        <w:rPr>
          <w:b/>
          <w:spacing w:val="-1"/>
          <w:sz w:val="24"/>
          <w:szCs w:val="24"/>
        </w:rPr>
        <w:t>tr</w:t>
      </w:r>
      <w:r w:rsidRPr="007D3CF8">
        <w:rPr>
          <w:b/>
          <w:sz w:val="24"/>
          <w:szCs w:val="24"/>
        </w:rPr>
        <w:t>o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 xml:space="preserve">g </w:t>
      </w:r>
      <w:r w:rsidRPr="007D3CF8">
        <w:rPr>
          <w:b/>
          <w:spacing w:val="-1"/>
          <w:sz w:val="24"/>
          <w:szCs w:val="24"/>
        </w:rPr>
        <w:t>c</w:t>
      </w:r>
      <w:r w:rsidRPr="007D3CF8">
        <w:rPr>
          <w:b/>
          <w:sz w:val="24"/>
          <w:szCs w:val="24"/>
        </w:rPr>
        <w:t>ác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-2"/>
          <w:sz w:val="24"/>
          <w:szCs w:val="24"/>
        </w:rPr>
        <w:t>i</w:t>
      </w:r>
      <w:r w:rsidRPr="007D3CF8">
        <w:rPr>
          <w:b/>
          <w:sz w:val="24"/>
          <w:szCs w:val="24"/>
        </w:rPr>
        <w:t xml:space="preserve">á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pacing w:val="2"/>
          <w:sz w:val="24"/>
          <w:szCs w:val="24"/>
        </w:rPr>
        <w:t>r</w:t>
      </w:r>
      <w:r w:rsidRPr="007D3CF8">
        <w:rPr>
          <w:b/>
          <w:sz w:val="24"/>
          <w:szCs w:val="24"/>
        </w:rPr>
        <w:t>ị</w:t>
      </w:r>
      <w:r w:rsidRPr="007D3CF8">
        <w:rPr>
          <w:b/>
          <w:spacing w:val="1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sau</w:t>
      </w:r>
      <w:r w:rsidRPr="007D3CF8">
        <w:rPr>
          <w:b/>
          <w:spacing w:val="-1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đ</w:t>
      </w:r>
      <w:r w:rsidRPr="007D3CF8">
        <w:rPr>
          <w:b/>
          <w:sz w:val="24"/>
          <w:szCs w:val="24"/>
        </w:rPr>
        <w:t>ây:</w:t>
      </w:r>
    </w:p>
    <w:p w14:paraId="58B8E1B6" w14:textId="77777777" w:rsidR="00B66DC2" w:rsidRPr="007D3CF8" w:rsidRDefault="00000000">
      <w:pPr>
        <w:spacing w:before="3"/>
        <w:ind w:left="780"/>
        <w:rPr>
          <w:sz w:val="24"/>
          <w:szCs w:val="24"/>
        </w:rPr>
      </w:pPr>
      <w:r w:rsidRPr="007D3CF8">
        <w:rPr>
          <w:sz w:val="24"/>
          <w:szCs w:val="24"/>
        </w:rPr>
        <w:t>A.  27.75</w:t>
      </w:r>
    </w:p>
    <w:p w14:paraId="47B7DEE7" w14:textId="77777777" w:rsidR="00B66DC2" w:rsidRPr="007D3CF8" w:rsidRDefault="00000000">
      <w:pPr>
        <w:ind w:left="780"/>
        <w:rPr>
          <w:sz w:val="24"/>
          <w:szCs w:val="24"/>
        </w:rPr>
      </w:pPr>
      <w:r w:rsidRPr="007D3CF8">
        <w:rPr>
          <w:spacing w:val="-1"/>
          <w:sz w:val="24"/>
          <w:szCs w:val="24"/>
        </w:rPr>
        <w:t>B</w:t>
      </w:r>
      <w:r w:rsidRPr="007D3CF8">
        <w:rPr>
          <w:sz w:val="24"/>
          <w:szCs w:val="24"/>
        </w:rPr>
        <w:t xml:space="preserve">. </w:t>
      </w:r>
      <w:r w:rsidRPr="007D3CF8">
        <w:rPr>
          <w:spacing w:val="2"/>
          <w:sz w:val="24"/>
          <w:szCs w:val="24"/>
        </w:rPr>
        <w:t xml:space="preserve"> </w:t>
      </w:r>
      <w:r w:rsidRPr="007D3CF8">
        <w:rPr>
          <w:sz w:val="24"/>
          <w:szCs w:val="24"/>
        </w:rPr>
        <w:t>29.75</w:t>
      </w:r>
    </w:p>
    <w:p w14:paraId="73EF314F" w14:textId="77777777" w:rsidR="00B66DC2" w:rsidRPr="007D3CF8" w:rsidRDefault="00000000">
      <w:pPr>
        <w:ind w:left="780"/>
        <w:rPr>
          <w:sz w:val="24"/>
          <w:szCs w:val="24"/>
        </w:rPr>
      </w:pPr>
      <w:r w:rsidRPr="007D3CF8">
        <w:rPr>
          <w:spacing w:val="1"/>
          <w:sz w:val="24"/>
          <w:szCs w:val="24"/>
        </w:rPr>
        <w:t>C</w:t>
      </w:r>
      <w:r w:rsidRPr="007D3CF8">
        <w:rPr>
          <w:sz w:val="24"/>
          <w:szCs w:val="24"/>
        </w:rPr>
        <w:t>.  27.25</w:t>
      </w:r>
    </w:p>
    <w:p w14:paraId="3A43AB65" w14:textId="77777777" w:rsidR="00B66DC2" w:rsidRPr="007D3CF8" w:rsidRDefault="00000000">
      <w:pPr>
        <w:ind w:left="780"/>
        <w:rPr>
          <w:sz w:val="24"/>
          <w:szCs w:val="24"/>
        </w:rPr>
      </w:pPr>
      <w:r w:rsidRPr="007D3CF8">
        <w:rPr>
          <w:sz w:val="24"/>
          <w:szCs w:val="24"/>
        </w:rPr>
        <w:t>D.  29.25</w:t>
      </w:r>
    </w:p>
    <w:p w14:paraId="511319BB" w14:textId="77777777" w:rsidR="00B66DC2" w:rsidRPr="007D3CF8" w:rsidRDefault="00B66DC2">
      <w:pPr>
        <w:spacing w:before="16" w:line="260" w:lineRule="exact"/>
        <w:rPr>
          <w:sz w:val="26"/>
          <w:szCs w:val="26"/>
        </w:rPr>
      </w:pPr>
    </w:p>
    <w:p w14:paraId="64CF052E" w14:textId="77777777" w:rsidR="00B66DC2" w:rsidRPr="007D3CF8" w:rsidRDefault="00000000">
      <w:pPr>
        <w:spacing w:line="360" w:lineRule="auto"/>
        <w:ind w:left="120" w:right="371"/>
        <w:rPr>
          <w:sz w:val="24"/>
          <w:szCs w:val="24"/>
        </w:rPr>
      </w:pPr>
      <w:r w:rsidRPr="007D3CF8">
        <w:rPr>
          <w:b/>
          <w:sz w:val="24"/>
          <w:szCs w:val="24"/>
        </w:rPr>
        <w:t xml:space="preserve">55. </w:t>
      </w:r>
      <w:r w:rsidRPr="007D3CF8">
        <w:rPr>
          <w:b/>
          <w:spacing w:val="1"/>
          <w:sz w:val="24"/>
          <w:szCs w:val="24"/>
        </w:rPr>
        <w:t>T</w:t>
      </w:r>
      <w:r w:rsidRPr="007D3CF8">
        <w:rPr>
          <w:b/>
          <w:spacing w:val="-1"/>
          <w:sz w:val="24"/>
          <w:szCs w:val="24"/>
        </w:rPr>
        <w:t>r</w:t>
      </w:r>
      <w:r w:rsidRPr="007D3CF8">
        <w:rPr>
          <w:b/>
          <w:sz w:val="24"/>
          <w:szCs w:val="24"/>
        </w:rPr>
        <w:t>o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 xml:space="preserve">g 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ệ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ị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ph</w:t>
      </w:r>
      <w:r w:rsidRPr="007D3CF8">
        <w:rPr>
          <w:b/>
          <w:sz w:val="24"/>
          <w:szCs w:val="24"/>
        </w:rPr>
        <w:t>ân</w:t>
      </w:r>
      <w:r w:rsidRPr="007D3CF8">
        <w:rPr>
          <w:b/>
          <w:spacing w:val="-1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số 10111.1</w:t>
      </w:r>
      <w:r w:rsidRPr="007D3CF8">
        <w:rPr>
          <w:b/>
          <w:spacing w:val="-1"/>
          <w:sz w:val="24"/>
          <w:szCs w:val="24"/>
        </w:rPr>
        <w:t>(</w:t>
      </w:r>
      <w:r w:rsidRPr="007D3CF8">
        <w:rPr>
          <w:b/>
          <w:sz w:val="24"/>
          <w:szCs w:val="24"/>
        </w:rPr>
        <w:t>2)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z w:val="24"/>
          <w:szCs w:val="24"/>
        </w:rPr>
        <w:t>ư</w:t>
      </w:r>
      <w:r w:rsidRPr="007D3CF8">
        <w:rPr>
          <w:b/>
          <w:spacing w:val="2"/>
          <w:sz w:val="24"/>
          <w:szCs w:val="24"/>
        </w:rPr>
        <w:t>ơ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ứ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g v</w:t>
      </w:r>
      <w:r w:rsidRPr="007D3CF8">
        <w:rPr>
          <w:b/>
          <w:spacing w:val="-1"/>
          <w:sz w:val="24"/>
          <w:szCs w:val="24"/>
        </w:rPr>
        <w:t>ớ</w:t>
      </w:r>
      <w:r w:rsidRPr="007D3CF8">
        <w:rPr>
          <w:b/>
          <w:sz w:val="24"/>
          <w:szCs w:val="24"/>
        </w:rPr>
        <w:t>i</w:t>
      </w:r>
      <w:r w:rsidRPr="007D3CF8">
        <w:rPr>
          <w:b/>
          <w:spacing w:val="1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1"/>
          <w:sz w:val="24"/>
          <w:szCs w:val="24"/>
        </w:rPr>
        <w:t>i</w:t>
      </w:r>
      <w:r w:rsidRPr="007D3CF8">
        <w:rPr>
          <w:b/>
          <w:sz w:val="24"/>
          <w:szCs w:val="24"/>
        </w:rPr>
        <w:t xml:space="preserve">á </w:t>
      </w:r>
      <w:r w:rsidRPr="007D3CF8">
        <w:rPr>
          <w:b/>
          <w:spacing w:val="-1"/>
          <w:sz w:val="24"/>
          <w:szCs w:val="24"/>
        </w:rPr>
        <w:t>tr</w:t>
      </w:r>
      <w:r w:rsidRPr="007D3CF8">
        <w:rPr>
          <w:b/>
          <w:sz w:val="24"/>
          <w:szCs w:val="24"/>
        </w:rPr>
        <w:t>ị</w:t>
      </w:r>
      <w:r w:rsidRPr="007D3CF8">
        <w:rPr>
          <w:b/>
          <w:spacing w:val="1"/>
          <w:sz w:val="24"/>
          <w:szCs w:val="24"/>
        </w:rPr>
        <w:t xml:space="preserve">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pacing w:val="1"/>
          <w:sz w:val="24"/>
          <w:szCs w:val="24"/>
        </w:rPr>
        <w:t>h</w:t>
      </w:r>
      <w:r w:rsidRPr="007D3CF8">
        <w:rPr>
          <w:b/>
          <w:sz w:val="24"/>
          <w:szCs w:val="24"/>
        </w:rPr>
        <w:t>ập</w:t>
      </w:r>
      <w:r w:rsidRPr="007D3CF8">
        <w:rPr>
          <w:b/>
          <w:spacing w:val="1"/>
          <w:sz w:val="24"/>
          <w:szCs w:val="24"/>
        </w:rPr>
        <w:t xml:space="preserve"> p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ân</w:t>
      </w:r>
      <w:r w:rsidRPr="007D3CF8">
        <w:rPr>
          <w:b/>
          <w:spacing w:val="-1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 xml:space="preserve">ào </w:t>
      </w:r>
      <w:r w:rsidRPr="007D3CF8">
        <w:rPr>
          <w:b/>
          <w:spacing w:val="-1"/>
          <w:sz w:val="24"/>
          <w:szCs w:val="24"/>
        </w:rPr>
        <w:t>tr</w:t>
      </w:r>
      <w:r w:rsidRPr="007D3CF8">
        <w:rPr>
          <w:b/>
          <w:sz w:val="24"/>
          <w:szCs w:val="24"/>
        </w:rPr>
        <w:t>o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 xml:space="preserve">g </w:t>
      </w:r>
      <w:r w:rsidRPr="007D3CF8">
        <w:rPr>
          <w:b/>
          <w:spacing w:val="-1"/>
          <w:sz w:val="24"/>
          <w:szCs w:val="24"/>
        </w:rPr>
        <w:t>c</w:t>
      </w:r>
      <w:r w:rsidRPr="007D3CF8">
        <w:rPr>
          <w:b/>
          <w:sz w:val="24"/>
          <w:szCs w:val="24"/>
        </w:rPr>
        <w:t>ác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-2"/>
          <w:sz w:val="24"/>
          <w:szCs w:val="24"/>
        </w:rPr>
        <w:t>i</w:t>
      </w:r>
      <w:r w:rsidRPr="007D3CF8">
        <w:rPr>
          <w:b/>
          <w:sz w:val="24"/>
          <w:szCs w:val="24"/>
        </w:rPr>
        <w:t xml:space="preserve">á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pacing w:val="2"/>
          <w:sz w:val="24"/>
          <w:szCs w:val="24"/>
        </w:rPr>
        <w:t>r</w:t>
      </w:r>
      <w:r w:rsidRPr="007D3CF8">
        <w:rPr>
          <w:b/>
          <w:sz w:val="24"/>
          <w:szCs w:val="24"/>
        </w:rPr>
        <w:t>ị</w:t>
      </w:r>
      <w:r w:rsidRPr="007D3CF8">
        <w:rPr>
          <w:b/>
          <w:spacing w:val="1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sau</w:t>
      </w:r>
      <w:r w:rsidRPr="007D3CF8">
        <w:rPr>
          <w:b/>
          <w:spacing w:val="-1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đ</w:t>
      </w:r>
      <w:r w:rsidRPr="007D3CF8">
        <w:rPr>
          <w:b/>
          <w:sz w:val="24"/>
          <w:szCs w:val="24"/>
        </w:rPr>
        <w:t>ây:</w:t>
      </w:r>
    </w:p>
    <w:p w14:paraId="7506A547" w14:textId="77777777" w:rsidR="00B66DC2" w:rsidRPr="007D3CF8" w:rsidRDefault="00000000">
      <w:pPr>
        <w:spacing w:before="3"/>
        <w:ind w:left="780"/>
        <w:rPr>
          <w:sz w:val="24"/>
          <w:szCs w:val="24"/>
        </w:rPr>
      </w:pPr>
      <w:r w:rsidRPr="007D3CF8">
        <w:rPr>
          <w:sz w:val="24"/>
          <w:szCs w:val="24"/>
        </w:rPr>
        <w:t>A.  23.5</w:t>
      </w:r>
    </w:p>
    <w:p w14:paraId="1AFF8065" w14:textId="77777777" w:rsidR="00B66DC2" w:rsidRPr="007D3CF8" w:rsidRDefault="00000000">
      <w:pPr>
        <w:ind w:left="780"/>
        <w:rPr>
          <w:sz w:val="24"/>
          <w:szCs w:val="24"/>
        </w:rPr>
      </w:pPr>
      <w:r w:rsidRPr="007D3CF8">
        <w:rPr>
          <w:spacing w:val="-1"/>
          <w:sz w:val="24"/>
          <w:szCs w:val="24"/>
        </w:rPr>
        <w:t>B</w:t>
      </w:r>
      <w:r w:rsidRPr="007D3CF8">
        <w:rPr>
          <w:sz w:val="24"/>
          <w:szCs w:val="24"/>
        </w:rPr>
        <w:t xml:space="preserve">. </w:t>
      </w:r>
      <w:r w:rsidRPr="007D3CF8">
        <w:rPr>
          <w:spacing w:val="2"/>
          <w:sz w:val="24"/>
          <w:szCs w:val="24"/>
        </w:rPr>
        <w:t xml:space="preserve"> </w:t>
      </w:r>
      <w:r w:rsidRPr="007D3CF8">
        <w:rPr>
          <w:sz w:val="24"/>
          <w:szCs w:val="24"/>
        </w:rPr>
        <w:t>23.25</w:t>
      </w:r>
    </w:p>
    <w:p w14:paraId="56ED4FDF" w14:textId="77777777" w:rsidR="00B66DC2" w:rsidRPr="007D3CF8" w:rsidRDefault="00000000">
      <w:pPr>
        <w:ind w:left="780"/>
        <w:rPr>
          <w:sz w:val="24"/>
          <w:szCs w:val="24"/>
        </w:rPr>
      </w:pPr>
      <w:r w:rsidRPr="007D3CF8">
        <w:rPr>
          <w:spacing w:val="1"/>
          <w:sz w:val="24"/>
          <w:szCs w:val="24"/>
        </w:rPr>
        <w:t>C</w:t>
      </w:r>
      <w:r w:rsidRPr="007D3CF8">
        <w:rPr>
          <w:sz w:val="24"/>
          <w:szCs w:val="24"/>
        </w:rPr>
        <w:t>.  25.5</w:t>
      </w:r>
    </w:p>
    <w:p w14:paraId="691E0C27" w14:textId="77777777" w:rsidR="00B66DC2" w:rsidRPr="007D3CF8" w:rsidRDefault="00000000">
      <w:pPr>
        <w:ind w:left="780"/>
        <w:rPr>
          <w:sz w:val="24"/>
          <w:szCs w:val="24"/>
        </w:rPr>
      </w:pPr>
      <w:r w:rsidRPr="007D3CF8">
        <w:rPr>
          <w:sz w:val="24"/>
          <w:szCs w:val="24"/>
        </w:rPr>
        <w:t>D.  25.25</w:t>
      </w:r>
    </w:p>
    <w:p w14:paraId="40C534D2" w14:textId="77777777" w:rsidR="00B66DC2" w:rsidRPr="007D3CF8" w:rsidRDefault="00000000">
      <w:pPr>
        <w:ind w:left="120" w:right="339"/>
        <w:rPr>
          <w:sz w:val="24"/>
          <w:szCs w:val="24"/>
        </w:rPr>
        <w:sectPr w:rsidR="00B66DC2" w:rsidRPr="007D3CF8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  <w:r w:rsidRPr="007D3CF8">
        <w:rPr>
          <w:sz w:val="24"/>
          <w:szCs w:val="24"/>
        </w:rPr>
        <w:t>57. T</w:t>
      </w:r>
      <w:r w:rsidRPr="007D3CF8">
        <w:rPr>
          <w:spacing w:val="-1"/>
          <w:sz w:val="24"/>
          <w:szCs w:val="24"/>
        </w:rPr>
        <w:t>r</w:t>
      </w:r>
      <w:r w:rsidRPr="007D3CF8">
        <w:rPr>
          <w:sz w:val="24"/>
          <w:szCs w:val="24"/>
        </w:rPr>
        <w:t>ong hệ</w:t>
      </w:r>
      <w:r w:rsidRPr="007D3CF8">
        <w:rPr>
          <w:spacing w:val="2"/>
          <w:sz w:val="24"/>
          <w:szCs w:val="24"/>
        </w:rPr>
        <w:t xml:space="preserve"> </w:t>
      </w:r>
      <w:r w:rsidRPr="007D3CF8">
        <w:rPr>
          <w:sz w:val="24"/>
          <w:szCs w:val="24"/>
        </w:rPr>
        <w:t>nhị</w:t>
      </w:r>
      <w:r w:rsidRPr="007D3CF8">
        <w:rPr>
          <w:spacing w:val="-2"/>
          <w:sz w:val="24"/>
          <w:szCs w:val="24"/>
        </w:rPr>
        <w:t xml:space="preserve"> </w:t>
      </w:r>
      <w:r w:rsidRPr="007D3CF8">
        <w:rPr>
          <w:sz w:val="24"/>
          <w:szCs w:val="24"/>
        </w:rPr>
        <w:t>ph</w:t>
      </w:r>
      <w:r w:rsidRPr="007D3CF8">
        <w:rPr>
          <w:spacing w:val="2"/>
          <w:sz w:val="24"/>
          <w:szCs w:val="24"/>
        </w:rPr>
        <w:t>â</w:t>
      </w:r>
      <w:r w:rsidRPr="007D3CF8">
        <w:rPr>
          <w:sz w:val="24"/>
          <w:szCs w:val="24"/>
        </w:rPr>
        <w:t>n số 11001.01</w:t>
      </w:r>
      <w:r w:rsidRPr="007D3CF8">
        <w:rPr>
          <w:spacing w:val="-1"/>
          <w:sz w:val="24"/>
          <w:szCs w:val="24"/>
        </w:rPr>
        <w:t>(</w:t>
      </w:r>
      <w:r w:rsidRPr="007D3CF8">
        <w:rPr>
          <w:sz w:val="24"/>
          <w:szCs w:val="24"/>
        </w:rPr>
        <w:t>2)</w:t>
      </w:r>
      <w:r w:rsidRPr="007D3CF8">
        <w:rPr>
          <w:spacing w:val="-1"/>
          <w:sz w:val="24"/>
          <w:szCs w:val="24"/>
        </w:rPr>
        <w:t xml:space="preserve"> </w:t>
      </w:r>
      <w:r w:rsidRPr="007D3CF8">
        <w:rPr>
          <w:spacing w:val="1"/>
          <w:sz w:val="24"/>
          <w:szCs w:val="24"/>
        </w:rPr>
        <w:t>t</w:t>
      </w:r>
      <w:r w:rsidRPr="007D3CF8">
        <w:rPr>
          <w:sz w:val="24"/>
          <w:szCs w:val="24"/>
        </w:rPr>
        <w:t>ương ứng với</w:t>
      </w:r>
      <w:r w:rsidRPr="007D3CF8">
        <w:rPr>
          <w:spacing w:val="1"/>
          <w:sz w:val="24"/>
          <w:szCs w:val="24"/>
        </w:rPr>
        <w:t xml:space="preserve"> </w:t>
      </w:r>
      <w:r w:rsidRPr="007D3CF8">
        <w:rPr>
          <w:spacing w:val="-2"/>
          <w:sz w:val="24"/>
          <w:szCs w:val="24"/>
        </w:rPr>
        <w:t>g</w:t>
      </w:r>
      <w:r w:rsidRPr="007D3CF8">
        <w:rPr>
          <w:spacing w:val="3"/>
          <w:sz w:val="24"/>
          <w:szCs w:val="24"/>
        </w:rPr>
        <w:t>i</w:t>
      </w:r>
      <w:r w:rsidRPr="007D3CF8">
        <w:rPr>
          <w:sz w:val="24"/>
          <w:szCs w:val="24"/>
        </w:rPr>
        <w:t>á</w:t>
      </w:r>
      <w:r w:rsidRPr="007D3CF8">
        <w:rPr>
          <w:spacing w:val="-1"/>
          <w:sz w:val="24"/>
          <w:szCs w:val="24"/>
        </w:rPr>
        <w:t xml:space="preserve"> </w:t>
      </w:r>
      <w:r w:rsidRPr="007D3CF8">
        <w:rPr>
          <w:spacing w:val="1"/>
          <w:sz w:val="24"/>
          <w:szCs w:val="24"/>
        </w:rPr>
        <w:t>t</w:t>
      </w:r>
      <w:r w:rsidRPr="007D3CF8">
        <w:rPr>
          <w:spacing w:val="-1"/>
          <w:sz w:val="24"/>
          <w:szCs w:val="24"/>
        </w:rPr>
        <w:t>r</w:t>
      </w:r>
      <w:r w:rsidRPr="007D3CF8">
        <w:rPr>
          <w:sz w:val="24"/>
          <w:szCs w:val="24"/>
        </w:rPr>
        <w:t>ị</w:t>
      </w:r>
      <w:r w:rsidRPr="007D3CF8">
        <w:rPr>
          <w:spacing w:val="1"/>
          <w:sz w:val="24"/>
          <w:szCs w:val="24"/>
        </w:rPr>
        <w:t xml:space="preserve"> t</w:t>
      </w:r>
      <w:r w:rsidRPr="007D3CF8">
        <w:rPr>
          <w:sz w:val="24"/>
          <w:szCs w:val="24"/>
        </w:rPr>
        <w:t>h</w:t>
      </w:r>
      <w:r w:rsidRPr="007D3CF8">
        <w:rPr>
          <w:spacing w:val="-1"/>
          <w:sz w:val="24"/>
          <w:szCs w:val="24"/>
        </w:rPr>
        <w:t>ậ</w:t>
      </w:r>
      <w:r w:rsidRPr="007D3CF8">
        <w:rPr>
          <w:sz w:val="24"/>
          <w:szCs w:val="24"/>
        </w:rPr>
        <w:t>p ph</w:t>
      </w:r>
      <w:r w:rsidRPr="007D3CF8">
        <w:rPr>
          <w:spacing w:val="2"/>
          <w:sz w:val="24"/>
          <w:szCs w:val="24"/>
        </w:rPr>
        <w:t>â</w:t>
      </w:r>
      <w:r w:rsidRPr="007D3CF8">
        <w:rPr>
          <w:sz w:val="24"/>
          <w:szCs w:val="24"/>
        </w:rPr>
        <w:t>n n</w:t>
      </w:r>
      <w:r w:rsidRPr="007D3CF8">
        <w:rPr>
          <w:spacing w:val="-1"/>
          <w:sz w:val="24"/>
          <w:szCs w:val="24"/>
        </w:rPr>
        <w:t>à</w:t>
      </w:r>
      <w:r w:rsidRPr="007D3CF8">
        <w:rPr>
          <w:sz w:val="24"/>
          <w:szCs w:val="24"/>
        </w:rPr>
        <w:t xml:space="preserve">o </w:t>
      </w:r>
      <w:r w:rsidRPr="007D3CF8">
        <w:rPr>
          <w:spacing w:val="1"/>
          <w:sz w:val="24"/>
          <w:szCs w:val="24"/>
        </w:rPr>
        <w:t>t</w:t>
      </w:r>
      <w:r w:rsidRPr="007D3CF8">
        <w:rPr>
          <w:spacing w:val="-1"/>
          <w:sz w:val="24"/>
          <w:szCs w:val="24"/>
        </w:rPr>
        <w:t>r</w:t>
      </w:r>
      <w:r w:rsidRPr="007D3CF8">
        <w:rPr>
          <w:sz w:val="24"/>
          <w:szCs w:val="24"/>
        </w:rPr>
        <w:t xml:space="preserve">ong </w:t>
      </w:r>
      <w:r w:rsidRPr="007D3CF8">
        <w:rPr>
          <w:spacing w:val="-1"/>
          <w:sz w:val="24"/>
          <w:szCs w:val="24"/>
        </w:rPr>
        <w:t>c</w:t>
      </w:r>
      <w:r w:rsidRPr="007D3CF8">
        <w:rPr>
          <w:spacing w:val="2"/>
          <w:sz w:val="24"/>
          <w:szCs w:val="24"/>
        </w:rPr>
        <w:t>á</w:t>
      </w:r>
      <w:r w:rsidRPr="007D3CF8">
        <w:rPr>
          <w:sz w:val="24"/>
          <w:szCs w:val="24"/>
        </w:rPr>
        <w:t xml:space="preserve">c </w:t>
      </w:r>
      <w:r w:rsidRPr="007D3CF8">
        <w:rPr>
          <w:spacing w:val="-2"/>
          <w:sz w:val="24"/>
          <w:szCs w:val="24"/>
        </w:rPr>
        <w:t>g</w:t>
      </w:r>
      <w:r w:rsidRPr="007D3CF8">
        <w:rPr>
          <w:spacing w:val="1"/>
          <w:sz w:val="24"/>
          <w:szCs w:val="24"/>
        </w:rPr>
        <w:t>i</w:t>
      </w:r>
      <w:r w:rsidRPr="007D3CF8">
        <w:rPr>
          <w:sz w:val="24"/>
          <w:szCs w:val="24"/>
        </w:rPr>
        <w:t>á</w:t>
      </w:r>
      <w:r w:rsidRPr="007D3CF8">
        <w:rPr>
          <w:spacing w:val="2"/>
          <w:sz w:val="24"/>
          <w:szCs w:val="24"/>
        </w:rPr>
        <w:t xml:space="preserve"> </w:t>
      </w:r>
      <w:r w:rsidRPr="007D3CF8">
        <w:rPr>
          <w:spacing w:val="1"/>
          <w:sz w:val="24"/>
          <w:szCs w:val="24"/>
        </w:rPr>
        <w:t>t</w:t>
      </w:r>
      <w:r w:rsidRPr="007D3CF8">
        <w:rPr>
          <w:spacing w:val="-1"/>
          <w:sz w:val="24"/>
          <w:szCs w:val="24"/>
        </w:rPr>
        <w:t>r</w:t>
      </w:r>
      <w:r w:rsidRPr="007D3CF8">
        <w:rPr>
          <w:sz w:val="24"/>
          <w:szCs w:val="24"/>
        </w:rPr>
        <w:t>ị</w:t>
      </w:r>
      <w:r w:rsidRPr="007D3CF8">
        <w:rPr>
          <w:spacing w:val="1"/>
          <w:sz w:val="24"/>
          <w:szCs w:val="24"/>
        </w:rPr>
        <w:t xml:space="preserve"> </w:t>
      </w:r>
      <w:r w:rsidRPr="007D3CF8">
        <w:rPr>
          <w:sz w:val="24"/>
          <w:szCs w:val="24"/>
        </w:rPr>
        <w:t>s</w:t>
      </w:r>
      <w:r w:rsidRPr="007D3CF8">
        <w:rPr>
          <w:spacing w:val="-1"/>
          <w:sz w:val="24"/>
          <w:szCs w:val="24"/>
        </w:rPr>
        <w:t>a</w:t>
      </w:r>
      <w:r w:rsidRPr="007D3CF8">
        <w:rPr>
          <w:sz w:val="24"/>
          <w:szCs w:val="24"/>
        </w:rPr>
        <w:t>u đ</w:t>
      </w:r>
      <w:r w:rsidRPr="007D3CF8">
        <w:rPr>
          <w:spacing w:val="-1"/>
          <w:sz w:val="24"/>
          <w:szCs w:val="24"/>
        </w:rPr>
        <w:t>â</w:t>
      </w:r>
      <w:r w:rsidRPr="007D3CF8">
        <w:rPr>
          <w:spacing w:val="-5"/>
          <w:sz w:val="24"/>
          <w:szCs w:val="24"/>
        </w:rPr>
        <w:t>y</w:t>
      </w:r>
      <w:r w:rsidRPr="007D3CF8">
        <w:rPr>
          <w:sz w:val="24"/>
          <w:szCs w:val="24"/>
        </w:rPr>
        <w:t>:</w:t>
      </w:r>
    </w:p>
    <w:p w14:paraId="68883168" w14:textId="77777777" w:rsidR="00B66DC2" w:rsidRPr="007D3CF8" w:rsidRDefault="00000000">
      <w:pPr>
        <w:spacing w:before="62"/>
        <w:ind w:left="780"/>
        <w:rPr>
          <w:sz w:val="24"/>
          <w:szCs w:val="24"/>
        </w:rPr>
      </w:pPr>
      <w:r w:rsidRPr="007D3CF8">
        <w:rPr>
          <w:sz w:val="24"/>
          <w:szCs w:val="24"/>
        </w:rPr>
        <w:lastRenderedPageBreak/>
        <w:t>A.  27.75</w:t>
      </w:r>
    </w:p>
    <w:p w14:paraId="4BDC49CF" w14:textId="77777777" w:rsidR="00B66DC2" w:rsidRPr="007D3CF8" w:rsidRDefault="00000000">
      <w:pPr>
        <w:spacing w:line="260" w:lineRule="exact"/>
        <w:ind w:left="780"/>
        <w:rPr>
          <w:sz w:val="24"/>
          <w:szCs w:val="24"/>
        </w:rPr>
      </w:pPr>
      <w:r w:rsidRPr="007D3CF8">
        <w:rPr>
          <w:spacing w:val="-1"/>
          <w:sz w:val="24"/>
          <w:szCs w:val="24"/>
        </w:rPr>
        <w:t>B</w:t>
      </w:r>
      <w:r w:rsidRPr="007D3CF8">
        <w:rPr>
          <w:sz w:val="24"/>
          <w:szCs w:val="24"/>
        </w:rPr>
        <w:t xml:space="preserve">. </w:t>
      </w:r>
      <w:r w:rsidRPr="007D3CF8">
        <w:rPr>
          <w:spacing w:val="2"/>
          <w:sz w:val="24"/>
          <w:szCs w:val="24"/>
        </w:rPr>
        <w:t xml:space="preserve"> </w:t>
      </w:r>
      <w:r w:rsidRPr="007D3CF8">
        <w:rPr>
          <w:sz w:val="24"/>
          <w:szCs w:val="24"/>
        </w:rPr>
        <w:t>25.25</w:t>
      </w:r>
    </w:p>
    <w:p w14:paraId="5D085AAC" w14:textId="77777777" w:rsidR="00B66DC2" w:rsidRPr="007D3CF8" w:rsidRDefault="00000000">
      <w:pPr>
        <w:ind w:left="780"/>
        <w:rPr>
          <w:sz w:val="24"/>
          <w:szCs w:val="24"/>
        </w:rPr>
      </w:pPr>
      <w:r w:rsidRPr="007D3CF8">
        <w:rPr>
          <w:spacing w:val="1"/>
          <w:sz w:val="24"/>
          <w:szCs w:val="24"/>
        </w:rPr>
        <w:t>C</w:t>
      </w:r>
      <w:r w:rsidRPr="007D3CF8">
        <w:rPr>
          <w:sz w:val="24"/>
          <w:szCs w:val="24"/>
        </w:rPr>
        <w:t>.  27.25</w:t>
      </w:r>
    </w:p>
    <w:p w14:paraId="248B5579" w14:textId="77777777" w:rsidR="00B66DC2" w:rsidRPr="007D3CF8" w:rsidRDefault="00000000">
      <w:pPr>
        <w:ind w:left="780"/>
        <w:rPr>
          <w:sz w:val="24"/>
          <w:szCs w:val="24"/>
        </w:rPr>
      </w:pPr>
      <w:r w:rsidRPr="007D3CF8">
        <w:rPr>
          <w:sz w:val="24"/>
          <w:szCs w:val="24"/>
        </w:rPr>
        <w:t>D.  25.75</w:t>
      </w:r>
    </w:p>
    <w:p w14:paraId="105AC665" w14:textId="77777777" w:rsidR="00B66DC2" w:rsidRPr="007D3CF8" w:rsidRDefault="00B66DC2">
      <w:pPr>
        <w:spacing w:before="16" w:line="260" w:lineRule="exact"/>
        <w:rPr>
          <w:sz w:val="26"/>
          <w:szCs w:val="26"/>
        </w:rPr>
      </w:pPr>
    </w:p>
    <w:p w14:paraId="0579D674" w14:textId="77777777" w:rsidR="00B66DC2" w:rsidRPr="007D3CF8" w:rsidRDefault="00000000">
      <w:pPr>
        <w:spacing w:line="360" w:lineRule="auto"/>
        <w:ind w:left="120" w:right="251"/>
        <w:rPr>
          <w:sz w:val="24"/>
          <w:szCs w:val="24"/>
        </w:rPr>
      </w:pPr>
      <w:r w:rsidRPr="007D3CF8">
        <w:rPr>
          <w:b/>
          <w:sz w:val="24"/>
          <w:szCs w:val="24"/>
        </w:rPr>
        <w:t xml:space="preserve">58. </w:t>
      </w:r>
      <w:r w:rsidRPr="007D3CF8">
        <w:rPr>
          <w:b/>
          <w:spacing w:val="1"/>
          <w:sz w:val="24"/>
          <w:szCs w:val="24"/>
        </w:rPr>
        <w:t>T</w:t>
      </w:r>
      <w:r w:rsidRPr="007D3CF8">
        <w:rPr>
          <w:b/>
          <w:spacing w:val="-1"/>
          <w:sz w:val="24"/>
          <w:szCs w:val="24"/>
        </w:rPr>
        <w:t>r</w:t>
      </w:r>
      <w:r w:rsidRPr="007D3CF8">
        <w:rPr>
          <w:b/>
          <w:sz w:val="24"/>
          <w:szCs w:val="24"/>
        </w:rPr>
        <w:t>o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 xml:space="preserve">g 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ệ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ị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ph</w:t>
      </w:r>
      <w:r w:rsidRPr="007D3CF8">
        <w:rPr>
          <w:b/>
          <w:sz w:val="24"/>
          <w:szCs w:val="24"/>
        </w:rPr>
        <w:t>ân</w:t>
      </w:r>
      <w:r w:rsidRPr="007D3CF8">
        <w:rPr>
          <w:b/>
          <w:spacing w:val="-1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số 11001.11</w:t>
      </w:r>
      <w:r w:rsidRPr="007D3CF8">
        <w:rPr>
          <w:b/>
          <w:spacing w:val="-1"/>
          <w:sz w:val="24"/>
          <w:szCs w:val="24"/>
        </w:rPr>
        <w:t>(</w:t>
      </w:r>
      <w:r w:rsidRPr="007D3CF8">
        <w:rPr>
          <w:b/>
          <w:sz w:val="24"/>
          <w:szCs w:val="24"/>
        </w:rPr>
        <w:t>2)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z w:val="24"/>
          <w:szCs w:val="24"/>
        </w:rPr>
        <w:t>ư</w:t>
      </w:r>
      <w:r w:rsidRPr="007D3CF8">
        <w:rPr>
          <w:b/>
          <w:spacing w:val="2"/>
          <w:sz w:val="24"/>
          <w:szCs w:val="24"/>
        </w:rPr>
        <w:t>ơ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ứ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g v</w:t>
      </w:r>
      <w:r w:rsidRPr="007D3CF8">
        <w:rPr>
          <w:b/>
          <w:spacing w:val="-1"/>
          <w:sz w:val="24"/>
          <w:szCs w:val="24"/>
        </w:rPr>
        <w:t>ớ</w:t>
      </w:r>
      <w:r w:rsidRPr="007D3CF8">
        <w:rPr>
          <w:b/>
          <w:sz w:val="24"/>
          <w:szCs w:val="24"/>
        </w:rPr>
        <w:t>i</w:t>
      </w:r>
      <w:r w:rsidRPr="007D3CF8">
        <w:rPr>
          <w:b/>
          <w:spacing w:val="1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1"/>
          <w:sz w:val="24"/>
          <w:szCs w:val="24"/>
        </w:rPr>
        <w:t>i</w:t>
      </w:r>
      <w:r w:rsidRPr="007D3CF8">
        <w:rPr>
          <w:b/>
          <w:sz w:val="24"/>
          <w:szCs w:val="24"/>
        </w:rPr>
        <w:t xml:space="preserve">á </w:t>
      </w:r>
      <w:r w:rsidRPr="007D3CF8">
        <w:rPr>
          <w:b/>
          <w:spacing w:val="-1"/>
          <w:sz w:val="24"/>
          <w:szCs w:val="24"/>
        </w:rPr>
        <w:t>tr</w:t>
      </w:r>
      <w:r w:rsidRPr="007D3CF8">
        <w:rPr>
          <w:b/>
          <w:sz w:val="24"/>
          <w:szCs w:val="24"/>
        </w:rPr>
        <w:t>ị</w:t>
      </w:r>
      <w:r w:rsidRPr="007D3CF8">
        <w:rPr>
          <w:b/>
          <w:spacing w:val="1"/>
          <w:sz w:val="24"/>
          <w:szCs w:val="24"/>
        </w:rPr>
        <w:t xml:space="preserve">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pacing w:val="1"/>
          <w:sz w:val="24"/>
          <w:szCs w:val="24"/>
        </w:rPr>
        <w:t>h</w:t>
      </w:r>
      <w:r w:rsidRPr="007D3CF8">
        <w:rPr>
          <w:b/>
          <w:sz w:val="24"/>
          <w:szCs w:val="24"/>
        </w:rPr>
        <w:t>ập</w:t>
      </w:r>
      <w:r w:rsidRPr="007D3CF8">
        <w:rPr>
          <w:b/>
          <w:spacing w:val="1"/>
          <w:sz w:val="24"/>
          <w:szCs w:val="24"/>
        </w:rPr>
        <w:t xml:space="preserve"> p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ân</w:t>
      </w:r>
      <w:r w:rsidRPr="007D3CF8">
        <w:rPr>
          <w:b/>
          <w:spacing w:val="-1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 xml:space="preserve">ào </w:t>
      </w:r>
      <w:r w:rsidRPr="007D3CF8">
        <w:rPr>
          <w:b/>
          <w:spacing w:val="-1"/>
          <w:sz w:val="24"/>
          <w:szCs w:val="24"/>
        </w:rPr>
        <w:t>tr</w:t>
      </w:r>
      <w:r w:rsidRPr="007D3CF8">
        <w:rPr>
          <w:b/>
          <w:sz w:val="24"/>
          <w:szCs w:val="24"/>
        </w:rPr>
        <w:t>o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 xml:space="preserve">g </w:t>
      </w:r>
      <w:r w:rsidRPr="007D3CF8">
        <w:rPr>
          <w:b/>
          <w:spacing w:val="-1"/>
          <w:sz w:val="24"/>
          <w:szCs w:val="24"/>
        </w:rPr>
        <w:t>c</w:t>
      </w:r>
      <w:r w:rsidRPr="007D3CF8">
        <w:rPr>
          <w:b/>
          <w:sz w:val="24"/>
          <w:szCs w:val="24"/>
        </w:rPr>
        <w:t>ác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-2"/>
          <w:sz w:val="24"/>
          <w:szCs w:val="24"/>
        </w:rPr>
        <w:t>i</w:t>
      </w:r>
      <w:r w:rsidRPr="007D3CF8">
        <w:rPr>
          <w:b/>
          <w:sz w:val="24"/>
          <w:szCs w:val="24"/>
        </w:rPr>
        <w:t xml:space="preserve">á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pacing w:val="2"/>
          <w:sz w:val="24"/>
          <w:szCs w:val="24"/>
        </w:rPr>
        <w:t>r</w:t>
      </w:r>
      <w:r w:rsidRPr="007D3CF8">
        <w:rPr>
          <w:b/>
          <w:sz w:val="24"/>
          <w:szCs w:val="24"/>
        </w:rPr>
        <w:t>ị</w:t>
      </w:r>
      <w:r w:rsidRPr="007D3CF8">
        <w:rPr>
          <w:b/>
          <w:spacing w:val="1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sau</w:t>
      </w:r>
      <w:r w:rsidRPr="007D3CF8">
        <w:rPr>
          <w:b/>
          <w:spacing w:val="-1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đ</w:t>
      </w:r>
      <w:r w:rsidRPr="007D3CF8">
        <w:rPr>
          <w:b/>
          <w:sz w:val="24"/>
          <w:szCs w:val="24"/>
        </w:rPr>
        <w:t>ây:</w:t>
      </w:r>
    </w:p>
    <w:p w14:paraId="2E24D7BD" w14:textId="77777777" w:rsidR="00B66DC2" w:rsidRPr="007D3CF8" w:rsidRDefault="00000000">
      <w:pPr>
        <w:spacing w:before="3"/>
        <w:ind w:left="780"/>
        <w:rPr>
          <w:sz w:val="24"/>
          <w:szCs w:val="24"/>
        </w:rPr>
      </w:pPr>
      <w:r w:rsidRPr="007D3CF8">
        <w:rPr>
          <w:sz w:val="24"/>
          <w:szCs w:val="24"/>
        </w:rPr>
        <w:t>A.  27.75</w:t>
      </w:r>
    </w:p>
    <w:p w14:paraId="56753EF5" w14:textId="77777777" w:rsidR="00B66DC2" w:rsidRPr="007D3CF8" w:rsidRDefault="00000000">
      <w:pPr>
        <w:ind w:left="780"/>
        <w:rPr>
          <w:sz w:val="24"/>
          <w:szCs w:val="24"/>
        </w:rPr>
      </w:pPr>
      <w:r w:rsidRPr="007D3CF8">
        <w:rPr>
          <w:spacing w:val="-1"/>
          <w:sz w:val="24"/>
          <w:szCs w:val="24"/>
        </w:rPr>
        <w:t>B</w:t>
      </w:r>
      <w:r w:rsidRPr="007D3CF8">
        <w:rPr>
          <w:sz w:val="24"/>
          <w:szCs w:val="24"/>
        </w:rPr>
        <w:t xml:space="preserve">. </w:t>
      </w:r>
      <w:r w:rsidRPr="007D3CF8">
        <w:rPr>
          <w:spacing w:val="2"/>
          <w:sz w:val="24"/>
          <w:szCs w:val="24"/>
        </w:rPr>
        <w:t xml:space="preserve"> </w:t>
      </w:r>
      <w:r w:rsidRPr="007D3CF8">
        <w:rPr>
          <w:sz w:val="24"/>
          <w:szCs w:val="24"/>
        </w:rPr>
        <w:t>29.75</w:t>
      </w:r>
    </w:p>
    <w:p w14:paraId="6AFD19EA" w14:textId="77777777" w:rsidR="00B66DC2" w:rsidRPr="007D3CF8" w:rsidRDefault="00000000">
      <w:pPr>
        <w:ind w:left="780"/>
        <w:rPr>
          <w:sz w:val="24"/>
          <w:szCs w:val="24"/>
        </w:rPr>
      </w:pPr>
      <w:r w:rsidRPr="007D3CF8">
        <w:rPr>
          <w:spacing w:val="1"/>
          <w:sz w:val="24"/>
          <w:szCs w:val="24"/>
        </w:rPr>
        <w:t>C</w:t>
      </w:r>
      <w:r w:rsidRPr="007D3CF8">
        <w:rPr>
          <w:sz w:val="24"/>
          <w:szCs w:val="24"/>
        </w:rPr>
        <w:t>.  25.75</w:t>
      </w:r>
    </w:p>
    <w:p w14:paraId="0AD808D8" w14:textId="77777777" w:rsidR="00B66DC2" w:rsidRPr="007D3CF8" w:rsidRDefault="00000000">
      <w:pPr>
        <w:ind w:left="780"/>
        <w:rPr>
          <w:sz w:val="24"/>
          <w:szCs w:val="24"/>
        </w:rPr>
      </w:pPr>
      <w:r w:rsidRPr="007D3CF8">
        <w:rPr>
          <w:sz w:val="24"/>
          <w:szCs w:val="24"/>
        </w:rPr>
        <w:t>D.  29.25</w:t>
      </w:r>
    </w:p>
    <w:p w14:paraId="1CD7EA10" w14:textId="77777777" w:rsidR="00B66DC2" w:rsidRPr="007D3CF8" w:rsidRDefault="00000000">
      <w:pPr>
        <w:ind w:left="120"/>
        <w:rPr>
          <w:sz w:val="24"/>
          <w:szCs w:val="24"/>
        </w:rPr>
      </w:pPr>
      <w:r w:rsidRPr="007D3CF8">
        <w:rPr>
          <w:b/>
          <w:sz w:val="24"/>
          <w:szCs w:val="24"/>
        </w:rPr>
        <w:t xml:space="preserve">59. </w:t>
      </w:r>
      <w:r w:rsidRPr="007D3CF8">
        <w:rPr>
          <w:b/>
          <w:spacing w:val="1"/>
          <w:sz w:val="24"/>
          <w:szCs w:val="24"/>
        </w:rPr>
        <w:t>T</w:t>
      </w:r>
      <w:r w:rsidRPr="007D3CF8">
        <w:rPr>
          <w:b/>
          <w:spacing w:val="-1"/>
          <w:sz w:val="24"/>
          <w:szCs w:val="24"/>
        </w:rPr>
        <w:t>r</w:t>
      </w:r>
      <w:r w:rsidRPr="007D3CF8">
        <w:rPr>
          <w:b/>
          <w:sz w:val="24"/>
          <w:szCs w:val="24"/>
        </w:rPr>
        <w:t>o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 xml:space="preserve">g 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ệ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đ</w:t>
      </w:r>
      <w:r w:rsidRPr="007D3CF8">
        <w:rPr>
          <w:b/>
          <w:spacing w:val="-1"/>
          <w:sz w:val="24"/>
          <w:szCs w:val="24"/>
        </w:rPr>
        <w:t>ế</w:t>
      </w:r>
      <w:r w:rsidRPr="007D3CF8">
        <w:rPr>
          <w:b/>
          <w:sz w:val="24"/>
          <w:szCs w:val="24"/>
        </w:rPr>
        <w:t>m</w:t>
      </w:r>
      <w:r w:rsidRPr="007D3CF8">
        <w:rPr>
          <w:b/>
          <w:spacing w:val="-1"/>
          <w:sz w:val="24"/>
          <w:szCs w:val="24"/>
        </w:rPr>
        <w:t xml:space="preserve"> b</w:t>
      </w:r>
      <w:r w:rsidRPr="007D3CF8">
        <w:rPr>
          <w:b/>
          <w:sz w:val="24"/>
          <w:szCs w:val="24"/>
        </w:rPr>
        <w:t>át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p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â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,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pacing w:val="3"/>
          <w:sz w:val="24"/>
          <w:szCs w:val="24"/>
        </w:rPr>
        <w:t>s</w:t>
      </w:r>
      <w:r w:rsidRPr="007D3CF8">
        <w:rPr>
          <w:b/>
          <w:sz w:val="24"/>
          <w:szCs w:val="24"/>
        </w:rPr>
        <w:t>ố 235.64</w:t>
      </w:r>
      <w:r w:rsidRPr="007D3CF8">
        <w:rPr>
          <w:b/>
          <w:spacing w:val="-1"/>
          <w:sz w:val="24"/>
          <w:szCs w:val="24"/>
        </w:rPr>
        <w:t>(</w:t>
      </w:r>
      <w:r w:rsidRPr="007D3CF8">
        <w:rPr>
          <w:b/>
          <w:sz w:val="24"/>
          <w:szCs w:val="24"/>
        </w:rPr>
        <w:t>8)</w:t>
      </w:r>
      <w:r w:rsidRPr="007D3CF8">
        <w:rPr>
          <w:b/>
          <w:spacing w:val="-1"/>
          <w:sz w:val="24"/>
          <w:szCs w:val="24"/>
        </w:rPr>
        <w:t xml:space="preserve"> t</w:t>
      </w:r>
      <w:r w:rsidRPr="007D3CF8">
        <w:rPr>
          <w:b/>
          <w:sz w:val="24"/>
          <w:szCs w:val="24"/>
        </w:rPr>
        <w:t>ư</w:t>
      </w:r>
      <w:r w:rsidRPr="007D3CF8">
        <w:rPr>
          <w:b/>
          <w:spacing w:val="2"/>
          <w:sz w:val="24"/>
          <w:szCs w:val="24"/>
        </w:rPr>
        <w:t>ơ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ứ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g v</w:t>
      </w:r>
      <w:r w:rsidRPr="007D3CF8">
        <w:rPr>
          <w:b/>
          <w:spacing w:val="-1"/>
          <w:sz w:val="24"/>
          <w:szCs w:val="24"/>
        </w:rPr>
        <w:t>ớ</w:t>
      </w:r>
      <w:r w:rsidRPr="007D3CF8">
        <w:rPr>
          <w:b/>
          <w:sz w:val="24"/>
          <w:szCs w:val="24"/>
        </w:rPr>
        <w:t>i</w:t>
      </w:r>
      <w:r w:rsidRPr="007D3CF8">
        <w:rPr>
          <w:b/>
          <w:spacing w:val="1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1"/>
          <w:sz w:val="24"/>
          <w:szCs w:val="24"/>
        </w:rPr>
        <w:t>i</w:t>
      </w:r>
      <w:r w:rsidRPr="007D3CF8">
        <w:rPr>
          <w:b/>
          <w:sz w:val="24"/>
          <w:szCs w:val="24"/>
        </w:rPr>
        <w:t xml:space="preserve">á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pacing w:val="2"/>
          <w:sz w:val="24"/>
          <w:szCs w:val="24"/>
        </w:rPr>
        <w:t>r</w:t>
      </w:r>
      <w:r w:rsidRPr="007D3CF8">
        <w:rPr>
          <w:b/>
          <w:sz w:val="24"/>
          <w:szCs w:val="24"/>
        </w:rPr>
        <w:t>ị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pacing w:val="1"/>
          <w:sz w:val="24"/>
          <w:szCs w:val="24"/>
        </w:rPr>
        <w:t>h</w:t>
      </w:r>
      <w:r w:rsidRPr="007D3CF8">
        <w:rPr>
          <w:b/>
          <w:sz w:val="24"/>
          <w:szCs w:val="24"/>
        </w:rPr>
        <w:t>ập</w:t>
      </w:r>
      <w:r w:rsidRPr="007D3CF8">
        <w:rPr>
          <w:b/>
          <w:spacing w:val="1"/>
          <w:sz w:val="24"/>
          <w:szCs w:val="24"/>
        </w:rPr>
        <w:t xml:space="preserve"> p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ân</w:t>
      </w:r>
      <w:r w:rsidRPr="007D3CF8">
        <w:rPr>
          <w:b/>
          <w:spacing w:val="1"/>
          <w:sz w:val="24"/>
          <w:szCs w:val="24"/>
        </w:rPr>
        <w:t xml:space="preserve"> n</w:t>
      </w:r>
      <w:r w:rsidRPr="007D3CF8">
        <w:rPr>
          <w:b/>
          <w:sz w:val="24"/>
          <w:szCs w:val="24"/>
        </w:rPr>
        <w:t>ào</w:t>
      </w:r>
    </w:p>
    <w:p w14:paraId="223B2601" w14:textId="77777777" w:rsidR="00B66DC2" w:rsidRPr="007D3CF8" w:rsidRDefault="00B66DC2">
      <w:pPr>
        <w:spacing w:before="9" w:line="120" w:lineRule="exact"/>
        <w:rPr>
          <w:sz w:val="13"/>
          <w:szCs w:val="13"/>
        </w:rPr>
      </w:pPr>
    </w:p>
    <w:p w14:paraId="522DC50F" w14:textId="77777777" w:rsidR="00B66DC2" w:rsidRPr="007D3CF8" w:rsidRDefault="00000000">
      <w:pPr>
        <w:spacing w:line="260" w:lineRule="exact"/>
        <w:ind w:left="120"/>
        <w:rPr>
          <w:sz w:val="24"/>
          <w:szCs w:val="24"/>
        </w:rPr>
      </w:pPr>
      <w:r w:rsidRPr="007D3CF8">
        <w:rPr>
          <w:b/>
          <w:spacing w:val="-1"/>
          <w:position w:val="-1"/>
          <w:sz w:val="24"/>
          <w:szCs w:val="24"/>
        </w:rPr>
        <w:t>tr</w:t>
      </w:r>
      <w:r w:rsidRPr="007D3CF8">
        <w:rPr>
          <w:b/>
          <w:position w:val="-1"/>
          <w:sz w:val="24"/>
          <w:szCs w:val="24"/>
        </w:rPr>
        <w:t>o</w:t>
      </w:r>
      <w:r w:rsidRPr="007D3CF8">
        <w:rPr>
          <w:b/>
          <w:spacing w:val="1"/>
          <w:position w:val="-1"/>
          <w:sz w:val="24"/>
          <w:szCs w:val="24"/>
        </w:rPr>
        <w:t>n</w:t>
      </w:r>
      <w:r w:rsidRPr="007D3CF8">
        <w:rPr>
          <w:b/>
          <w:position w:val="-1"/>
          <w:sz w:val="24"/>
          <w:szCs w:val="24"/>
        </w:rPr>
        <w:t xml:space="preserve">g </w:t>
      </w:r>
      <w:r w:rsidRPr="007D3CF8">
        <w:rPr>
          <w:b/>
          <w:spacing w:val="-1"/>
          <w:position w:val="-1"/>
          <w:sz w:val="24"/>
          <w:szCs w:val="24"/>
        </w:rPr>
        <w:t>c</w:t>
      </w:r>
      <w:r w:rsidRPr="007D3CF8">
        <w:rPr>
          <w:b/>
          <w:position w:val="-1"/>
          <w:sz w:val="24"/>
          <w:szCs w:val="24"/>
        </w:rPr>
        <w:t>ác</w:t>
      </w:r>
      <w:r w:rsidRPr="007D3CF8">
        <w:rPr>
          <w:b/>
          <w:spacing w:val="2"/>
          <w:position w:val="-1"/>
          <w:sz w:val="24"/>
          <w:szCs w:val="24"/>
        </w:rPr>
        <w:t xml:space="preserve"> </w:t>
      </w:r>
      <w:r w:rsidRPr="007D3CF8">
        <w:rPr>
          <w:b/>
          <w:position w:val="-1"/>
          <w:sz w:val="24"/>
          <w:szCs w:val="24"/>
        </w:rPr>
        <w:t>g</w:t>
      </w:r>
      <w:r w:rsidRPr="007D3CF8">
        <w:rPr>
          <w:b/>
          <w:spacing w:val="1"/>
          <w:position w:val="-1"/>
          <w:sz w:val="24"/>
          <w:szCs w:val="24"/>
        </w:rPr>
        <w:t>i</w:t>
      </w:r>
      <w:r w:rsidRPr="007D3CF8">
        <w:rPr>
          <w:b/>
          <w:position w:val="-1"/>
          <w:sz w:val="24"/>
          <w:szCs w:val="24"/>
        </w:rPr>
        <w:t xml:space="preserve">á </w:t>
      </w:r>
      <w:r w:rsidRPr="007D3CF8">
        <w:rPr>
          <w:b/>
          <w:spacing w:val="-1"/>
          <w:position w:val="-1"/>
          <w:sz w:val="24"/>
          <w:szCs w:val="24"/>
        </w:rPr>
        <w:t>tr</w:t>
      </w:r>
      <w:r w:rsidRPr="007D3CF8">
        <w:rPr>
          <w:b/>
          <w:position w:val="-1"/>
          <w:sz w:val="24"/>
          <w:szCs w:val="24"/>
        </w:rPr>
        <w:t>ị</w:t>
      </w:r>
      <w:r w:rsidRPr="007D3CF8">
        <w:rPr>
          <w:b/>
          <w:spacing w:val="1"/>
          <w:position w:val="-1"/>
          <w:sz w:val="24"/>
          <w:szCs w:val="24"/>
        </w:rPr>
        <w:t xml:space="preserve"> </w:t>
      </w:r>
      <w:r w:rsidRPr="007D3CF8">
        <w:rPr>
          <w:b/>
          <w:position w:val="-1"/>
          <w:sz w:val="24"/>
          <w:szCs w:val="24"/>
        </w:rPr>
        <w:t>sau</w:t>
      </w:r>
      <w:r w:rsidRPr="007D3CF8">
        <w:rPr>
          <w:b/>
          <w:spacing w:val="1"/>
          <w:position w:val="-1"/>
          <w:sz w:val="24"/>
          <w:szCs w:val="24"/>
        </w:rPr>
        <w:t xml:space="preserve"> đ</w:t>
      </w:r>
      <w:r w:rsidRPr="007D3CF8">
        <w:rPr>
          <w:b/>
          <w:spacing w:val="-2"/>
          <w:position w:val="-1"/>
          <w:sz w:val="24"/>
          <w:szCs w:val="24"/>
        </w:rPr>
        <w:t>â</w:t>
      </w:r>
      <w:r w:rsidRPr="007D3CF8">
        <w:rPr>
          <w:b/>
          <w:position w:val="-1"/>
          <w:sz w:val="24"/>
          <w:szCs w:val="24"/>
        </w:rPr>
        <w:t>y:</w:t>
      </w:r>
    </w:p>
    <w:p w14:paraId="40EDC257" w14:textId="77777777" w:rsidR="00B66DC2" w:rsidRPr="007D3CF8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006"/>
      </w:tblGrid>
      <w:tr w:rsidR="007D3CF8" w:rsidRPr="007D3CF8" w14:paraId="3D89F049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C45610A" w14:textId="77777777" w:rsidR="00B66DC2" w:rsidRPr="007D3CF8" w:rsidRDefault="00000000">
            <w:pPr>
              <w:spacing w:before="69"/>
              <w:ind w:left="40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A.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CA8A9E2" w14:textId="77777777" w:rsidR="00B66DC2" w:rsidRPr="007D3CF8" w:rsidRDefault="00000000">
            <w:pPr>
              <w:spacing w:before="69"/>
              <w:ind w:left="66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157.8125</w:t>
            </w:r>
          </w:p>
        </w:tc>
      </w:tr>
      <w:tr w:rsidR="007D3CF8" w:rsidRPr="007D3CF8" w14:paraId="69745B88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FD3E84C" w14:textId="77777777" w:rsidR="00B66DC2" w:rsidRPr="007D3CF8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 w:rsidRPr="007D3CF8">
              <w:rPr>
                <w:spacing w:val="-1"/>
                <w:sz w:val="24"/>
                <w:szCs w:val="24"/>
              </w:rPr>
              <w:t>B</w:t>
            </w:r>
            <w:r w:rsidRPr="007D3CF8">
              <w:rPr>
                <w:sz w:val="24"/>
                <w:szCs w:val="24"/>
              </w:rPr>
              <w:t>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F83AC43" w14:textId="77777777" w:rsidR="00B66DC2" w:rsidRPr="007D3CF8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165.8125</w:t>
            </w:r>
          </w:p>
        </w:tc>
      </w:tr>
      <w:tr w:rsidR="007D3CF8" w:rsidRPr="007D3CF8" w14:paraId="72059FED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FE85E67" w14:textId="77777777" w:rsidR="00B66DC2" w:rsidRPr="007D3CF8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 w:rsidRPr="007D3CF8">
              <w:rPr>
                <w:spacing w:val="1"/>
                <w:sz w:val="24"/>
                <w:szCs w:val="24"/>
              </w:rPr>
              <w:t>C</w:t>
            </w:r>
            <w:r w:rsidRPr="007D3CF8">
              <w:rPr>
                <w:sz w:val="24"/>
                <w:szCs w:val="24"/>
              </w:rPr>
              <w:t>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07A61C6" w14:textId="77777777" w:rsidR="00B66DC2" w:rsidRPr="007D3CF8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157.825</w:t>
            </w:r>
          </w:p>
        </w:tc>
      </w:tr>
      <w:tr w:rsidR="007D3CF8" w:rsidRPr="007D3CF8" w14:paraId="58F2CF1D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CD52D60" w14:textId="77777777" w:rsidR="00B66DC2" w:rsidRPr="007D3CF8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D.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93A9F01" w14:textId="77777777" w:rsidR="00B66DC2" w:rsidRPr="007D3CF8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165.825</w:t>
            </w:r>
          </w:p>
        </w:tc>
      </w:tr>
    </w:tbl>
    <w:p w14:paraId="76007F26" w14:textId="77777777" w:rsidR="00B66DC2" w:rsidRPr="007D3CF8" w:rsidRDefault="00B66DC2">
      <w:pPr>
        <w:spacing w:before="2" w:line="140" w:lineRule="exact"/>
        <w:rPr>
          <w:sz w:val="15"/>
          <w:szCs w:val="15"/>
        </w:rPr>
      </w:pPr>
    </w:p>
    <w:p w14:paraId="0C1AB910" w14:textId="77777777" w:rsidR="00B66DC2" w:rsidRPr="007D3CF8" w:rsidRDefault="00000000">
      <w:pPr>
        <w:spacing w:before="29"/>
        <w:ind w:left="120"/>
        <w:rPr>
          <w:sz w:val="24"/>
          <w:szCs w:val="24"/>
        </w:rPr>
      </w:pPr>
      <w:r w:rsidRPr="007D3CF8">
        <w:rPr>
          <w:b/>
          <w:sz w:val="24"/>
          <w:szCs w:val="24"/>
        </w:rPr>
        <w:t xml:space="preserve">60. </w:t>
      </w:r>
      <w:r w:rsidRPr="007D3CF8">
        <w:rPr>
          <w:b/>
          <w:spacing w:val="1"/>
          <w:sz w:val="24"/>
          <w:szCs w:val="24"/>
        </w:rPr>
        <w:t>T</w:t>
      </w:r>
      <w:r w:rsidRPr="007D3CF8">
        <w:rPr>
          <w:b/>
          <w:spacing w:val="-1"/>
          <w:sz w:val="24"/>
          <w:szCs w:val="24"/>
        </w:rPr>
        <w:t>r</w:t>
      </w:r>
      <w:r w:rsidRPr="007D3CF8">
        <w:rPr>
          <w:b/>
          <w:sz w:val="24"/>
          <w:szCs w:val="24"/>
        </w:rPr>
        <w:t>o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 xml:space="preserve">g 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ệ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đ</w:t>
      </w:r>
      <w:r w:rsidRPr="007D3CF8">
        <w:rPr>
          <w:b/>
          <w:spacing w:val="-1"/>
          <w:sz w:val="24"/>
          <w:szCs w:val="24"/>
        </w:rPr>
        <w:t>ế</w:t>
      </w:r>
      <w:r w:rsidRPr="007D3CF8">
        <w:rPr>
          <w:b/>
          <w:sz w:val="24"/>
          <w:szCs w:val="24"/>
        </w:rPr>
        <w:t>m</w:t>
      </w:r>
      <w:r w:rsidRPr="007D3CF8">
        <w:rPr>
          <w:b/>
          <w:spacing w:val="-1"/>
          <w:sz w:val="24"/>
          <w:szCs w:val="24"/>
        </w:rPr>
        <w:t xml:space="preserve"> b</w:t>
      </w:r>
      <w:r w:rsidRPr="007D3CF8">
        <w:rPr>
          <w:b/>
          <w:sz w:val="24"/>
          <w:szCs w:val="24"/>
        </w:rPr>
        <w:t>át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p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ân</w:t>
      </w:r>
      <w:r w:rsidRPr="007D3CF8">
        <w:rPr>
          <w:b/>
          <w:spacing w:val="-1"/>
          <w:sz w:val="24"/>
          <w:szCs w:val="24"/>
        </w:rPr>
        <w:t xml:space="preserve"> </w:t>
      </w:r>
      <w:r w:rsidRPr="007D3CF8">
        <w:rPr>
          <w:b/>
          <w:spacing w:val="3"/>
          <w:sz w:val="24"/>
          <w:szCs w:val="24"/>
        </w:rPr>
        <w:t>s</w:t>
      </w:r>
      <w:r w:rsidRPr="007D3CF8">
        <w:rPr>
          <w:b/>
          <w:sz w:val="24"/>
          <w:szCs w:val="24"/>
        </w:rPr>
        <w:t>ố 237.64</w:t>
      </w:r>
      <w:r w:rsidRPr="007D3CF8">
        <w:rPr>
          <w:b/>
          <w:spacing w:val="-1"/>
          <w:sz w:val="24"/>
          <w:szCs w:val="24"/>
        </w:rPr>
        <w:t>(</w:t>
      </w:r>
      <w:r w:rsidRPr="007D3CF8">
        <w:rPr>
          <w:b/>
          <w:sz w:val="24"/>
          <w:szCs w:val="24"/>
        </w:rPr>
        <w:t>8)</w:t>
      </w:r>
      <w:r w:rsidRPr="007D3CF8">
        <w:rPr>
          <w:b/>
          <w:spacing w:val="-1"/>
          <w:sz w:val="24"/>
          <w:szCs w:val="24"/>
        </w:rPr>
        <w:t xml:space="preserve"> t</w:t>
      </w:r>
      <w:r w:rsidRPr="007D3CF8">
        <w:rPr>
          <w:b/>
          <w:sz w:val="24"/>
          <w:szCs w:val="24"/>
        </w:rPr>
        <w:t>ư</w:t>
      </w:r>
      <w:r w:rsidRPr="007D3CF8">
        <w:rPr>
          <w:b/>
          <w:spacing w:val="2"/>
          <w:sz w:val="24"/>
          <w:szCs w:val="24"/>
        </w:rPr>
        <w:t>ơ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ứ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g v</w:t>
      </w:r>
      <w:r w:rsidRPr="007D3CF8">
        <w:rPr>
          <w:b/>
          <w:spacing w:val="-1"/>
          <w:sz w:val="24"/>
          <w:szCs w:val="24"/>
        </w:rPr>
        <w:t>ớ</w:t>
      </w:r>
      <w:r w:rsidRPr="007D3CF8">
        <w:rPr>
          <w:b/>
          <w:sz w:val="24"/>
          <w:szCs w:val="24"/>
        </w:rPr>
        <w:t>i</w:t>
      </w:r>
      <w:r w:rsidRPr="007D3CF8">
        <w:rPr>
          <w:b/>
          <w:spacing w:val="1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1"/>
          <w:sz w:val="24"/>
          <w:szCs w:val="24"/>
        </w:rPr>
        <w:t>i</w:t>
      </w:r>
      <w:r w:rsidRPr="007D3CF8">
        <w:rPr>
          <w:b/>
          <w:sz w:val="24"/>
          <w:szCs w:val="24"/>
        </w:rPr>
        <w:t xml:space="preserve">á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pacing w:val="2"/>
          <w:sz w:val="24"/>
          <w:szCs w:val="24"/>
        </w:rPr>
        <w:t>r</w:t>
      </w:r>
      <w:r w:rsidRPr="007D3CF8">
        <w:rPr>
          <w:b/>
          <w:sz w:val="24"/>
          <w:szCs w:val="24"/>
        </w:rPr>
        <w:t>ị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pacing w:val="1"/>
          <w:sz w:val="24"/>
          <w:szCs w:val="24"/>
        </w:rPr>
        <w:t>h</w:t>
      </w:r>
      <w:r w:rsidRPr="007D3CF8">
        <w:rPr>
          <w:b/>
          <w:sz w:val="24"/>
          <w:szCs w:val="24"/>
        </w:rPr>
        <w:t>ập</w:t>
      </w:r>
      <w:r w:rsidRPr="007D3CF8">
        <w:rPr>
          <w:b/>
          <w:spacing w:val="1"/>
          <w:sz w:val="24"/>
          <w:szCs w:val="24"/>
        </w:rPr>
        <w:t xml:space="preserve"> p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ân</w:t>
      </w:r>
      <w:r w:rsidRPr="007D3CF8">
        <w:rPr>
          <w:b/>
          <w:spacing w:val="1"/>
          <w:sz w:val="24"/>
          <w:szCs w:val="24"/>
        </w:rPr>
        <w:t xml:space="preserve"> n</w:t>
      </w:r>
      <w:r w:rsidRPr="007D3CF8">
        <w:rPr>
          <w:b/>
          <w:sz w:val="24"/>
          <w:szCs w:val="24"/>
        </w:rPr>
        <w:t>ào</w:t>
      </w:r>
    </w:p>
    <w:p w14:paraId="783A4FC9" w14:textId="77777777" w:rsidR="00B66DC2" w:rsidRPr="007D3CF8" w:rsidRDefault="00B66DC2">
      <w:pPr>
        <w:spacing w:before="9" w:line="120" w:lineRule="exact"/>
        <w:rPr>
          <w:sz w:val="13"/>
          <w:szCs w:val="13"/>
        </w:rPr>
      </w:pPr>
    </w:p>
    <w:p w14:paraId="7013BBF7" w14:textId="77777777" w:rsidR="00B66DC2" w:rsidRPr="007D3CF8" w:rsidRDefault="00000000">
      <w:pPr>
        <w:spacing w:line="260" w:lineRule="exact"/>
        <w:ind w:left="120"/>
        <w:rPr>
          <w:sz w:val="24"/>
          <w:szCs w:val="24"/>
        </w:rPr>
      </w:pPr>
      <w:r w:rsidRPr="007D3CF8">
        <w:rPr>
          <w:b/>
          <w:spacing w:val="-1"/>
          <w:position w:val="-1"/>
          <w:sz w:val="24"/>
          <w:szCs w:val="24"/>
        </w:rPr>
        <w:t>tr</w:t>
      </w:r>
      <w:r w:rsidRPr="007D3CF8">
        <w:rPr>
          <w:b/>
          <w:position w:val="-1"/>
          <w:sz w:val="24"/>
          <w:szCs w:val="24"/>
        </w:rPr>
        <w:t>o</w:t>
      </w:r>
      <w:r w:rsidRPr="007D3CF8">
        <w:rPr>
          <w:b/>
          <w:spacing w:val="1"/>
          <w:position w:val="-1"/>
          <w:sz w:val="24"/>
          <w:szCs w:val="24"/>
        </w:rPr>
        <w:t>n</w:t>
      </w:r>
      <w:r w:rsidRPr="007D3CF8">
        <w:rPr>
          <w:b/>
          <w:position w:val="-1"/>
          <w:sz w:val="24"/>
          <w:szCs w:val="24"/>
        </w:rPr>
        <w:t xml:space="preserve">g </w:t>
      </w:r>
      <w:r w:rsidRPr="007D3CF8">
        <w:rPr>
          <w:b/>
          <w:spacing w:val="-1"/>
          <w:position w:val="-1"/>
          <w:sz w:val="24"/>
          <w:szCs w:val="24"/>
        </w:rPr>
        <w:t>c</w:t>
      </w:r>
      <w:r w:rsidRPr="007D3CF8">
        <w:rPr>
          <w:b/>
          <w:position w:val="-1"/>
          <w:sz w:val="24"/>
          <w:szCs w:val="24"/>
        </w:rPr>
        <w:t>ác</w:t>
      </w:r>
      <w:r w:rsidRPr="007D3CF8">
        <w:rPr>
          <w:b/>
          <w:spacing w:val="2"/>
          <w:position w:val="-1"/>
          <w:sz w:val="24"/>
          <w:szCs w:val="24"/>
        </w:rPr>
        <w:t xml:space="preserve"> </w:t>
      </w:r>
      <w:r w:rsidRPr="007D3CF8">
        <w:rPr>
          <w:b/>
          <w:position w:val="-1"/>
          <w:sz w:val="24"/>
          <w:szCs w:val="24"/>
        </w:rPr>
        <w:t>g</w:t>
      </w:r>
      <w:r w:rsidRPr="007D3CF8">
        <w:rPr>
          <w:b/>
          <w:spacing w:val="1"/>
          <w:position w:val="-1"/>
          <w:sz w:val="24"/>
          <w:szCs w:val="24"/>
        </w:rPr>
        <w:t>i</w:t>
      </w:r>
      <w:r w:rsidRPr="007D3CF8">
        <w:rPr>
          <w:b/>
          <w:position w:val="-1"/>
          <w:sz w:val="24"/>
          <w:szCs w:val="24"/>
        </w:rPr>
        <w:t xml:space="preserve">á </w:t>
      </w:r>
      <w:r w:rsidRPr="007D3CF8">
        <w:rPr>
          <w:b/>
          <w:spacing w:val="-1"/>
          <w:position w:val="-1"/>
          <w:sz w:val="24"/>
          <w:szCs w:val="24"/>
        </w:rPr>
        <w:t>tr</w:t>
      </w:r>
      <w:r w:rsidRPr="007D3CF8">
        <w:rPr>
          <w:b/>
          <w:position w:val="-1"/>
          <w:sz w:val="24"/>
          <w:szCs w:val="24"/>
        </w:rPr>
        <w:t>ị</w:t>
      </w:r>
      <w:r w:rsidRPr="007D3CF8">
        <w:rPr>
          <w:b/>
          <w:spacing w:val="1"/>
          <w:position w:val="-1"/>
          <w:sz w:val="24"/>
          <w:szCs w:val="24"/>
        </w:rPr>
        <w:t xml:space="preserve"> </w:t>
      </w:r>
      <w:r w:rsidRPr="007D3CF8">
        <w:rPr>
          <w:b/>
          <w:position w:val="-1"/>
          <w:sz w:val="24"/>
          <w:szCs w:val="24"/>
        </w:rPr>
        <w:t>sau</w:t>
      </w:r>
      <w:r w:rsidRPr="007D3CF8">
        <w:rPr>
          <w:b/>
          <w:spacing w:val="1"/>
          <w:position w:val="-1"/>
          <w:sz w:val="24"/>
          <w:szCs w:val="24"/>
        </w:rPr>
        <w:t xml:space="preserve"> đ</w:t>
      </w:r>
      <w:r w:rsidRPr="007D3CF8">
        <w:rPr>
          <w:b/>
          <w:spacing w:val="-2"/>
          <w:position w:val="-1"/>
          <w:sz w:val="24"/>
          <w:szCs w:val="24"/>
        </w:rPr>
        <w:t>â</w:t>
      </w:r>
      <w:r w:rsidRPr="007D3CF8">
        <w:rPr>
          <w:b/>
          <w:position w:val="-1"/>
          <w:sz w:val="24"/>
          <w:szCs w:val="24"/>
        </w:rPr>
        <w:t>y:</w:t>
      </w:r>
    </w:p>
    <w:p w14:paraId="401EECF0" w14:textId="77777777" w:rsidR="00B66DC2" w:rsidRPr="007D3CF8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006"/>
      </w:tblGrid>
      <w:tr w:rsidR="007D3CF8" w:rsidRPr="007D3CF8" w14:paraId="19FD0C17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D7496EA" w14:textId="77777777" w:rsidR="00B66DC2" w:rsidRPr="007D3CF8" w:rsidRDefault="00000000">
            <w:pPr>
              <w:spacing w:before="69"/>
              <w:ind w:left="40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A.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CCE8624" w14:textId="77777777" w:rsidR="00B66DC2" w:rsidRPr="007D3CF8" w:rsidRDefault="00000000">
            <w:pPr>
              <w:spacing w:before="69"/>
              <w:ind w:left="66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157.8125</w:t>
            </w:r>
          </w:p>
        </w:tc>
      </w:tr>
      <w:tr w:rsidR="007D3CF8" w:rsidRPr="007D3CF8" w14:paraId="052F326F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BC58F52" w14:textId="77777777" w:rsidR="00B66DC2" w:rsidRPr="007D3CF8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 w:rsidRPr="007D3CF8">
              <w:rPr>
                <w:spacing w:val="-1"/>
                <w:sz w:val="24"/>
                <w:szCs w:val="24"/>
              </w:rPr>
              <w:t>B</w:t>
            </w:r>
            <w:r w:rsidRPr="007D3CF8">
              <w:rPr>
                <w:sz w:val="24"/>
                <w:szCs w:val="24"/>
              </w:rPr>
              <w:t>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51802C7" w14:textId="77777777" w:rsidR="00B66DC2" w:rsidRPr="007D3CF8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159.8125</w:t>
            </w:r>
          </w:p>
        </w:tc>
      </w:tr>
      <w:tr w:rsidR="007D3CF8" w:rsidRPr="007D3CF8" w14:paraId="5A3A9E6E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EAE9141" w14:textId="77777777" w:rsidR="00B66DC2" w:rsidRPr="007D3CF8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 w:rsidRPr="007D3CF8">
              <w:rPr>
                <w:spacing w:val="1"/>
                <w:sz w:val="24"/>
                <w:szCs w:val="24"/>
              </w:rPr>
              <w:t>C</w:t>
            </w:r>
            <w:r w:rsidRPr="007D3CF8">
              <w:rPr>
                <w:sz w:val="24"/>
                <w:szCs w:val="24"/>
              </w:rPr>
              <w:t>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A076F04" w14:textId="77777777" w:rsidR="00B66DC2" w:rsidRPr="007D3CF8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157.825</w:t>
            </w:r>
          </w:p>
        </w:tc>
      </w:tr>
      <w:tr w:rsidR="007D3CF8" w:rsidRPr="007D3CF8" w14:paraId="1D780732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5DCC1B9" w14:textId="77777777" w:rsidR="00B66DC2" w:rsidRPr="007D3CF8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D.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51008EED" w14:textId="77777777" w:rsidR="00B66DC2" w:rsidRPr="007D3CF8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159.825</w:t>
            </w:r>
          </w:p>
        </w:tc>
      </w:tr>
    </w:tbl>
    <w:p w14:paraId="20B8CEA0" w14:textId="77777777" w:rsidR="00B66DC2" w:rsidRPr="007D3CF8" w:rsidRDefault="00B66DC2">
      <w:pPr>
        <w:spacing w:before="2" w:line="140" w:lineRule="exact"/>
        <w:rPr>
          <w:sz w:val="15"/>
          <w:szCs w:val="15"/>
        </w:rPr>
      </w:pPr>
    </w:p>
    <w:p w14:paraId="6CDB9236" w14:textId="77777777" w:rsidR="00B66DC2" w:rsidRPr="007D3CF8" w:rsidRDefault="00000000">
      <w:pPr>
        <w:spacing w:before="29"/>
        <w:ind w:left="120"/>
        <w:rPr>
          <w:sz w:val="24"/>
          <w:szCs w:val="24"/>
        </w:rPr>
      </w:pPr>
      <w:r w:rsidRPr="007D3CF8">
        <w:rPr>
          <w:b/>
          <w:sz w:val="24"/>
          <w:szCs w:val="24"/>
        </w:rPr>
        <w:t xml:space="preserve">61. </w:t>
      </w:r>
      <w:r w:rsidRPr="007D3CF8">
        <w:rPr>
          <w:b/>
          <w:spacing w:val="1"/>
          <w:sz w:val="24"/>
          <w:szCs w:val="24"/>
        </w:rPr>
        <w:t>T</w:t>
      </w:r>
      <w:r w:rsidRPr="007D3CF8">
        <w:rPr>
          <w:b/>
          <w:spacing w:val="-1"/>
          <w:sz w:val="24"/>
          <w:szCs w:val="24"/>
        </w:rPr>
        <w:t>r</w:t>
      </w:r>
      <w:r w:rsidRPr="007D3CF8">
        <w:rPr>
          <w:b/>
          <w:sz w:val="24"/>
          <w:szCs w:val="24"/>
        </w:rPr>
        <w:t>o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 xml:space="preserve">g 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ệ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đ</w:t>
      </w:r>
      <w:r w:rsidRPr="007D3CF8">
        <w:rPr>
          <w:b/>
          <w:spacing w:val="-1"/>
          <w:sz w:val="24"/>
          <w:szCs w:val="24"/>
        </w:rPr>
        <w:t>ế</w:t>
      </w:r>
      <w:r w:rsidRPr="007D3CF8">
        <w:rPr>
          <w:b/>
          <w:sz w:val="24"/>
          <w:szCs w:val="24"/>
        </w:rPr>
        <w:t>m</w:t>
      </w:r>
      <w:r w:rsidRPr="007D3CF8">
        <w:rPr>
          <w:b/>
          <w:spacing w:val="-1"/>
          <w:sz w:val="24"/>
          <w:szCs w:val="24"/>
        </w:rPr>
        <w:t xml:space="preserve"> b</w:t>
      </w:r>
      <w:r w:rsidRPr="007D3CF8">
        <w:rPr>
          <w:b/>
          <w:sz w:val="24"/>
          <w:szCs w:val="24"/>
        </w:rPr>
        <w:t>át</w:t>
      </w:r>
      <w:r w:rsidRPr="007D3CF8">
        <w:rPr>
          <w:b/>
          <w:spacing w:val="2"/>
          <w:sz w:val="24"/>
          <w:szCs w:val="24"/>
        </w:rPr>
        <w:t xml:space="preserve"> </w:t>
      </w:r>
      <w:r w:rsidRPr="007D3CF8">
        <w:rPr>
          <w:b/>
          <w:spacing w:val="1"/>
          <w:sz w:val="24"/>
          <w:szCs w:val="24"/>
        </w:rPr>
        <w:t>p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ân</w:t>
      </w:r>
      <w:r w:rsidRPr="007D3CF8">
        <w:rPr>
          <w:b/>
          <w:spacing w:val="-1"/>
          <w:sz w:val="24"/>
          <w:szCs w:val="24"/>
        </w:rPr>
        <w:t xml:space="preserve"> </w:t>
      </w:r>
      <w:r w:rsidRPr="007D3CF8">
        <w:rPr>
          <w:b/>
          <w:spacing w:val="3"/>
          <w:sz w:val="24"/>
          <w:szCs w:val="24"/>
        </w:rPr>
        <w:t>s</w:t>
      </w:r>
      <w:r w:rsidRPr="007D3CF8">
        <w:rPr>
          <w:b/>
          <w:sz w:val="24"/>
          <w:szCs w:val="24"/>
        </w:rPr>
        <w:t>ố 237.04</w:t>
      </w:r>
      <w:r w:rsidRPr="007D3CF8">
        <w:rPr>
          <w:b/>
          <w:spacing w:val="-1"/>
          <w:sz w:val="24"/>
          <w:szCs w:val="24"/>
        </w:rPr>
        <w:t>(</w:t>
      </w:r>
      <w:r w:rsidRPr="007D3CF8">
        <w:rPr>
          <w:b/>
          <w:sz w:val="24"/>
          <w:szCs w:val="24"/>
        </w:rPr>
        <w:t>8)</w:t>
      </w:r>
      <w:r w:rsidRPr="007D3CF8">
        <w:rPr>
          <w:b/>
          <w:spacing w:val="-1"/>
          <w:sz w:val="24"/>
          <w:szCs w:val="24"/>
        </w:rPr>
        <w:t xml:space="preserve"> t</w:t>
      </w:r>
      <w:r w:rsidRPr="007D3CF8">
        <w:rPr>
          <w:b/>
          <w:sz w:val="24"/>
          <w:szCs w:val="24"/>
        </w:rPr>
        <w:t>ư</w:t>
      </w:r>
      <w:r w:rsidRPr="007D3CF8">
        <w:rPr>
          <w:b/>
          <w:spacing w:val="2"/>
          <w:sz w:val="24"/>
          <w:szCs w:val="24"/>
        </w:rPr>
        <w:t>ơ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ứ</w:t>
      </w:r>
      <w:r w:rsidRPr="007D3CF8">
        <w:rPr>
          <w:b/>
          <w:spacing w:val="1"/>
          <w:sz w:val="24"/>
          <w:szCs w:val="24"/>
        </w:rPr>
        <w:t>n</w:t>
      </w:r>
      <w:r w:rsidRPr="007D3CF8">
        <w:rPr>
          <w:b/>
          <w:sz w:val="24"/>
          <w:szCs w:val="24"/>
        </w:rPr>
        <w:t>g v</w:t>
      </w:r>
      <w:r w:rsidRPr="007D3CF8">
        <w:rPr>
          <w:b/>
          <w:spacing w:val="-1"/>
          <w:sz w:val="24"/>
          <w:szCs w:val="24"/>
        </w:rPr>
        <w:t>ớ</w:t>
      </w:r>
      <w:r w:rsidRPr="007D3CF8">
        <w:rPr>
          <w:b/>
          <w:sz w:val="24"/>
          <w:szCs w:val="24"/>
        </w:rPr>
        <w:t>i</w:t>
      </w:r>
      <w:r w:rsidRPr="007D3CF8">
        <w:rPr>
          <w:b/>
          <w:spacing w:val="1"/>
          <w:sz w:val="24"/>
          <w:szCs w:val="24"/>
        </w:rPr>
        <w:t xml:space="preserve"> </w:t>
      </w:r>
      <w:r w:rsidRPr="007D3CF8">
        <w:rPr>
          <w:b/>
          <w:sz w:val="24"/>
          <w:szCs w:val="24"/>
        </w:rPr>
        <w:t>g</w:t>
      </w:r>
      <w:r w:rsidRPr="007D3CF8">
        <w:rPr>
          <w:b/>
          <w:spacing w:val="1"/>
          <w:sz w:val="24"/>
          <w:szCs w:val="24"/>
        </w:rPr>
        <w:t>i</w:t>
      </w:r>
      <w:r w:rsidRPr="007D3CF8">
        <w:rPr>
          <w:b/>
          <w:sz w:val="24"/>
          <w:szCs w:val="24"/>
        </w:rPr>
        <w:t xml:space="preserve">á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pacing w:val="2"/>
          <w:sz w:val="24"/>
          <w:szCs w:val="24"/>
        </w:rPr>
        <w:t>r</w:t>
      </w:r>
      <w:r w:rsidRPr="007D3CF8">
        <w:rPr>
          <w:b/>
          <w:sz w:val="24"/>
          <w:szCs w:val="24"/>
        </w:rPr>
        <w:t>ị</w:t>
      </w:r>
      <w:r w:rsidRPr="007D3CF8">
        <w:rPr>
          <w:b/>
          <w:spacing w:val="-2"/>
          <w:sz w:val="24"/>
          <w:szCs w:val="24"/>
        </w:rPr>
        <w:t xml:space="preserve"> </w:t>
      </w:r>
      <w:r w:rsidRPr="007D3CF8">
        <w:rPr>
          <w:b/>
          <w:spacing w:val="-1"/>
          <w:sz w:val="24"/>
          <w:szCs w:val="24"/>
        </w:rPr>
        <w:t>t</w:t>
      </w:r>
      <w:r w:rsidRPr="007D3CF8">
        <w:rPr>
          <w:b/>
          <w:spacing w:val="1"/>
          <w:sz w:val="24"/>
          <w:szCs w:val="24"/>
        </w:rPr>
        <w:t>h</w:t>
      </w:r>
      <w:r w:rsidRPr="007D3CF8">
        <w:rPr>
          <w:b/>
          <w:sz w:val="24"/>
          <w:szCs w:val="24"/>
        </w:rPr>
        <w:t>ập</w:t>
      </w:r>
      <w:r w:rsidRPr="007D3CF8">
        <w:rPr>
          <w:b/>
          <w:spacing w:val="1"/>
          <w:sz w:val="24"/>
          <w:szCs w:val="24"/>
        </w:rPr>
        <w:t xml:space="preserve"> p</w:t>
      </w:r>
      <w:r w:rsidRPr="007D3CF8">
        <w:rPr>
          <w:b/>
          <w:spacing w:val="-1"/>
          <w:sz w:val="24"/>
          <w:szCs w:val="24"/>
        </w:rPr>
        <w:t>h</w:t>
      </w:r>
      <w:r w:rsidRPr="007D3CF8">
        <w:rPr>
          <w:b/>
          <w:sz w:val="24"/>
          <w:szCs w:val="24"/>
        </w:rPr>
        <w:t>ân</w:t>
      </w:r>
      <w:r w:rsidRPr="007D3CF8">
        <w:rPr>
          <w:b/>
          <w:spacing w:val="1"/>
          <w:sz w:val="24"/>
          <w:szCs w:val="24"/>
        </w:rPr>
        <w:t xml:space="preserve"> n</w:t>
      </w:r>
      <w:r w:rsidRPr="007D3CF8">
        <w:rPr>
          <w:b/>
          <w:sz w:val="24"/>
          <w:szCs w:val="24"/>
        </w:rPr>
        <w:t>ào</w:t>
      </w:r>
    </w:p>
    <w:p w14:paraId="3E850366" w14:textId="77777777" w:rsidR="00B66DC2" w:rsidRPr="007D3CF8" w:rsidRDefault="00B66DC2">
      <w:pPr>
        <w:spacing w:before="9" w:line="120" w:lineRule="exact"/>
        <w:rPr>
          <w:sz w:val="13"/>
          <w:szCs w:val="13"/>
        </w:rPr>
      </w:pPr>
    </w:p>
    <w:p w14:paraId="0FE03B8C" w14:textId="77777777" w:rsidR="00B66DC2" w:rsidRPr="007D3CF8" w:rsidRDefault="00000000">
      <w:pPr>
        <w:spacing w:line="260" w:lineRule="exact"/>
        <w:ind w:left="120"/>
        <w:rPr>
          <w:sz w:val="24"/>
          <w:szCs w:val="24"/>
        </w:rPr>
      </w:pPr>
      <w:r w:rsidRPr="007D3CF8">
        <w:rPr>
          <w:b/>
          <w:spacing w:val="-1"/>
          <w:position w:val="-1"/>
          <w:sz w:val="24"/>
          <w:szCs w:val="24"/>
        </w:rPr>
        <w:t>tr</w:t>
      </w:r>
      <w:r w:rsidRPr="007D3CF8">
        <w:rPr>
          <w:b/>
          <w:position w:val="-1"/>
          <w:sz w:val="24"/>
          <w:szCs w:val="24"/>
        </w:rPr>
        <w:t>o</w:t>
      </w:r>
      <w:r w:rsidRPr="007D3CF8">
        <w:rPr>
          <w:b/>
          <w:spacing w:val="1"/>
          <w:position w:val="-1"/>
          <w:sz w:val="24"/>
          <w:szCs w:val="24"/>
        </w:rPr>
        <w:t>n</w:t>
      </w:r>
      <w:r w:rsidRPr="007D3CF8">
        <w:rPr>
          <w:b/>
          <w:position w:val="-1"/>
          <w:sz w:val="24"/>
          <w:szCs w:val="24"/>
        </w:rPr>
        <w:t xml:space="preserve">g </w:t>
      </w:r>
      <w:r w:rsidRPr="007D3CF8">
        <w:rPr>
          <w:b/>
          <w:spacing w:val="-1"/>
          <w:position w:val="-1"/>
          <w:sz w:val="24"/>
          <w:szCs w:val="24"/>
        </w:rPr>
        <w:t>c</w:t>
      </w:r>
      <w:r w:rsidRPr="007D3CF8">
        <w:rPr>
          <w:b/>
          <w:position w:val="-1"/>
          <w:sz w:val="24"/>
          <w:szCs w:val="24"/>
        </w:rPr>
        <w:t>ác</w:t>
      </w:r>
      <w:r w:rsidRPr="007D3CF8">
        <w:rPr>
          <w:b/>
          <w:spacing w:val="2"/>
          <w:position w:val="-1"/>
          <w:sz w:val="24"/>
          <w:szCs w:val="24"/>
        </w:rPr>
        <w:t xml:space="preserve"> </w:t>
      </w:r>
      <w:r w:rsidRPr="007D3CF8">
        <w:rPr>
          <w:b/>
          <w:position w:val="-1"/>
          <w:sz w:val="24"/>
          <w:szCs w:val="24"/>
        </w:rPr>
        <w:t>g</w:t>
      </w:r>
      <w:r w:rsidRPr="007D3CF8">
        <w:rPr>
          <w:b/>
          <w:spacing w:val="1"/>
          <w:position w:val="-1"/>
          <w:sz w:val="24"/>
          <w:szCs w:val="24"/>
        </w:rPr>
        <w:t>i</w:t>
      </w:r>
      <w:r w:rsidRPr="007D3CF8">
        <w:rPr>
          <w:b/>
          <w:position w:val="-1"/>
          <w:sz w:val="24"/>
          <w:szCs w:val="24"/>
        </w:rPr>
        <w:t xml:space="preserve">á </w:t>
      </w:r>
      <w:r w:rsidRPr="007D3CF8">
        <w:rPr>
          <w:b/>
          <w:spacing w:val="-1"/>
          <w:position w:val="-1"/>
          <w:sz w:val="24"/>
          <w:szCs w:val="24"/>
        </w:rPr>
        <w:t>tr</w:t>
      </w:r>
      <w:r w:rsidRPr="007D3CF8">
        <w:rPr>
          <w:b/>
          <w:position w:val="-1"/>
          <w:sz w:val="24"/>
          <w:szCs w:val="24"/>
        </w:rPr>
        <w:t>ị</w:t>
      </w:r>
      <w:r w:rsidRPr="007D3CF8">
        <w:rPr>
          <w:b/>
          <w:spacing w:val="1"/>
          <w:position w:val="-1"/>
          <w:sz w:val="24"/>
          <w:szCs w:val="24"/>
        </w:rPr>
        <w:t xml:space="preserve"> </w:t>
      </w:r>
      <w:r w:rsidRPr="007D3CF8">
        <w:rPr>
          <w:b/>
          <w:position w:val="-1"/>
          <w:sz w:val="24"/>
          <w:szCs w:val="24"/>
        </w:rPr>
        <w:t>sau</w:t>
      </w:r>
      <w:r w:rsidRPr="007D3CF8">
        <w:rPr>
          <w:b/>
          <w:spacing w:val="1"/>
          <w:position w:val="-1"/>
          <w:sz w:val="24"/>
          <w:szCs w:val="24"/>
        </w:rPr>
        <w:t xml:space="preserve"> đ</w:t>
      </w:r>
      <w:r w:rsidRPr="007D3CF8">
        <w:rPr>
          <w:b/>
          <w:spacing w:val="-2"/>
          <w:position w:val="-1"/>
          <w:sz w:val="24"/>
          <w:szCs w:val="24"/>
        </w:rPr>
        <w:t>â</w:t>
      </w:r>
      <w:r w:rsidRPr="007D3CF8">
        <w:rPr>
          <w:b/>
          <w:position w:val="-1"/>
          <w:sz w:val="24"/>
          <w:szCs w:val="24"/>
        </w:rPr>
        <w:t>y:</w:t>
      </w:r>
    </w:p>
    <w:p w14:paraId="28591505" w14:textId="77777777" w:rsidR="00B66DC2" w:rsidRPr="007D3CF8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006"/>
      </w:tblGrid>
      <w:tr w:rsidR="007D3CF8" w:rsidRPr="007D3CF8" w14:paraId="06A137ED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C882C44" w14:textId="77777777" w:rsidR="00B66DC2" w:rsidRPr="007D3CF8" w:rsidRDefault="00000000">
            <w:pPr>
              <w:spacing w:before="69"/>
              <w:ind w:left="40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A.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F172989" w14:textId="77777777" w:rsidR="00B66DC2" w:rsidRPr="007D3CF8" w:rsidRDefault="00000000">
            <w:pPr>
              <w:spacing w:before="69"/>
              <w:ind w:left="66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157.0625</w:t>
            </w:r>
          </w:p>
        </w:tc>
      </w:tr>
      <w:tr w:rsidR="007D3CF8" w:rsidRPr="007D3CF8" w14:paraId="72A414FA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1EB39B0" w14:textId="77777777" w:rsidR="00B66DC2" w:rsidRPr="007D3CF8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 w:rsidRPr="007D3CF8">
              <w:rPr>
                <w:spacing w:val="-1"/>
                <w:sz w:val="24"/>
                <w:szCs w:val="24"/>
              </w:rPr>
              <w:t>B</w:t>
            </w:r>
            <w:r w:rsidRPr="007D3CF8">
              <w:rPr>
                <w:sz w:val="24"/>
                <w:szCs w:val="24"/>
              </w:rPr>
              <w:t>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681116C9" w14:textId="77777777" w:rsidR="00B66DC2" w:rsidRPr="007D3CF8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157.8125</w:t>
            </w:r>
          </w:p>
        </w:tc>
      </w:tr>
      <w:tr w:rsidR="007D3CF8" w:rsidRPr="007D3CF8" w14:paraId="2166DF69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BC5B39B" w14:textId="77777777" w:rsidR="00B66DC2" w:rsidRPr="007D3CF8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 w:rsidRPr="007D3CF8">
              <w:rPr>
                <w:spacing w:val="1"/>
                <w:sz w:val="24"/>
                <w:szCs w:val="24"/>
              </w:rPr>
              <w:t>C</w:t>
            </w:r>
            <w:r w:rsidRPr="007D3CF8">
              <w:rPr>
                <w:sz w:val="24"/>
                <w:szCs w:val="24"/>
              </w:rPr>
              <w:t>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A8813A9" w14:textId="77777777" w:rsidR="00B66DC2" w:rsidRPr="007D3CF8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 w:rsidRPr="007D3CF8">
              <w:rPr>
                <w:sz w:val="24"/>
                <w:szCs w:val="24"/>
              </w:rPr>
              <w:t>159.0625</w:t>
            </w:r>
          </w:p>
        </w:tc>
      </w:tr>
      <w:tr w:rsidR="00B66DC2" w14:paraId="6D4AA1D2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2958EA6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3E8E1F11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159.8125</w:t>
            </w:r>
          </w:p>
        </w:tc>
      </w:tr>
    </w:tbl>
    <w:p w14:paraId="632EF38B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1B41F7E3" w14:textId="77777777" w:rsidR="00B66DC2" w:rsidRDefault="00000000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62.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b</w:t>
      </w:r>
      <w:r>
        <w:rPr>
          <w:b/>
          <w:sz w:val="24"/>
          <w:szCs w:val="24"/>
        </w:rPr>
        <w:t>át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ố 235.04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8)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z w:val="24"/>
          <w:szCs w:val="24"/>
        </w:rPr>
        <w:t>ư</w:t>
      </w:r>
      <w:r>
        <w:rPr>
          <w:b/>
          <w:spacing w:val="2"/>
          <w:sz w:val="24"/>
          <w:szCs w:val="24"/>
        </w:rPr>
        <w:t>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ứ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v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ập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z w:val="24"/>
          <w:szCs w:val="24"/>
        </w:rPr>
        <w:t>ào</w:t>
      </w:r>
    </w:p>
    <w:p w14:paraId="4CCF7184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4D42BBAE" w14:textId="77777777" w:rsidR="00B66DC2" w:rsidRDefault="00000000">
      <w:pPr>
        <w:spacing w:line="260" w:lineRule="exact"/>
        <w:ind w:left="120"/>
        <w:rPr>
          <w:sz w:val="24"/>
          <w:szCs w:val="24"/>
        </w:rPr>
      </w:pP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g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1"/>
          <w:position w:val="-1"/>
          <w:sz w:val="24"/>
          <w:szCs w:val="24"/>
        </w:rPr>
        <w:t xml:space="preserve"> đ</w:t>
      </w:r>
      <w:r>
        <w:rPr>
          <w:b/>
          <w:spacing w:val="-2"/>
          <w:position w:val="-1"/>
          <w:sz w:val="24"/>
          <w:szCs w:val="24"/>
        </w:rPr>
        <w:t>â</w:t>
      </w:r>
      <w:r>
        <w:rPr>
          <w:b/>
          <w:position w:val="-1"/>
          <w:sz w:val="24"/>
          <w:szCs w:val="24"/>
        </w:rPr>
        <w:t>y:</w:t>
      </w:r>
    </w:p>
    <w:p w14:paraId="1426DD2D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006"/>
      </w:tblGrid>
      <w:tr w:rsidR="00B66DC2" w14:paraId="430962E5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1FFCE75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3DA02071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157.0125</w:t>
            </w:r>
          </w:p>
        </w:tc>
      </w:tr>
      <w:tr w:rsidR="00B66DC2" w14:paraId="1B6157D6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A23CED8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AC324A3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159.0125</w:t>
            </w:r>
          </w:p>
        </w:tc>
      </w:tr>
      <w:tr w:rsidR="00B66DC2" w14:paraId="14EF7A29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0735F53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651C9791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159.0625</w:t>
            </w:r>
          </w:p>
        </w:tc>
      </w:tr>
      <w:tr w:rsidR="00B66DC2" w14:paraId="242F4F3F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22E25BA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F6A1833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157.0625</w:t>
            </w:r>
          </w:p>
        </w:tc>
      </w:tr>
    </w:tbl>
    <w:p w14:paraId="45FFDAF5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037FD641" w14:textId="77777777" w:rsidR="00B66DC2" w:rsidRDefault="00000000">
      <w:pPr>
        <w:spacing w:before="29" w:line="360" w:lineRule="auto"/>
        <w:ind w:left="120" w:right="609"/>
        <w:rPr>
          <w:sz w:val="24"/>
          <w:szCs w:val="24"/>
        </w:rPr>
        <w:sectPr w:rsidR="00B66DC2">
          <w:pgSz w:w="11920" w:h="16840"/>
          <w:pgMar w:top="1360" w:right="1680" w:bottom="280" w:left="1680" w:header="720" w:footer="720" w:gutter="0"/>
          <w:cols w:space="720"/>
        </w:sectPr>
      </w:pPr>
      <w:r>
        <w:pict w14:anchorId="3D46DE33">
          <v:shapetype id="_x0000_t202" coordsize="21600,21600" o:spt="202" path="m,l,21600r21600,l21600,xe">
            <v:stroke joinstyle="miter"/>
            <v:path gradientshapeok="t" o:connecttype="rect"/>
          </v:shapetype>
          <v:shape id="_x0000_s1225" type="#_x0000_t202" style="position:absolute;left:0;text-align:left;margin-left:121pt;margin-top:39.4pt;width:66.65pt;height:49.6pt;z-index:-230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7"/>
                    <w:gridCol w:w="1006"/>
                  </w:tblGrid>
                  <w:tr w:rsidR="00B66DC2" w14:paraId="0C3B0DCB" w14:textId="77777777">
                    <w:trPr>
                      <w:trHeight w:hRule="exact" w:val="358"/>
                    </w:trPr>
                    <w:tc>
                      <w:tcPr>
                        <w:tcW w:w="3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8D8E07" w14:textId="77777777" w:rsidR="00B66DC2" w:rsidRDefault="00000000">
                        <w:pPr>
                          <w:spacing w:before="69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8E7C16" w14:textId="77777777" w:rsidR="00B66DC2" w:rsidRDefault="00000000">
                        <w:pPr>
                          <w:spacing w:before="69"/>
                          <w:ind w:left="6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157.0625</w:t>
                        </w:r>
                      </w:p>
                    </w:tc>
                  </w:tr>
                  <w:tr w:rsidR="00B66DC2" w14:paraId="2E6FEB3B" w14:textId="77777777">
                    <w:trPr>
                      <w:trHeight w:hRule="exact" w:val="276"/>
                    </w:trPr>
                    <w:tc>
                      <w:tcPr>
                        <w:tcW w:w="3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8CE841" w14:textId="77777777" w:rsidR="00B66DC2" w:rsidRDefault="00000000">
                        <w:pPr>
                          <w:spacing w:line="260" w:lineRule="exact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8B6F8B4" w14:textId="77777777" w:rsidR="00B66DC2" w:rsidRDefault="00000000">
                        <w:pPr>
                          <w:spacing w:line="260" w:lineRule="exact"/>
                          <w:ind w:left="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157.8125</w:t>
                        </w:r>
                      </w:p>
                    </w:tc>
                  </w:tr>
                  <w:tr w:rsidR="00B66DC2" w14:paraId="53C3EBC0" w14:textId="77777777">
                    <w:trPr>
                      <w:trHeight w:hRule="exact" w:val="358"/>
                    </w:trPr>
                    <w:tc>
                      <w:tcPr>
                        <w:tcW w:w="3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A0081C" w14:textId="77777777" w:rsidR="00B66DC2" w:rsidRDefault="00000000">
                        <w:pPr>
                          <w:spacing w:line="260" w:lineRule="exact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63CD33" w14:textId="77777777" w:rsidR="00B66DC2" w:rsidRDefault="00000000">
                        <w:pPr>
                          <w:spacing w:line="260" w:lineRule="exact"/>
                          <w:ind w:left="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159.0625</w:t>
                        </w:r>
                      </w:p>
                    </w:tc>
                  </w:tr>
                </w:tbl>
                <w:p w14:paraId="1E3816DE" w14:textId="77777777" w:rsidR="00B66DC2" w:rsidRDefault="00B66DC2"/>
              </w:txbxContent>
            </v:textbox>
            <w10:wrap anchorx="page"/>
          </v:shape>
        </w:pict>
      </w:r>
      <w:r>
        <w:rPr>
          <w:b/>
          <w:sz w:val="24"/>
          <w:szCs w:val="24"/>
        </w:rPr>
        <w:t xml:space="preserve">63.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b</w:t>
      </w:r>
      <w:r>
        <w:rPr>
          <w:b/>
          <w:sz w:val="24"/>
          <w:szCs w:val="24"/>
        </w:rPr>
        <w:t>át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ố 237.04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8)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z w:val="24"/>
          <w:szCs w:val="24"/>
        </w:rPr>
        <w:t>ư</w:t>
      </w:r>
      <w:r>
        <w:rPr>
          <w:b/>
          <w:spacing w:val="2"/>
          <w:sz w:val="24"/>
          <w:szCs w:val="24"/>
        </w:rPr>
        <w:t>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ứ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v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ập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sau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pacing w:val="-2"/>
          <w:sz w:val="24"/>
          <w:szCs w:val="24"/>
        </w:rPr>
        <w:t>â</w:t>
      </w:r>
      <w:r>
        <w:rPr>
          <w:b/>
          <w:sz w:val="24"/>
          <w:szCs w:val="24"/>
        </w:rPr>
        <w:t>y:</w:t>
      </w:r>
    </w:p>
    <w:p w14:paraId="5A4B28A5" w14:textId="77777777" w:rsidR="00B66DC2" w:rsidRDefault="00000000">
      <w:pPr>
        <w:spacing w:before="62"/>
        <w:ind w:left="780"/>
        <w:rPr>
          <w:sz w:val="24"/>
          <w:szCs w:val="24"/>
        </w:rPr>
      </w:pPr>
      <w:r>
        <w:rPr>
          <w:sz w:val="24"/>
          <w:szCs w:val="24"/>
        </w:rPr>
        <w:lastRenderedPageBreak/>
        <w:t>D.  159.8125</w:t>
      </w:r>
    </w:p>
    <w:p w14:paraId="10632227" w14:textId="77777777" w:rsidR="00B66DC2" w:rsidRDefault="00B66DC2">
      <w:pPr>
        <w:spacing w:before="10" w:line="120" w:lineRule="exact"/>
        <w:rPr>
          <w:sz w:val="13"/>
          <w:szCs w:val="13"/>
        </w:rPr>
      </w:pPr>
    </w:p>
    <w:p w14:paraId="4621EE56" w14:textId="77777777" w:rsidR="00B66DC2" w:rsidRDefault="00000000">
      <w:pPr>
        <w:spacing w:line="400" w:lineRule="atLeast"/>
        <w:ind w:left="221" w:right="478"/>
        <w:rPr>
          <w:sz w:val="24"/>
          <w:szCs w:val="24"/>
        </w:rPr>
      </w:pPr>
      <w:r>
        <w:rPr>
          <w:sz w:val="24"/>
          <w:szCs w:val="24"/>
        </w:rPr>
        <w:t xml:space="preserve">64.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th</w:t>
      </w:r>
      <w:r>
        <w:rPr>
          <w:b/>
          <w:sz w:val="24"/>
          <w:szCs w:val="24"/>
        </w:rPr>
        <w:t>ập</w:t>
      </w:r>
      <w:r>
        <w:rPr>
          <w:b/>
          <w:spacing w:val="1"/>
          <w:sz w:val="24"/>
          <w:szCs w:val="24"/>
        </w:rPr>
        <w:t xml:space="preserve"> lụ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ố 34</w:t>
      </w:r>
      <w:r>
        <w:rPr>
          <w:b/>
          <w:spacing w:val="-2"/>
          <w:sz w:val="24"/>
          <w:szCs w:val="24"/>
        </w:rPr>
        <w:t>F</w:t>
      </w:r>
      <w:r>
        <w:rPr>
          <w:b/>
          <w:sz w:val="24"/>
          <w:szCs w:val="24"/>
        </w:rPr>
        <w:t>5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16)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ư</w:t>
      </w:r>
      <w:r>
        <w:rPr>
          <w:b/>
          <w:spacing w:val="2"/>
          <w:sz w:val="24"/>
          <w:szCs w:val="24"/>
        </w:rPr>
        <w:t>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ứ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th</w:t>
      </w:r>
      <w:r>
        <w:rPr>
          <w:b/>
          <w:sz w:val="24"/>
          <w:szCs w:val="24"/>
        </w:rPr>
        <w:t>ập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 xml:space="preserve">ân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sau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pacing w:val="-2"/>
          <w:sz w:val="24"/>
          <w:szCs w:val="24"/>
        </w:rPr>
        <w:t>â</w:t>
      </w:r>
      <w:r>
        <w:rPr>
          <w:b/>
          <w:sz w:val="24"/>
          <w:szCs w:val="24"/>
        </w:rPr>
        <w:t>y:</w:t>
      </w:r>
    </w:p>
    <w:p w14:paraId="1EC12D9D" w14:textId="77777777" w:rsidR="00B66DC2" w:rsidRDefault="00B66DC2">
      <w:pPr>
        <w:spacing w:before="8" w:line="60" w:lineRule="exact"/>
        <w:rPr>
          <w:sz w:val="6"/>
          <w:szCs w:val="6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706"/>
      </w:tblGrid>
      <w:tr w:rsidR="00B66DC2" w14:paraId="0567C436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3FFA7BD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31D2F758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13557</w:t>
            </w:r>
          </w:p>
        </w:tc>
      </w:tr>
      <w:tr w:rsidR="00B66DC2" w14:paraId="53304A18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8DF0BE7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1FD89747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15775</w:t>
            </w:r>
          </w:p>
        </w:tc>
      </w:tr>
      <w:tr w:rsidR="00B66DC2" w14:paraId="610EBF80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E97699C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11BB7F49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15459</w:t>
            </w:r>
          </w:p>
        </w:tc>
      </w:tr>
      <w:tr w:rsidR="00B66DC2" w14:paraId="754C024D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D5833F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318B106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13267</w:t>
            </w:r>
          </w:p>
        </w:tc>
      </w:tr>
    </w:tbl>
    <w:p w14:paraId="00013CFC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4A8D5082" w14:textId="77777777" w:rsidR="00B66DC2" w:rsidRDefault="00000000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65.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ập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lụ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số 44C5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16)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ứ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v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ập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ào</w:t>
      </w:r>
    </w:p>
    <w:p w14:paraId="2A567793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52361CC4" w14:textId="77777777" w:rsidR="00B66DC2" w:rsidRDefault="00000000">
      <w:pPr>
        <w:spacing w:line="260" w:lineRule="exact"/>
        <w:ind w:left="120"/>
        <w:rPr>
          <w:sz w:val="24"/>
          <w:szCs w:val="24"/>
        </w:rPr>
      </w:pP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g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1"/>
          <w:position w:val="-1"/>
          <w:sz w:val="24"/>
          <w:szCs w:val="24"/>
        </w:rPr>
        <w:t xml:space="preserve"> đ</w:t>
      </w:r>
      <w:r>
        <w:rPr>
          <w:b/>
          <w:spacing w:val="-2"/>
          <w:position w:val="-1"/>
          <w:sz w:val="24"/>
          <w:szCs w:val="24"/>
        </w:rPr>
        <w:t>â</w:t>
      </w:r>
      <w:r>
        <w:rPr>
          <w:b/>
          <w:position w:val="-1"/>
          <w:sz w:val="24"/>
          <w:szCs w:val="24"/>
        </w:rPr>
        <w:t>y:</w:t>
      </w:r>
    </w:p>
    <w:p w14:paraId="00FA674B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706"/>
      </w:tblGrid>
      <w:tr w:rsidR="00B66DC2" w14:paraId="29043E67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15964CA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7D7C6A3A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15577</w:t>
            </w:r>
          </w:p>
        </w:tc>
      </w:tr>
      <w:tr w:rsidR="00B66DC2" w14:paraId="56EAA706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2DAB2F0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3B0F5989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15875</w:t>
            </w:r>
          </w:p>
        </w:tc>
      </w:tr>
      <w:tr w:rsidR="00B66DC2" w14:paraId="0BFF827A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3166B3F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E1D101B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18459</w:t>
            </w:r>
          </w:p>
        </w:tc>
      </w:tr>
      <w:tr w:rsidR="00B66DC2" w14:paraId="49BE79C9" w14:textId="77777777">
        <w:trPr>
          <w:trHeight w:hRule="exact" w:val="294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43D424F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1D25AF30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17505</w:t>
            </w:r>
          </w:p>
        </w:tc>
      </w:tr>
    </w:tbl>
    <w:p w14:paraId="2B52FA73" w14:textId="77777777" w:rsidR="00B66DC2" w:rsidRDefault="00000000">
      <w:pPr>
        <w:spacing w:line="240" w:lineRule="exact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66.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ập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lụ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xa)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số 3C</w:t>
      </w:r>
      <w:r>
        <w:rPr>
          <w:b/>
          <w:spacing w:val="-2"/>
          <w:sz w:val="24"/>
          <w:szCs w:val="24"/>
        </w:rPr>
        <w:t>F</w:t>
      </w:r>
      <w:r>
        <w:rPr>
          <w:b/>
          <w:sz w:val="24"/>
          <w:szCs w:val="24"/>
        </w:rPr>
        <w:t>5</w:t>
      </w:r>
      <w:r>
        <w:rPr>
          <w:b/>
          <w:spacing w:val="2"/>
          <w:sz w:val="24"/>
          <w:szCs w:val="24"/>
        </w:rPr>
        <w:t>(</w:t>
      </w:r>
      <w:r>
        <w:rPr>
          <w:b/>
          <w:sz w:val="24"/>
          <w:szCs w:val="24"/>
        </w:rPr>
        <w:t>16)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ứ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v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ập</w:t>
      </w:r>
    </w:p>
    <w:p w14:paraId="295ECCDE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34E6383E" w14:textId="77777777" w:rsidR="00B66DC2" w:rsidRDefault="00000000">
      <w:pPr>
        <w:spacing w:line="260" w:lineRule="exact"/>
        <w:ind w:left="120"/>
        <w:rPr>
          <w:sz w:val="24"/>
          <w:szCs w:val="24"/>
        </w:rPr>
      </w:pPr>
      <w:r>
        <w:rPr>
          <w:b/>
          <w:spacing w:val="1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ào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g </w:t>
      </w:r>
      <w:r>
        <w:rPr>
          <w:b/>
          <w:spacing w:val="2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spacing w:val="2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1"/>
          <w:position w:val="-1"/>
          <w:sz w:val="24"/>
          <w:szCs w:val="24"/>
        </w:rPr>
        <w:t xml:space="preserve"> đ</w:t>
      </w:r>
      <w:r>
        <w:rPr>
          <w:b/>
          <w:position w:val="-1"/>
          <w:sz w:val="24"/>
          <w:szCs w:val="24"/>
        </w:rPr>
        <w:t>ây:</w:t>
      </w:r>
    </w:p>
    <w:p w14:paraId="7F0862F5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706"/>
      </w:tblGrid>
      <w:tr w:rsidR="00B66DC2" w14:paraId="711BFC9F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FC9594B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6A73A208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13537</w:t>
            </w:r>
          </w:p>
        </w:tc>
      </w:tr>
      <w:tr w:rsidR="00B66DC2" w14:paraId="3E7C3048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9B7594B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69E9840F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15725</w:t>
            </w:r>
          </w:p>
        </w:tc>
      </w:tr>
      <w:tr w:rsidR="00B66DC2" w14:paraId="692F9CBC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D550529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1B3C8EB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15605</w:t>
            </w:r>
          </w:p>
        </w:tc>
      </w:tr>
      <w:tr w:rsidR="00B66DC2" w14:paraId="7A7B74E6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29CCF6F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34CEBED3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13287</w:t>
            </w:r>
          </w:p>
        </w:tc>
      </w:tr>
    </w:tbl>
    <w:p w14:paraId="6D4089FF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5FFAF1F2" w14:textId="77777777" w:rsidR="00B66DC2" w:rsidRDefault="00000000">
      <w:pPr>
        <w:spacing w:before="29" w:line="260" w:lineRule="exact"/>
        <w:ind w:left="221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67. </w:t>
      </w:r>
      <w:r>
        <w:rPr>
          <w:b/>
          <w:spacing w:val="-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267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10)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ư</w:t>
      </w:r>
      <w:r>
        <w:rPr>
          <w:b/>
          <w:spacing w:val="-1"/>
          <w:position w:val="-1"/>
          <w:sz w:val="24"/>
          <w:szCs w:val="24"/>
        </w:rPr>
        <w:t>ơ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ứ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v</w:t>
      </w:r>
      <w:r>
        <w:rPr>
          <w:b/>
          <w:spacing w:val="-1"/>
          <w:position w:val="-1"/>
          <w:sz w:val="24"/>
          <w:szCs w:val="24"/>
        </w:rPr>
        <w:t>ớ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n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p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1"/>
          <w:position w:val="-1"/>
          <w:sz w:val="24"/>
          <w:szCs w:val="24"/>
        </w:rPr>
        <w:t xml:space="preserve"> n</w:t>
      </w:r>
      <w:r>
        <w:rPr>
          <w:b/>
          <w:position w:val="-1"/>
          <w:sz w:val="24"/>
          <w:szCs w:val="24"/>
        </w:rPr>
        <w:t xml:space="preserve">ào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g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spacing w:val="2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đ</w:t>
      </w:r>
      <w:r>
        <w:rPr>
          <w:b/>
          <w:position w:val="-1"/>
          <w:sz w:val="24"/>
          <w:szCs w:val="24"/>
        </w:rPr>
        <w:t>ây:</w:t>
      </w:r>
    </w:p>
    <w:p w14:paraId="3920C9ED" w14:textId="77777777" w:rsidR="00B66DC2" w:rsidRDefault="00B66DC2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465"/>
      </w:tblGrid>
      <w:tr w:rsidR="00B66DC2" w14:paraId="1E4CADB9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9EF49FC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2BF62DED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100001011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4EBDC57F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EB156C3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745A7EC2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101001011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128A9CFC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14E7E10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1B471F5B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100101011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0A76AC9B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AB5287D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42DF4569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100101011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05C87986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76EABA88" w14:textId="77777777" w:rsidR="00B66DC2" w:rsidRDefault="00000000">
      <w:pPr>
        <w:spacing w:before="29" w:line="260" w:lineRule="exact"/>
        <w:ind w:left="221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68. </w:t>
      </w:r>
      <w:r>
        <w:rPr>
          <w:b/>
          <w:spacing w:val="-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247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10)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ư</w:t>
      </w:r>
      <w:r>
        <w:rPr>
          <w:b/>
          <w:spacing w:val="-1"/>
          <w:position w:val="-1"/>
          <w:sz w:val="24"/>
          <w:szCs w:val="24"/>
        </w:rPr>
        <w:t>ơ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ứ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v</w:t>
      </w:r>
      <w:r>
        <w:rPr>
          <w:b/>
          <w:spacing w:val="-1"/>
          <w:position w:val="-1"/>
          <w:sz w:val="24"/>
          <w:szCs w:val="24"/>
        </w:rPr>
        <w:t>ớ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n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p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1"/>
          <w:position w:val="-1"/>
          <w:sz w:val="24"/>
          <w:szCs w:val="24"/>
        </w:rPr>
        <w:t xml:space="preserve"> n</w:t>
      </w:r>
      <w:r>
        <w:rPr>
          <w:b/>
          <w:position w:val="-1"/>
          <w:sz w:val="24"/>
          <w:szCs w:val="24"/>
        </w:rPr>
        <w:t xml:space="preserve">ào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g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spacing w:val="2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đ</w:t>
      </w:r>
      <w:r>
        <w:rPr>
          <w:b/>
          <w:position w:val="-1"/>
          <w:sz w:val="24"/>
          <w:szCs w:val="24"/>
        </w:rPr>
        <w:t>ây:</w:t>
      </w:r>
    </w:p>
    <w:p w14:paraId="2602DDBB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345"/>
      </w:tblGrid>
      <w:tr w:rsidR="00B66DC2" w14:paraId="275CCC55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7011F2E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1161627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10001011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0CD2A84A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E179D84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B02931D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11100111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188F92D4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88ECFD1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9C7297D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11110111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6503615B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7009080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4BB47543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11010111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4DBACDFA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127CDB92" w14:textId="77777777" w:rsidR="00B66DC2" w:rsidRDefault="00000000">
      <w:pPr>
        <w:spacing w:before="29" w:line="260" w:lineRule="exact"/>
        <w:ind w:left="221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69. </w:t>
      </w:r>
      <w:r>
        <w:rPr>
          <w:b/>
          <w:spacing w:val="-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285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10)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ư</w:t>
      </w:r>
      <w:r>
        <w:rPr>
          <w:b/>
          <w:spacing w:val="-1"/>
          <w:position w:val="-1"/>
          <w:sz w:val="24"/>
          <w:szCs w:val="24"/>
        </w:rPr>
        <w:t>ơ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ứ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v</w:t>
      </w:r>
      <w:r>
        <w:rPr>
          <w:b/>
          <w:spacing w:val="-1"/>
          <w:position w:val="-1"/>
          <w:sz w:val="24"/>
          <w:szCs w:val="24"/>
        </w:rPr>
        <w:t>ớ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n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p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1"/>
          <w:position w:val="-1"/>
          <w:sz w:val="24"/>
          <w:szCs w:val="24"/>
        </w:rPr>
        <w:t xml:space="preserve"> n</w:t>
      </w:r>
      <w:r>
        <w:rPr>
          <w:b/>
          <w:position w:val="-1"/>
          <w:sz w:val="24"/>
          <w:szCs w:val="24"/>
        </w:rPr>
        <w:t xml:space="preserve">ào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g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spacing w:val="2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đ</w:t>
      </w:r>
      <w:r>
        <w:rPr>
          <w:b/>
          <w:position w:val="-1"/>
          <w:sz w:val="24"/>
          <w:szCs w:val="24"/>
        </w:rPr>
        <w:t>ây:</w:t>
      </w: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465"/>
      </w:tblGrid>
      <w:tr w:rsidR="00B66DC2" w14:paraId="66B3145C" w14:textId="77777777">
        <w:trPr>
          <w:trHeight w:hRule="exact" w:val="294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B002B28" w14:textId="77777777" w:rsidR="00B66DC2" w:rsidRDefault="00000000">
            <w:pPr>
              <w:spacing w:before="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3084836F" w14:textId="77777777" w:rsidR="00B66DC2" w:rsidRDefault="00000000">
            <w:pPr>
              <w:spacing w:before="5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100001011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37086EBE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F2101DB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3051391A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100011101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544C5A05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98D2FC3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186E2349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100101011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6C0F27F1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0265BFE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2AA3E183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100101001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1C7C4216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66001171" w14:textId="77777777" w:rsidR="00B66DC2" w:rsidRDefault="00000000">
      <w:pPr>
        <w:spacing w:before="29" w:line="260" w:lineRule="exact"/>
        <w:ind w:left="221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70. </w:t>
      </w:r>
      <w:r>
        <w:rPr>
          <w:b/>
          <w:spacing w:val="-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277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10)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ư</w:t>
      </w:r>
      <w:r>
        <w:rPr>
          <w:b/>
          <w:spacing w:val="-1"/>
          <w:position w:val="-1"/>
          <w:sz w:val="24"/>
          <w:szCs w:val="24"/>
        </w:rPr>
        <w:t>ơ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ứ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v</w:t>
      </w:r>
      <w:r>
        <w:rPr>
          <w:b/>
          <w:spacing w:val="-1"/>
          <w:position w:val="-1"/>
          <w:sz w:val="24"/>
          <w:szCs w:val="24"/>
        </w:rPr>
        <w:t>ớ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n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p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1"/>
          <w:position w:val="-1"/>
          <w:sz w:val="24"/>
          <w:szCs w:val="24"/>
        </w:rPr>
        <w:t xml:space="preserve"> n</w:t>
      </w:r>
      <w:r>
        <w:rPr>
          <w:b/>
          <w:position w:val="-1"/>
          <w:sz w:val="24"/>
          <w:szCs w:val="24"/>
        </w:rPr>
        <w:t xml:space="preserve">ào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g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spacing w:val="2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đ</w:t>
      </w:r>
      <w:r>
        <w:rPr>
          <w:b/>
          <w:position w:val="-1"/>
          <w:sz w:val="24"/>
          <w:szCs w:val="24"/>
        </w:rPr>
        <w:t>ây:</w:t>
      </w:r>
    </w:p>
    <w:p w14:paraId="2BAA18E2" w14:textId="77777777" w:rsidR="00B66DC2" w:rsidRDefault="00B66DC2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465"/>
      </w:tblGrid>
      <w:tr w:rsidR="00B66DC2" w14:paraId="57BB77BE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789611B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2C5F1BD5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100001001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7D83D3A4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EDAB29" w14:textId="77777777" w:rsidR="00B66DC2" w:rsidRDefault="00B66DC2"/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31CC1664" w14:textId="77777777" w:rsidR="00B66DC2" w:rsidRDefault="00B66DC2"/>
        </w:tc>
      </w:tr>
      <w:tr w:rsidR="00B66DC2" w14:paraId="13DFA6E5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55B2833" w14:textId="77777777" w:rsidR="00B66DC2" w:rsidRDefault="00B66DC2"/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5521FC7A" w14:textId="77777777" w:rsidR="00B66DC2" w:rsidRDefault="00B66DC2"/>
        </w:tc>
      </w:tr>
      <w:tr w:rsidR="00B66DC2" w14:paraId="317C46BC" w14:textId="77777777">
        <w:trPr>
          <w:trHeight w:hRule="exact" w:val="28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612591D" w14:textId="77777777" w:rsidR="00B66DC2" w:rsidRDefault="00B66DC2"/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08F170AD" w14:textId="77777777" w:rsidR="00B66DC2" w:rsidRDefault="00B66DC2"/>
        </w:tc>
      </w:tr>
    </w:tbl>
    <w:p w14:paraId="07B26262" w14:textId="77777777" w:rsidR="00B66DC2" w:rsidRDefault="00B66DC2">
      <w:pPr>
        <w:spacing w:before="1" w:line="180" w:lineRule="exact"/>
        <w:rPr>
          <w:sz w:val="19"/>
          <w:szCs w:val="19"/>
        </w:rPr>
      </w:pPr>
    </w:p>
    <w:p w14:paraId="6174F309" w14:textId="77777777" w:rsidR="00B66DC2" w:rsidRDefault="00000000">
      <w:pPr>
        <w:spacing w:before="29"/>
        <w:ind w:left="780" w:right="6013"/>
        <w:jc w:val="both"/>
        <w:rPr>
          <w:sz w:val="24"/>
          <w:szCs w:val="24"/>
        </w:rPr>
        <w:sectPr w:rsidR="00B66DC2">
          <w:pgSz w:w="11920" w:h="16840"/>
          <w:pgMar w:top="1360" w:right="1680" w:bottom="280" w:left="1680" w:header="720" w:footer="720" w:gutter="0"/>
          <w:cols w:space="720"/>
        </w:sect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 100011011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100101011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2) D.  100010101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2)</w:t>
      </w:r>
    </w:p>
    <w:p w14:paraId="5E9C8B44" w14:textId="77777777" w:rsidR="00B66DC2" w:rsidRDefault="00000000">
      <w:pPr>
        <w:spacing w:before="62" w:line="260" w:lineRule="exact"/>
        <w:ind w:left="221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lastRenderedPageBreak/>
        <w:t xml:space="preserve">71.  </w:t>
      </w:r>
      <w:r>
        <w:rPr>
          <w:b/>
          <w:spacing w:val="-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899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10)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ư</w:t>
      </w:r>
      <w:r>
        <w:rPr>
          <w:b/>
          <w:spacing w:val="-1"/>
          <w:position w:val="-1"/>
          <w:sz w:val="24"/>
          <w:szCs w:val="24"/>
        </w:rPr>
        <w:t>ơ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ứ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v</w:t>
      </w:r>
      <w:r>
        <w:rPr>
          <w:b/>
          <w:spacing w:val="-1"/>
          <w:position w:val="-1"/>
          <w:sz w:val="24"/>
          <w:szCs w:val="24"/>
        </w:rPr>
        <w:t>ớ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b</w:t>
      </w:r>
      <w:r>
        <w:rPr>
          <w:b/>
          <w:position w:val="-1"/>
          <w:sz w:val="24"/>
          <w:szCs w:val="24"/>
        </w:rPr>
        <w:t>át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ào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spacing w:val="2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đ</w:t>
      </w:r>
      <w:r>
        <w:rPr>
          <w:b/>
          <w:position w:val="-1"/>
          <w:sz w:val="24"/>
          <w:szCs w:val="24"/>
        </w:rPr>
        <w:t>ây:</w:t>
      </w:r>
    </w:p>
    <w:p w14:paraId="3697983B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865"/>
      </w:tblGrid>
      <w:tr w:rsidR="00B66DC2" w14:paraId="3295EB22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0B7D1D1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56F93C94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1505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18C6D54D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C6A4A5F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54B4023E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1603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435D52E2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EF1971C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353EC020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1607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216C7CB7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E4177F9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60A47D6C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1705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</w:tbl>
    <w:p w14:paraId="59F94235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4A6DE144" w14:textId="77777777" w:rsidR="00B66DC2" w:rsidRDefault="00000000">
      <w:pPr>
        <w:spacing w:before="29" w:line="260" w:lineRule="exact"/>
        <w:ind w:left="221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72. </w:t>
      </w:r>
      <w:r>
        <w:rPr>
          <w:b/>
          <w:spacing w:val="-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859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10)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ư</w:t>
      </w:r>
      <w:r>
        <w:rPr>
          <w:b/>
          <w:spacing w:val="-1"/>
          <w:position w:val="-1"/>
          <w:sz w:val="24"/>
          <w:szCs w:val="24"/>
        </w:rPr>
        <w:t>ơ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ứ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v</w:t>
      </w:r>
      <w:r>
        <w:rPr>
          <w:b/>
          <w:spacing w:val="-1"/>
          <w:position w:val="-1"/>
          <w:sz w:val="24"/>
          <w:szCs w:val="24"/>
        </w:rPr>
        <w:t>ớ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b</w:t>
      </w:r>
      <w:r>
        <w:rPr>
          <w:b/>
          <w:position w:val="-1"/>
          <w:sz w:val="24"/>
          <w:szCs w:val="24"/>
        </w:rPr>
        <w:t>át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ào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spacing w:val="2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đ</w:t>
      </w:r>
      <w:r>
        <w:rPr>
          <w:b/>
          <w:position w:val="-1"/>
          <w:sz w:val="24"/>
          <w:szCs w:val="24"/>
        </w:rPr>
        <w:t>ây</w:t>
      </w:r>
      <w:r>
        <w:rPr>
          <w:position w:val="-1"/>
          <w:sz w:val="24"/>
          <w:szCs w:val="24"/>
        </w:rPr>
        <w:t>:</w:t>
      </w:r>
    </w:p>
    <w:p w14:paraId="7467CAC3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865"/>
      </w:tblGrid>
      <w:tr w:rsidR="00B66DC2" w14:paraId="397E11E8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CDA8B9B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72AA162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1533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7E6A92D4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481BAF0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6FED51DE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1633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10C29AAD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98FBF7B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AB1C43F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1637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1679E0DE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4B4A702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177A821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1733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</w:tbl>
    <w:p w14:paraId="5CB46742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0FEA3B2D" w14:textId="77777777" w:rsidR="00B66DC2" w:rsidRDefault="00000000">
      <w:pPr>
        <w:spacing w:before="29" w:line="260" w:lineRule="exact"/>
        <w:ind w:left="221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73.  </w:t>
      </w:r>
      <w:r>
        <w:rPr>
          <w:b/>
          <w:spacing w:val="-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799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10)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ư</w:t>
      </w:r>
      <w:r>
        <w:rPr>
          <w:b/>
          <w:spacing w:val="-1"/>
          <w:position w:val="-1"/>
          <w:sz w:val="24"/>
          <w:szCs w:val="24"/>
        </w:rPr>
        <w:t>ơ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ứ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v</w:t>
      </w:r>
      <w:r>
        <w:rPr>
          <w:b/>
          <w:spacing w:val="-1"/>
          <w:position w:val="-1"/>
          <w:sz w:val="24"/>
          <w:szCs w:val="24"/>
        </w:rPr>
        <w:t>ớ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b</w:t>
      </w:r>
      <w:r>
        <w:rPr>
          <w:b/>
          <w:position w:val="-1"/>
          <w:sz w:val="24"/>
          <w:szCs w:val="24"/>
        </w:rPr>
        <w:t>át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ào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spacing w:val="2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đ</w:t>
      </w:r>
      <w:r>
        <w:rPr>
          <w:b/>
          <w:position w:val="-1"/>
          <w:sz w:val="24"/>
          <w:szCs w:val="24"/>
        </w:rPr>
        <w:t>ây:</w:t>
      </w:r>
    </w:p>
    <w:p w14:paraId="27ECEBEA" w14:textId="77777777" w:rsidR="00B66DC2" w:rsidRDefault="00B66DC2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865"/>
      </w:tblGrid>
      <w:tr w:rsidR="00B66DC2" w14:paraId="4779D5BB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7233D2F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2DEF115D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1545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223E83B6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8094293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064BBA80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1403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4FA89A10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34FB455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33C60B34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1437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320F1C19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22B3F4B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2027CDCE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1565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</w:tbl>
    <w:p w14:paraId="08B5B0C5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3D4B2632" w14:textId="77777777" w:rsidR="00B66DC2" w:rsidRDefault="00000000">
      <w:pPr>
        <w:spacing w:before="29" w:line="260" w:lineRule="exact"/>
        <w:ind w:left="120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74. </w:t>
      </w:r>
      <w:r>
        <w:rPr>
          <w:b/>
          <w:spacing w:val="-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785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10)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ư</w:t>
      </w:r>
      <w:r>
        <w:rPr>
          <w:b/>
          <w:spacing w:val="2"/>
          <w:position w:val="-1"/>
          <w:sz w:val="24"/>
          <w:szCs w:val="24"/>
        </w:rPr>
        <w:t>ơ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ứ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v</w:t>
      </w:r>
      <w:r>
        <w:rPr>
          <w:b/>
          <w:spacing w:val="-1"/>
          <w:position w:val="-1"/>
          <w:sz w:val="24"/>
          <w:szCs w:val="24"/>
        </w:rPr>
        <w:t>ớ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>át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1"/>
          <w:position w:val="-1"/>
          <w:sz w:val="24"/>
          <w:szCs w:val="24"/>
        </w:rPr>
        <w:t xml:space="preserve"> n</w:t>
      </w:r>
      <w:r>
        <w:rPr>
          <w:b/>
          <w:position w:val="-1"/>
          <w:sz w:val="24"/>
          <w:szCs w:val="24"/>
        </w:rPr>
        <w:t xml:space="preserve">ào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g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1"/>
          <w:position w:val="-1"/>
          <w:sz w:val="24"/>
          <w:szCs w:val="24"/>
        </w:rPr>
        <w:t xml:space="preserve"> đ</w:t>
      </w:r>
      <w:r>
        <w:rPr>
          <w:b/>
          <w:spacing w:val="-2"/>
          <w:position w:val="-1"/>
          <w:sz w:val="24"/>
          <w:szCs w:val="24"/>
        </w:rPr>
        <w:t>â</w:t>
      </w:r>
      <w:r>
        <w:rPr>
          <w:b/>
          <w:position w:val="-1"/>
          <w:sz w:val="24"/>
          <w:szCs w:val="24"/>
        </w:rPr>
        <w:t>y:</w:t>
      </w:r>
    </w:p>
    <w:p w14:paraId="07052196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865"/>
      </w:tblGrid>
      <w:tr w:rsidR="00B66DC2" w14:paraId="1B3445CF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AE62DAA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B72B91D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3D89E5A3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F66D97C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67B2483B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387EDB93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E3B6EC3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91512CB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216F0404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5BA6A8B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0B965607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</w:tbl>
    <w:p w14:paraId="3AF9CD25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1C3FC70E" w14:textId="77777777" w:rsidR="00B66DC2" w:rsidRDefault="00000000">
      <w:pPr>
        <w:spacing w:before="29" w:line="260" w:lineRule="exact"/>
        <w:ind w:left="221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74. </w:t>
      </w:r>
      <w:r>
        <w:rPr>
          <w:b/>
          <w:spacing w:val="-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865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10)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ư</w:t>
      </w:r>
      <w:r>
        <w:rPr>
          <w:b/>
          <w:spacing w:val="-1"/>
          <w:position w:val="-1"/>
          <w:sz w:val="24"/>
          <w:szCs w:val="24"/>
        </w:rPr>
        <w:t>ơ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ứ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v</w:t>
      </w:r>
      <w:r>
        <w:rPr>
          <w:b/>
          <w:spacing w:val="-1"/>
          <w:position w:val="-1"/>
          <w:sz w:val="24"/>
          <w:szCs w:val="24"/>
        </w:rPr>
        <w:t>ớ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b</w:t>
      </w:r>
      <w:r>
        <w:rPr>
          <w:b/>
          <w:position w:val="-1"/>
          <w:sz w:val="24"/>
          <w:szCs w:val="24"/>
        </w:rPr>
        <w:t>át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ào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spacing w:val="2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đ</w:t>
      </w:r>
      <w:r>
        <w:rPr>
          <w:b/>
          <w:position w:val="-1"/>
          <w:sz w:val="24"/>
          <w:szCs w:val="24"/>
        </w:rPr>
        <w:t>ây:</w:t>
      </w:r>
    </w:p>
    <w:p w14:paraId="55C429EB" w14:textId="77777777" w:rsidR="00B66DC2" w:rsidRDefault="00B66DC2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865"/>
      </w:tblGrid>
      <w:tr w:rsidR="00B66DC2" w14:paraId="0922F318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189014C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6003B426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27CA3B27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CD498AB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22F18D66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0D660678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44C0A62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44370274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18CD0E1D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E12D368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5344FDE5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</w:tbl>
    <w:p w14:paraId="0DA332CC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48E081CB" w14:textId="77777777" w:rsidR="00B66DC2" w:rsidRDefault="00000000">
      <w:pPr>
        <w:spacing w:before="29" w:line="260" w:lineRule="exact"/>
        <w:ind w:left="221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75. </w:t>
      </w:r>
      <w:r>
        <w:rPr>
          <w:b/>
          <w:spacing w:val="-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841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10)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ư</w:t>
      </w:r>
      <w:r>
        <w:rPr>
          <w:b/>
          <w:spacing w:val="-1"/>
          <w:position w:val="-1"/>
          <w:sz w:val="24"/>
          <w:szCs w:val="24"/>
        </w:rPr>
        <w:t>ơ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ứ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v</w:t>
      </w:r>
      <w:r>
        <w:rPr>
          <w:b/>
          <w:spacing w:val="-1"/>
          <w:position w:val="-1"/>
          <w:sz w:val="24"/>
          <w:szCs w:val="24"/>
        </w:rPr>
        <w:t>ớ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b</w:t>
      </w:r>
      <w:r>
        <w:rPr>
          <w:b/>
          <w:position w:val="-1"/>
          <w:sz w:val="24"/>
          <w:szCs w:val="24"/>
        </w:rPr>
        <w:t>át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ào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á 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spacing w:val="2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sau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đ</w:t>
      </w:r>
      <w:r>
        <w:rPr>
          <w:b/>
          <w:position w:val="-1"/>
          <w:sz w:val="24"/>
          <w:szCs w:val="24"/>
        </w:rPr>
        <w:t>ây:</w:t>
      </w:r>
    </w:p>
    <w:p w14:paraId="67E01FBC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865"/>
      </w:tblGrid>
      <w:tr w:rsidR="00B66DC2" w14:paraId="04E130D4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C2E6B15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3BCEBACD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1505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27A9C307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E1AED23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A08336D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69B057BE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6ABA2B5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18DD850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  <w:tr w:rsidR="00B66DC2" w14:paraId="741B9FED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D22F668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3153BA37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8)</w:t>
            </w:r>
          </w:p>
        </w:tc>
      </w:tr>
    </w:tbl>
    <w:p w14:paraId="62D34008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5D4C5356" w14:textId="77777777" w:rsidR="00B66DC2" w:rsidRDefault="00000000">
      <w:pPr>
        <w:spacing w:before="29"/>
        <w:ind w:left="221"/>
        <w:rPr>
          <w:sz w:val="24"/>
          <w:szCs w:val="24"/>
        </w:rPr>
      </w:pPr>
      <w:r>
        <w:rPr>
          <w:b/>
          <w:sz w:val="24"/>
          <w:szCs w:val="24"/>
        </w:rPr>
        <w:t xml:space="preserve">76.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ổ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1010101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và 1101011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ằ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</w:t>
      </w:r>
      <w:r>
        <w:rPr>
          <w:b/>
          <w:spacing w:val="1"/>
          <w:sz w:val="24"/>
          <w:szCs w:val="24"/>
        </w:rPr>
        <w:t>nh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14:paraId="542601AD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511B3837" w14:textId="77777777" w:rsidR="00B66DC2" w:rsidRDefault="00000000">
      <w:pPr>
        <w:spacing w:line="260" w:lineRule="exact"/>
        <w:ind w:left="221"/>
        <w:rPr>
          <w:sz w:val="24"/>
          <w:szCs w:val="24"/>
        </w:rPr>
      </w:pP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số sa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:</w:t>
      </w:r>
    </w:p>
    <w:p w14:paraId="1C48852D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345"/>
      </w:tblGrid>
      <w:tr w:rsidR="00B66DC2" w14:paraId="28FEC47E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529D81B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1544598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3FF47FC6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0C4DB4E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2B1E2EC2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591A41B5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1D6AAB8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43601BE0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6A4FAAF3" w14:textId="77777777">
        <w:trPr>
          <w:trHeight w:hRule="exact" w:val="294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F5794B8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3DF13A20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0D5E1781" w14:textId="77777777" w:rsidR="00B66DC2" w:rsidRDefault="00000000">
      <w:pPr>
        <w:spacing w:line="240" w:lineRule="exact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78.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ổ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1010101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và 1100011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ằ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số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14:paraId="6DB86090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555D7710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ố sa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:</w:t>
      </w:r>
    </w:p>
    <w:p w14:paraId="7DAD794D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03136CAC" w14:textId="77777777" w:rsidR="00B66DC2" w:rsidRDefault="00000000">
      <w:pPr>
        <w:ind w:left="780"/>
        <w:rPr>
          <w:sz w:val="24"/>
          <w:szCs w:val="24"/>
        </w:rPr>
        <w:sectPr w:rsidR="00B66DC2">
          <w:pgSz w:w="11920" w:h="16840"/>
          <w:pgMar w:top="1360" w:right="1680" w:bottom="280" w:left="1680" w:header="720" w:footer="720" w:gutter="0"/>
          <w:cols w:space="720"/>
        </w:sectPr>
      </w:pPr>
      <w:r>
        <w:rPr>
          <w:sz w:val="24"/>
          <w:szCs w:val="24"/>
        </w:rPr>
        <w:t>A.  11000000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2)</w:t>
      </w:r>
    </w:p>
    <w:p w14:paraId="1B3CB2F7" w14:textId="77777777" w:rsidR="00B66DC2" w:rsidRDefault="00B66DC2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345"/>
      </w:tblGrid>
      <w:tr w:rsidR="00B66DC2" w14:paraId="4DCCE998" w14:textId="77777777">
        <w:trPr>
          <w:trHeight w:hRule="exact" w:val="357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2AA7538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05F9466" w14:textId="77777777" w:rsidR="00B66DC2" w:rsidRDefault="00000000">
            <w:pPr>
              <w:spacing w:before="69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10111000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2F7BE9CF" w14:textId="77777777">
        <w:trPr>
          <w:trHeight w:hRule="exact" w:val="27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92A4336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75614408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10011000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413C5056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FC56A43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138A71CC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41E2DA0B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36D3B9EE" w14:textId="77777777" w:rsidR="00B66DC2" w:rsidRDefault="0000000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79. 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ổ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1010101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và 1101001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ằ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số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14:paraId="7390A272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0EB4D818" w14:textId="77777777" w:rsidR="00B66DC2" w:rsidRDefault="00000000">
      <w:pPr>
        <w:spacing w:line="260" w:lineRule="exact"/>
        <w:ind w:left="120"/>
        <w:rPr>
          <w:sz w:val="24"/>
          <w:szCs w:val="24"/>
        </w:rPr>
      </w:pP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2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sa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:</w:t>
      </w:r>
    </w:p>
    <w:p w14:paraId="4AD2BAC1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345"/>
      </w:tblGrid>
      <w:tr w:rsidR="00B66DC2" w14:paraId="6338A707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1535422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44CF63E8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10011000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6B943DAA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F6C9907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4376115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6B02ECED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10E9733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17CB3D7F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10111110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6757010B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A483E59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708CDF14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10111010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0FCFE9BA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3646392C" w14:textId="77777777" w:rsidR="00B66DC2" w:rsidRDefault="0000000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80.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ổ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1011101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và 1101011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ằ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số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14:paraId="3F0C1417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4D6B9EA8" w14:textId="77777777" w:rsidR="00B66DC2" w:rsidRDefault="00000000">
      <w:pPr>
        <w:spacing w:line="260" w:lineRule="exact"/>
        <w:ind w:left="120"/>
        <w:rPr>
          <w:sz w:val="24"/>
          <w:szCs w:val="24"/>
        </w:rPr>
      </w:pP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2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sa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:</w:t>
      </w:r>
    </w:p>
    <w:p w14:paraId="34B266E1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345"/>
      </w:tblGrid>
      <w:tr w:rsidR="00B66DC2" w14:paraId="6AAB83BB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B218308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0FAC93B7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10011000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1713CDAB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0E99C3C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2D1B9AF1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11100000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2106FF9B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C5E2D9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B9C94D8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11010000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2AA8AA11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488AEAF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2AA22D18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11001000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2391186F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10630E07" w14:textId="77777777" w:rsidR="00B66DC2" w:rsidRDefault="00000000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81. 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2"/>
          <w:sz w:val="24"/>
          <w:szCs w:val="24"/>
        </w:rPr>
        <w:t>ế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 xml:space="preserve">ả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1010111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và 1101011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ằ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số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z w:val="24"/>
          <w:szCs w:val="24"/>
        </w:rPr>
        <w:t>ào</w:t>
      </w:r>
    </w:p>
    <w:p w14:paraId="431DE2C2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6C90F980" w14:textId="77777777" w:rsidR="00B66DC2" w:rsidRDefault="00000000">
      <w:pPr>
        <w:spacing w:line="260" w:lineRule="exact"/>
        <w:ind w:left="120"/>
        <w:rPr>
          <w:sz w:val="24"/>
          <w:szCs w:val="24"/>
        </w:rPr>
      </w:pP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g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số sa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:</w:t>
      </w:r>
    </w:p>
    <w:p w14:paraId="10C09937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345"/>
      </w:tblGrid>
      <w:tr w:rsidR="00B66DC2" w14:paraId="27BB9B9F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7C2943E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0EBDF062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10011000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4936721B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34DE931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3EF7F31D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11000010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1D4636CF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8C45617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2F2799DB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00C613A4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9B16B48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166D78F5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49EC3CBD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06E3076A" w14:textId="77777777" w:rsidR="00B66DC2" w:rsidRDefault="00000000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82.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ổ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1001101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và 1101001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ằ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số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14:paraId="4EA029E6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717445D4" w14:textId="77777777" w:rsidR="00B66DC2" w:rsidRDefault="00000000">
      <w:pPr>
        <w:spacing w:line="260" w:lineRule="exact"/>
        <w:ind w:left="120"/>
        <w:rPr>
          <w:sz w:val="24"/>
          <w:szCs w:val="24"/>
        </w:rPr>
      </w:pP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2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ố sa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:</w:t>
      </w:r>
    </w:p>
    <w:p w14:paraId="14A7B7BA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345"/>
      </w:tblGrid>
      <w:tr w:rsidR="00B66DC2" w14:paraId="4EA4A82B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14008A8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1098BD59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10010010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6A960321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DD45EBD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77434409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138034E0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802FE8E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45EC40D6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10110110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5A8056A7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87934C4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1CEA104F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0889281A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10D42259" w14:textId="77777777" w:rsidR="00B66DC2" w:rsidRDefault="00000000">
      <w:pPr>
        <w:spacing w:before="29"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83. 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spacing w:val="-2"/>
          <w:position w:val="-1"/>
          <w:sz w:val="24"/>
          <w:szCs w:val="24"/>
        </w:rPr>
        <w:t>í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1"/>
          <w:position w:val="-1"/>
          <w:sz w:val="24"/>
          <w:szCs w:val="24"/>
        </w:rPr>
        <w:t xml:space="preserve"> h</w:t>
      </w:r>
      <w:r>
        <w:rPr>
          <w:b/>
          <w:position w:val="-1"/>
          <w:sz w:val="24"/>
          <w:szCs w:val="24"/>
        </w:rPr>
        <w:t>ai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 xml:space="preserve">ố 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ph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110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2)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và 1011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2)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b</w:t>
      </w:r>
      <w:r>
        <w:rPr>
          <w:b/>
          <w:position w:val="-1"/>
          <w:sz w:val="24"/>
          <w:szCs w:val="24"/>
        </w:rPr>
        <w:t>ằ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g số 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ị</w:t>
      </w:r>
      <w:r>
        <w:rPr>
          <w:b/>
          <w:spacing w:val="1"/>
          <w:position w:val="-1"/>
          <w:sz w:val="24"/>
          <w:szCs w:val="24"/>
        </w:rPr>
        <w:t xml:space="preserve"> p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ân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ào </w:t>
      </w:r>
      <w:r>
        <w:rPr>
          <w:b/>
          <w:spacing w:val="-1"/>
          <w:position w:val="-1"/>
          <w:sz w:val="24"/>
          <w:szCs w:val="24"/>
        </w:rPr>
        <w:t>tr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g </w:t>
      </w:r>
      <w:r>
        <w:rPr>
          <w:b/>
          <w:spacing w:val="2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ác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số sa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:</w:t>
      </w:r>
    </w:p>
    <w:p w14:paraId="35366CF3" w14:textId="77777777" w:rsidR="00B66DC2" w:rsidRDefault="00B66DC2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225"/>
      </w:tblGrid>
      <w:tr w:rsidR="00B66DC2" w14:paraId="68321F61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3FE7E19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55383410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1000010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05A98A4F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5EAB6B6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78704239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361AD4A4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42BA714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29B594D1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1010110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14A7A108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E5C72B1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7BA8C557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7DD95E49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17030112" w14:textId="77777777" w:rsidR="00B66DC2" w:rsidRDefault="00000000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84.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í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1110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và 1011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ằ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số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số</w:t>
      </w:r>
    </w:p>
    <w:p w14:paraId="694CCE67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42972E78" w14:textId="77777777" w:rsidR="00B66DC2" w:rsidRDefault="00000000">
      <w:pPr>
        <w:spacing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sa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:</w:t>
      </w:r>
    </w:p>
    <w:p w14:paraId="3CDE7E65" w14:textId="77777777" w:rsidR="00B66DC2" w:rsidRDefault="00B66DC2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345"/>
      </w:tblGrid>
      <w:tr w:rsidR="00B66DC2" w14:paraId="4613297D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EA3C980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2C76010D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10000110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2B693B36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82B6B1D" w14:textId="77777777" w:rsidR="00B66DC2" w:rsidRDefault="00B66DC2"/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4B9150B" w14:textId="77777777" w:rsidR="00B66DC2" w:rsidRDefault="00B66DC2"/>
        </w:tc>
      </w:tr>
      <w:tr w:rsidR="00B66DC2" w14:paraId="7232573A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F1155E3" w14:textId="77777777" w:rsidR="00B66DC2" w:rsidRDefault="00B66DC2"/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718EC69" w14:textId="77777777" w:rsidR="00B66DC2" w:rsidRDefault="00B66DC2"/>
        </w:tc>
      </w:tr>
      <w:tr w:rsidR="00B66DC2" w14:paraId="2AC7A3B8" w14:textId="77777777">
        <w:trPr>
          <w:trHeight w:hRule="exact" w:val="28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049392B" w14:textId="77777777" w:rsidR="00B66DC2" w:rsidRDefault="00B66DC2"/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422EC14" w14:textId="77777777" w:rsidR="00B66DC2" w:rsidRDefault="00B66DC2"/>
        </w:tc>
      </w:tr>
    </w:tbl>
    <w:p w14:paraId="47E08543" w14:textId="77777777" w:rsidR="00B66DC2" w:rsidRDefault="00B66DC2">
      <w:pPr>
        <w:spacing w:before="1" w:line="180" w:lineRule="exact"/>
        <w:rPr>
          <w:sz w:val="19"/>
          <w:szCs w:val="19"/>
        </w:rPr>
      </w:pPr>
    </w:p>
    <w:p w14:paraId="0B6536C2" w14:textId="77777777" w:rsidR="00B66DC2" w:rsidRDefault="00000000">
      <w:pPr>
        <w:spacing w:before="29"/>
        <w:ind w:left="780" w:right="6133"/>
        <w:jc w:val="both"/>
        <w:rPr>
          <w:sz w:val="24"/>
          <w:szCs w:val="24"/>
        </w:rPr>
        <w:sectPr w:rsidR="00B66DC2">
          <w:pgSz w:w="11920" w:h="16840"/>
          <w:pgMar w:top="1260" w:right="1680" w:bottom="280" w:left="1680" w:header="720" w:footer="720" w:gutter="0"/>
          <w:cols w:space="720"/>
        </w:sect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 10011010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10101010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2) D.  10010010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2)</w:t>
      </w:r>
    </w:p>
    <w:p w14:paraId="44F254AB" w14:textId="77777777" w:rsidR="00B66DC2" w:rsidRDefault="00000000">
      <w:pPr>
        <w:spacing w:before="62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85. 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í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1101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và 1011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ằ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số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số</w:t>
      </w:r>
    </w:p>
    <w:p w14:paraId="1FA6F3B2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62DFC9C1" w14:textId="77777777" w:rsidR="00B66DC2" w:rsidRDefault="00000000">
      <w:pPr>
        <w:spacing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sa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:</w:t>
      </w:r>
    </w:p>
    <w:p w14:paraId="3E4BE600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345"/>
      </w:tblGrid>
      <w:tr w:rsidR="00B66DC2" w14:paraId="21EFEB91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0C375A1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5845CFB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10000111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2F3C5B1B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C2CEB93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32562E56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10100111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332EA220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97FE7B0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7AE80C59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10001111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123423E0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F0E7FC4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0A484963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10010111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7550F1BC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3D569D54" w14:textId="77777777" w:rsidR="00B66DC2" w:rsidRDefault="0000000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86.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í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1110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và 1010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ằ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số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số</w:t>
      </w:r>
    </w:p>
    <w:p w14:paraId="3EDE65E0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74F70B5A" w14:textId="77777777" w:rsidR="00B66DC2" w:rsidRDefault="00000000">
      <w:pPr>
        <w:spacing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sa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:</w:t>
      </w:r>
    </w:p>
    <w:p w14:paraId="447B78C0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345"/>
      </w:tblGrid>
      <w:tr w:rsidR="00B66DC2" w14:paraId="6FB59877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FD43DBC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1C5122ED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10000100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6E0F7DDD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4A6FA2E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34D86E62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10100100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28EE4C6C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35C8670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F9E59F7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10101100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32845E68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8F69018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0602BFCA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10001100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1B269433" w14:textId="77777777" w:rsidR="00B66DC2" w:rsidRDefault="00B66DC2">
      <w:pPr>
        <w:spacing w:before="2" w:line="140" w:lineRule="exact"/>
        <w:rPr>
          <w:sz w:val="15"/>
          <w:szCs w:val="15"/>
        </w:rPr>
      </w:pPr>
    </w:p>
    <w:p w14:paraId="321028E4" w14:textId="77777777" w:rsidR="00B66DC2" w:rsidRDefault="00000000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87.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í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h</w:t>
      </w:r>
      <w:r>
        <w:rPr>
          <w:b/>
          <w:sz w:val="24"/>
          <w:szCs w:val="24"/>
        </w:rPr>
        <w:t>ai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ân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1101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và 1010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ằ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số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ân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ào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ác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số</w:t>
      </w:r>
    </w:p>
    <w:p w14:paraId="30FD8DCB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0A356BDB" w14:textId="77777777" w:rsidR="00B66DC2" w:rsidRDefault="00000000">
      <w:pPr>
        <w:spacing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sa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:</w:t>
      </w:r>
    </w:p>
    <w:p w14:paraId="3E77727F" w14:textId="77777777" w:rsidR="00B66DC2" w:rsidRDefault="00B66DC2">
      <w:pPr>
        <w:spacing w:before="3" w:line="60" w:lineRule="exact"/>
        <w:rPr>
          <w:sz w:val="7"/>
          <w:szCs w:val="7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345"/>
      </w:tblGrid>
      <w:tr w:rsidR="00B66DC2" w14:paraId="309CAEE9" w14:textId="77777777">
        <w:trPr>
          <w:trHeight w:hRule="exact" w:val="35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77045FC" w14:textId="77777777" w:rsidR="00B66DC2" w:rsidRDefault="0000000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793991D6" w14:textId="77777777" w:rsidR="00B66DC2" w:rsidRDefault="00000000">
            <w:pPr>
              <w:spacing w:before="69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10000110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245B64D4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5EEF757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3B937E27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10000010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370DEFBB" w14:textId="77777777">
        <w:trPr>
          <w:trHeight w:hRule="exact" w:val="276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137D781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36535C6F" w14:textId="77777777" w:rsidR="00B66DC2" w:rsidRDefault="00000000">
            <w:pPr>
              <w:spacing w:line="260" w:lineRule="exact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10100110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B66DC2" w14:paraId="668D38E6" w14:textId="77777777">
        <w:trPr>
          <w:trHeight w:hRule="exact" w:val="294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CB2B7DF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F449ECE" w14:textId="77777777" w:rsidR="00B66DC2" w:rsidRDefault="00000000">
            <w:pPr>
              <w:spacing w:line="260" w:lineRule="exact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10010010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</w:tbl>
    <w:p w14:paraId="52CCB741" w14:textId="77777777" w:rsidR="00B66DC2" w:rsidRDefault="00000000">
      <w:pPr>
        <w:spacing w:line="240" w:lineRule="exact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88.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ấu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ấm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A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ư</w:t>
      </w:r>
      <w:r>
        <w:rPr>
          <w:b/>
          <w:spacing w:val="2"/>
          <w:sz w:val="24"/>
          <w:szCs w:val="24"/>
        </w:rPr>
        <w:t>ợ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ưu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 xml:space="preserve">ữ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 xml:space="preserve">áy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í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proofErr w:type="gramStart"/>
      <w:r>
        <w:rPr>
          <w:b/>
          <w:sz w:val="24"/>
          <w:szCs w:val="24"/>
        </w:rPr>
        <w:t xml:space="preserve">32 </w:t>
      </w:r>
      <w:r>
        <w:rPr>
          <w:b/>
          <w:spacing w:val="1"/>
          <w:sz w:val="24"/>
          <w:szCs w:val="24"/>
        </w:rPr>
        <w:t>bi</w:t>
      </w:r>
      <w:r>
        <w:rPr>
          <w:b/>
          <w:sz w:val="24"/>
          <w:szCs w:val="24"/>
        </w:rPr>
        <w:t>t</w:t>
      </w:r>
      <w:proofErr w:type="gramEnd"/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:</w:t>
      </w:r>
    </w:p>
    <w:p w14:paraId="129F2171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7DD2A3F2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11001001110100011110100000000000,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ỏi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A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ận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ào sau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pacing w:val="-2"/>
          <w:sz w:val="24"/>
          <w:szCs w:val="24"/>
        </w:rPr>
        <w:t>â</w:t>
      </w:r>
      <w:r>
        <w:rPr>
          <w:b/>
          <w:sz w:val="24"/>
          <w:szCs w:val="24"/>
        </w:rPr>
        <w:t>y:</w:t>
      </w:r>
    </w:p>
    <w:p w14:paraId="14E86816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32EDE07F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A.  – 0.1101000111101 x 29</w:t>
      </w:r>
    </w:p>
    <w:p w14:paraId="6ACA2D12" w14:textId="77777777" w:rsidR="00B66DC2" w:rsidRDefault="00000000">
      <w:pPr>
        <w:ind w:left="780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.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0.1101000111101 x 29</w:t>
      </w:r>
    </w:p>
    <w:p w14:paraId="692FE992" w14:textId="77777777" w:rsidR="00B66DC2" w:rsidRDefault="00000000">
      <w:pPr>
        <w:ind w:left="78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 – 0.1101000111101 x 27</w:t>
      </w:r>
    </w:p>
    <w:p w14:paraId="6E2084BE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D.   0.1101000111101 x 27</w:t>
      </w:r>
    </w:p>
    <w:p w14:paraId="70914CC7" w14:textId="77777777" w:rsidR="00B66DC2" w:rsidRDefault="00B66DC2">
      <w:pPr>
        <w:spacing w:before="16" w:line="260" w:lineRule="exact"/>
        <w:rPr>
          <w:sz w:val="26"/>
          <w:szCs w:val="26"/>
        </w:rPr>
      </w:pPr>
    </w:p>
    <w:p w14:paraId="113B73E5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88.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ấu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ấm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A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ư</w:t>
      </w:r>
      <w:r>
        <w:rPr>
          <w:b/>
          <w:spacing w:val="2"/>
          <w:sz w:val="24"/>
          <w:szCs w:val="24"/>
        </w:rPr>
        <w:t>ợ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ưu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 xml:space="preserve">ữ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 xml:space="preserve">áy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í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proofErr w:type="gramStart"/>
      <w:r>
        <w:rPr>
          <w:b/>
          <w:sz w:val="24"/>
          <w:szCs w:val="24"/>
        </w:rPr>
        <w:t xml:space="preserve">32 </w:t>
      </w:r>
      <w:r>
        <w:rPr>
          <w:b/>
          <w:spacing w:val="1"/>
          <w:sz w:val="24"/>
          <w:szCs w:val="24"/>
        </w:rPr>
        <w:t>bi</w:t>
      </w:r>
      <w:r>
        <w:rPr>
          <w:b/>
          <w:sz w:val="24"/>
          <w:szCs w:val="24"/>
        </w:rPr>
        <w:t>t</w:t>
      </w:r>
      <w:proofErr w:type="gramEnd"/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:</w:t>
      </w:r>
    </w:p>
    <w:p w14:paraId="30D9C693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2DA3B997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11001000110100011110100000000000,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ỏi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A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ận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ào sau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pacing w:val="-2"/>
          <w:sz w:val="24"/>
          <w:szCs w:val="24"/>
        </w:rPr>
        <w:t>â</w:t>
      </w:r>
      <w:r>
        <w:rPr>
          <w:b/>
          <w:sz w:val="24"/>
          <w:szCs w:val="24"/>
        </w:rPr>
        <w:t>y:</w:t>
      </w:r>
    </w:p>
    <w:p w14:paraId="7D139491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73378026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A. – 0.1101000111101 x 29</w:t>
      </w:r>
    </w:p>
    <w:p w14:paraId="333C2D36" w14:textId="77777777" w:rsidR="00B66DC2" w:rsidRDefault="00000000">
      <w:pPr>
        <w:ind w:left="780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– 0.1101000111101 x 28</w:t>
      </w:r>
    </w:p>
    <w:p w14:paraId="269F50C1" w14:textId="77777777" w:rsidR="00B66DC2" w:rsidRDefault="00000000">
      <w:pPr>
        <w:ind w:left="78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– 0.1101000111101 x 27</w:t>
      </w:r>
    </w:p>
    <w:p w14:paraId="48E9B150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D. – 0.1101000111101 x 26</w:t>
      </w:r>
    </w:p>
    <w:p w14:paraId="4844228D" w14:textId="77777777" w:rsidR="00B66DC2" w:rsidRDefault="0000000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90. 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ấu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ấm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A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ư</w:t>
      </w:r>
      <w:r>
        <w:rPr>
          <w:b/>
          <w:spacing w:val="2"/>
          <w:sz w:val="24"/>
          <w:szCs w:val="24"/>
        </w:rPr>
        <w:t>ợ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ưu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 xml:space="preserve">ữ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 xml:space="preserve">áy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í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proofErr w:type="gramStart"/>
      <w:r>
        <w:rPr>
          <w:b/>
          <w:sz w:val="24"/>
          <w:szCs w:val="24"/>
        </w:rPr>
        <w:t xml:space="preserve">32 </w:t>
      </w:r>
      <w:r>
        <w:rPr>
          <w:b/>
          <w:spacing w:val="1"/>
          <w:sz w:val="24"/>
          <w:szCs w:val="24"/>
        </w:rPr>
        <w:t>bi</w:t>
      </w:r>
      <w:r>
        <w:rPr>
          <w:b/>
          <w:sz w:val="24"/>
          <w:szCs w:val="24"/>
        </w:rPr>
        <w:t>t</w:t>
      </w:r>
      <w:proofErr w:type="gramEnd"/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:</w:t>
      </w:r>
    </w:p>
    <w:p w14:paraId="78EE68EA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6D3BD636" w14:textId="77777777" w:rsidR="00B66DC2" w:rsidRDefault="0000000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01001000110100011110100000000000,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ỏi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A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ận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ào sau</w:t>
      </w:r>
      <w:r>
        <w:rPr>
          <w:b/>
          <w:spacing w:val="1"/>
          <w:sz w:val="24"/>
          <w:szCs w:val="24"/>
        </w:rPr>
        <w:t xml:space="preserve"> đ</w:t>
      </w:r>
      <w:r>
        <w:rPr>
          <w:b/>
          <w:spacing w:val="-2"/>
          <w:sz w:val="24"/>
          <w:szCs w:val="24"/>
        </w:rPr>
        <w:t>â</w:t>
      </w:r>
      <w:r>
        <w:rPr>
          <w:b/>
          <w:sz w:val="24"/>
          <w:szCs w:val="24"/>
        </w:rPr>
        <w:t>y:</w:t>
      </w:r>
    </w:p>
    <w:p w14:paraId="2B95C38A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2B7B4A98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A.  – 0.1101000111101 x 26</w:t>
      </w:r>
    </w:p>
    <w:p w14:paraId="33E96B4E" w14:textId="77777777" w:rsidR="00B66DC2" w:rsidRDefault="00000000">
      <w:pPr>
        <w:ind w:left="780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– 0.1101000111101 x 28</w:t>
      </w:r>
    </w:p>
    <w:p w14:paraId="1CC6711F" w14:textId="77777777" w:rsidR="00B66DC2" w:rsidRDefault="00000000">
      <w:pPr>
        <w:ind w:left="78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  0.1101000111101 x 28</w:t>
      </w:r>
    </w:p>
    <w:p w14:paraId="03EE6751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D.   0.1101000111101 x 27</w:t>
      </w:r>
    </w:p>
    <w:p w14:paraId="6BFE329D" w14:textId="77777777" w:rsidR="00B66DC2" w:rsidRDefault="00B66DC2">
      <w:pPr>
        <w:spacing w:before="16" w:line="260" w:lineRule="exact"/>
        <w:rPr>
          <w:sz w:val="26"/>
          <w:szCs w:val="26"/>
        </w:rPr>
      </w:pPr>
    </w:p>
    <w:p w14:paraId="11E8A6FA" w14:textId="77777777" w:rsidR="00B66DC2" w:rsidRDefault="00000000">
      <w:pPr>
        <w:ind w:left="221"/>
        <w:rPr>
          <w:sz w:val="24"/>
          <w:szCs w:val="24"/>
        </w:rPr>
      </w:pPr>
      <w:r>
        <w:rPr>
          <w:sz w:val="24"/>
          <w:szCs w:val="24"/>
        </w:rPr>
        <w:t xml:space="preserve">91.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ấu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ấm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A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ợ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ưu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 xml:space="preserve">ữ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áy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ín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32 </w:t>
      </w:r>
      <w:r>
        <w:rPr>
          <w:b/>
          <w:spacing w:val="1"/>
          <w:sz w:val="24"/>
          <w:szCs w:val="24"/>
        </w:rPr>
        <w:t>bi</w:t>
      </w:r>
      <w:r>
        <w:rPr>
          <w:b/>
          <w:sz w:val="24"/>
          <w:szCs w:val="24"/>
        </w:rPr>
        <w:t>t</w:t>
      </w:r>
      <w:proofErr w:type="gramEnd"/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:</w:t>
      </w:r>
    </w:p>
    <w:p w14:paraId="255A74B4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1A3BD37E" w14:textId="77777777" w:rsidR="00B66DC2" w:rsidRDefault="00000000">
      <w:pPr>
        <w:ind w:left="180" w:right="885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01001000110100010110100000000000,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ỏi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A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ận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z w:val="24"/>
          <w:szCs w:val="24"/>
        </w:rPr>
        <w:t>ào sau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ây:</w:t>
      </w:r>
    </w:p>
    <w:p w14:paraId="042D41CC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5741EB5A" w14:textId="77777777" w:rsidR="00B66DC2" w:rsidRDefault="00000000">
      <w:pPr>
        <w:ind w:left="780"/>
        <w:rPr>
          <w:sz w:val="24"/>
          <w:szCs w:val="24"/>
        </w:rPr>
        <w:sectPr w:rsidR="00B66DC2">
          <w:pgSz w:w="11920" w:h="16840"/>
          <w:pgMar w:top="1360" w:right="1680" w:bottom="280" w:left="1680" w:header="720" w:footer="720" w:gutter="0"/>
          <w:cols w:space="720"/>
        </w:sectPr>
      </w:pPr>
      <w:r>
        <w:rPr>
          <w:sz w:val="24"/>
          <w:szCs w:val="24"/>
        </w:rPr>
        <w:t>A.  – 0.1101000111101 x 27</w:t>
      </w:r>
    </w:p>
    <w:p w14:paraId="16EEB709" w14:textId="77777777" w:rsidR="00B66DC2" w:rsidRDefault="00000000">
      <w:pPr>
        <w:spacing w:before="62"/>
        <w:ind w:left="780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B</w:t>
      </w:r>
      <w:r>
        <w:rPr>
          <w:sz w:val="24"/>
          <w:szCs w:val="24"/>
        </w:rPr>
        <w:t xml:space="preserve">.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0.1101000101101 x 28</w:t>
      </w:r>
    </w:p>
    <w:p w14:paraId="5EF097DA" w14:textId="77777777" w:rsidR="00B66DC2" w:rsidRDefault="00000000">
      <w:pPr>
        <w:spacing w:line="260" w:lineRule="exact"/>
        <w:ind w:left="78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 – 0.1101000111101 x 27</w:t>
      </w:r>
    </w:p>
    <w:p w14:paraId="4EFE8041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D.   0.1101000101101 x 28</w:t>
      </w:r>
    </w:p>
    <w:p w14:paraId="148B1356" w14:textId="77777777" w:rsidR="00B66DC2" w:rsidRDefault="00B66DC2">
      <w:pPr>
        <w:spacing w:before="16" w:line="260" w:lineRule="exact"/>
        <w:rPr>
          <w:sz w:val="26"/>
          <w:szCs w:val="26"/>
        </w:rPr>
      </w:pPr>
    </w:p>
    <w:p w14:paraId="367175ED" w14:textId="77777777" w:rsidR="00B66DC2" w:rsidRDefault="00000000">
      <w:pPr>
        <w:ind w:left="221"/>
        <w:rPr>
          <w:sz w:val="24"/>
          <w:szCs w:val="24"/>
        </w:rPr>
      </w:pPr>
      <w:r>
        <w:rPr>
          <w:sz w:val="24"/>
          <w:szCs w:val="24"/>
        </w:rPr>
        <w:t xml:space="preserve">92. 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ấu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ấm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A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ợ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ưu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 xml:space="preserve">ữ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áy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ín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32 </w:t>
      </w:r>
      <w:r>
        <w:rPr>
          <w:b/>
          <w:spacing w:val="1"/>
          <w:sz w:val="24"/>
          <w:szCs w:val="24"/>
        </w:rPr>
        <w:t>bi</w:t>
      </w:r>
      <w:r>
        <w:rPr>
          <w:b/>
          <w:sz w:val="24"/>
          <w:szCs w:val="24"/>
        </w:rPr>
        <w:t>t</w:t>
      </w:r>
      <w:proofErr w:type="gramEnd"/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:</w:t>
      </w:r>
    </w:p>
    <w:p w14:paraId="39C5DAF7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766E15B6" w14:textId="77777777" w:rsidR="00B66DC2" w:rsidRDefault="00000000">
      <w:pPr>
        <w:ind w:left="221"/>
        <w:rPr>
          <w:sz w:val="24"/>
          <w:szCs w:val="24"/>
        </w:rPr>
      </w:pPr>
      <w:r>
        <w:rPr>
          <w:b/>
          <w:sz w:val="24"/>
          <w:szCs w:val="24"/>
        </w:rPr>
        <w:t xml:space="preserve">11001011110100011110100000000000,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ỏi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A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ận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z w:val="24"/>
          <w:szCs w:val="24"/>
        </w:rPr>
        <w:t>ào sau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ây:</w:t>
      </w:r>
    </w:p>
    <w:p w14:paraId="7843DB1A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5E397B8A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A.  – 0.1101000111101 x 211</w:t>
      </w:r>
    </w:p>
    <w:p w14:paraId="5E454A27" w14:textId="77777777" w:rsidR="00B66DC2" w:rsidRDefault="00000000">
      <w:pPr>
        <w:ind w:left="780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– 0.1101000110101 x 210</w:t>
      </w:r>
    </w:p>
    <w:p w14:paraId="233A9F06" w14:textId="77777777" w:rsidR="00B66DC2" w:rsidRDefault="00000000">
      <w:pPr>
        <w:ind w:left="78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  0.1101000111101 x 29</w:t>
      </w:r>
    </w:p>
    <w:p w14:paraId="1AF36F64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D.   0.1101000111101 x 28</w:t>
      </w:r>
    </w:p>
    <w:p w14:paraId="08050A60" w14:textId="77777777" w:rsidR="00B66DC2" w:rsidRDefault="00B66DC2">
      <w:pPr>
        <w:spacing w:before="16" w:line="260" w:lineRule="exact"/>
        <w:rPr>
          <w:sz w:val="26"/>
          <w:szCs w:val="26"/>
        </w:rPr>
      </w:pPr>
    </w:p>
    <w:p w14:paraId="446BBD72" w14:textId="77777777" w:rsidR="00B66DC2" w:rsidRDefault="00000000">
      <w:pPr>
        <w:ind w:left="221"/>
        <w:rPr>
          <w:sz w:val="24"/>
          <w:szCs w:val="24"/>
        </w:rPr>
      </w:pPr>
      <w:r>
        <w:rPr>
          <w:sz w:val="24"/>
          <w:szCs w:val="24"/>
        </w:rPr>
        <w:t xml:space="preserve">93.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ấu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ấm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A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ợ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ưu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 xml:space="preserve">ữ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áy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ín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32 </w:t>
      </w:r>
      <w:r>
        <w:rPr>
          <w:b/>
          <w:spacing w:val="1"/>
          <w:sz w:val="24"/>
          <w:szCs w:val="24"/>
        </w:rPr>
        <w:t>bi</w:t>
      </w:r>
      <w:r>
        <w:rPr>
          <w:b/>
          <w:sz w:val="24"/>
          <w:szCs w:val="24"/>
        </w:rPr>
        <w:t>t</w:t>
      </w:r>
      <w:proofErr w:type="gramEnd"/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:</w:t>
      </w:r>
    </w:p>
    <w:p w14:paraId="744F9D92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2D5CDE1B" w14:textId="77777777" w:rsidR="00B66DC2" w:rsidRDefault="00000000">
      <w:pPr>
        <w:ind w:left="221"/>
        <w:rPr>
          <w:sz w:val="24"/>
          <w:szCs w:val="24"/>
        </w:rPr>
      </w:pPr>
      <w:r>
        <w:rPr>
          <w:b/>
          <w:sz w:val="24"/>
          <w:szCs w:val="24"/>
        </w:rPr>
        <w:t xml:space="preserve">11001010110100011010100000000000,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ỏi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A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ận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z w:val="24"/>
          <w:szCs w:val="24"/>
        </w:rPr>
        <w:t>ào sau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ây:</w:t>
      </w:r>
    </w:p>
    <w:p w14:paraId="5EC17338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3E6E1B23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A.  – 0.1101000111101 x 211</w:t>
      </w:r>
    </w:p>
    <w:p w14:paraId="2113E7DB" w14:textId="77777777" w:rsidR="00B66DC2" w:rsidRDefault="00000000">
      <w:pPr>
        <w:ind w:left="780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– 0.1101000110101 x 210</w:t>
      </w:r>
    </w:p>
    <w:p w14:paraId="13B283BE" w14:textId="77777777" w:rsidR="00B66DC2" w:rsidRDefault="00000000">
      <w:pPr>
        <w:ind w:left="78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  0.1101000111101 x 29</w:t>
      </w:r>
    </w:p>
    <w:p w14:paraId="4274D8EE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D.   0.1101000111101 x 28</w:t>
      </w:r>
    </w:p>
    <w:p w14:paraId="17B2F230" w14:textId="77777777" w:rsidR="00B66DC2" w:rsidRDefault="00B66DC2">
      <w:pPr>
        <w:spacing w:before="16" w:line="260" w:lineRule="exact"/>
        <w:rPr>
          <w:sz w:val="26"/>
          <w:szCs w:val="26"/>
        </w:rPr>
      </w:pPr>
    </w:p>
    <w:p w14:paraId="4701D91A" w14:textId="77777777" w:rsidR="00B66DC2" w:rsidRDefault="00000000">
      <w:pPr>
        <w:ind w:left="221"/>
        <w:rPr>
          <w:sz w:val="24"/>
          <w:szCs w:val="24"/>
        </w:rPr>
      </w:pPr>
      <w:r>
        <w:rPr>
          <w:sz w:val="24"/>
          <w:szCs w:val="24"/>
        </w:rPr>
        <w:t xml:space="preserve">94.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ố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ấu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ấm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2"/>
          <w:sz w:val="24"/>
          <w:szCs w:val="24"/>
        </w:rPr>
        <w:t>ộ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A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ợ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ưu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 xml:space="preserve">ữ 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áy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ín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ư</w:t>
      </w:r>
      <w:r>
        <w:rPr>
          <w:b/>
          <w:spacing w:val="-1"/>
          <w:sz w:val="24"/>
          <w:szCs w:val="24"/>
        </w:rPr>
        <w:t>ớ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ạ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32 </w:t>
      </w:r>
      <w:r>
        <w:rPr>
          <w:b/>
          <w:spacing w:val="1"/>
          <w:sz w:val="24"/>
          <w:szCs w:val="24"/>
        </w:rPr>
        <w:t>bi</w:t>
      </w:r>
      <w:r>
        <w:rPr>
          <w:b/>
          <w:sz w:val="24"/>
          <w:szCs w:val="24"/>
        </w:rPr>
        <w:t>t</w:t>
      </w:r>
      <w:proofErr w:type="gramEnd"/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:</w:t>
      </w:r>
    </w:p>
    <w:p w14:paraId="2CF2A718" w14:textId="77777777" w:rsidR="00B66DC2" w:rsidRDefault="00B66DC2">
      <w:pPr>
        <w:spacing w:before="9" w:line="120" w:lineRule="exact"/>
        <w:rPr>
          <w:sz w:val="13"/>
          <w:szCs w:val="13"/>
        </w:rPr>
      </w:pPr>
    </w:p>
    <w:p w14:paraId="740105BA" w14:textId="77777777" w:rsidR="00B66DC2" w:rsidRDefault="00000000">
      <w:pPr>
        <w:ind w:left="221"/>
        <w:rPr>
          <w:sz w:val="24"/>
          <w:szCs w:val="24"/>
        </w:rPr>
      </w:pPr>
      <w:r>
        <w:rPr>
          <w:b/>
          <w:sz w:val="24"/>
          <w:szCs w:val="24"/>
        </w:rPr>
        <w:t xml:space="preserve">01001110110100011110100000000000,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ỏi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số A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ận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á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ị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z w:val="24"/>
          <w:szCs w:val="24"/>
        </w:rPr>
        <w:t>ào sau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đ</w:t>
      </w:r>
      <w:r>
        <w:rPr>
          <w:b/>
          <w:sz w:val="24"/>
          <w:szCs w:val="24"/>
        </w:rPr>
        <w:t>ây:</w:t>
      </w:r>
    </w:p>
    <w:p w14:paraId="6645B1BF" w14:textId="77777777" w:rsidR="00B66DC2" w:rsidRDefault="00B66DC2">
      <w:pPr>
        <w:spacing w:before="7" w:line="120" w:lineRule="exact"/>
        <w:rPr>
          <w:sz w:val="13"/>
          <w:szCs w:val="13"/>
        </w:rPr>
      </w:pPr>
    </w:p>
    <w:p w14:paraId="1AC0CBEC" w14:textId="77777777" w:rsidR="00B66DC2" w:rsidRDefault="00000000">
      <w:pPr>
        <w:ind w:left="780"/>
        <w:rPr>
          <w:sz w:val="24"/>
          <w:szCs w:val="24"/>
        </w:rPr>
      </w:pPr>
      <w:r>
        <w:rPr>
          <w:sz w:val="24"/>
          <w:szCs w:val="24"/>
        </w:rPr>
        <w:t>A.  –  0.1101000111101 x 212</w:t>
      </w:r>
    </w:p>
    <w:p w14:paraId="715BE6E9" w14:textId="77777777" w:rsidR="00B66DC2" w:rsidRDefault="00000000">
      <w:pPr>
        <w:ind w:left="780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–  0.1101000110101 x 213</w:t>
      </w:r>
    </w:p>
    <w:p w14:paraId="6DB6721A" w14:textId="77777777" w:rsidR="00B66DC2" w:rsidRDefault="00000000">
      <w:pPr>
        <w:ind w:left="78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  0.1101000111101 x 214</w:t>
      </w:r>
    </w:p>
    <w:p w14:paraId="0B443A39" w14:textId="77777777" w:rsidR="00B66DC2" w:rsidRDefault="00000000">
      <w:pPr>
        <w:ind w:left="780"/>
        <w:rPr>
          <w:sz w:val="24"/>
          <w:szCs w:val="24"/>
        </w:rPr>
      </w:pPr>
      <w:r>
        <w:pict w14:anchorId="62C71514">
          <v:group id="_x0000_s1216" style="position:absolute;left:0;text-align:left;margin-left:151.15pt;margin-top:44.15pt;width:54.85pt;height:18.85pt;z-index:-2300;mso-position-horizontal-relative:page" coordorigin="3023,883" coordsize="1097,377">
            <v:shape id="_x0000_s1224" style="position:absolute;left:3031;top:1251;width:360;height:0" coordorigin="3031,1251" coordsize="360,0" path="m3031,1251r360,e" filled="f" strokeweight=".85pt">
              <v:path arrowok="t"/>
            </v:shape>
            <v:shape id="_x0000_s1223" style="position:absolute;left:3391;top:891;width:0;height:360" coordorigin="3391,891" coordsize="0,360" path="m3391,1251r,-360e" filled="f" strokeweight=".85pt">
              <v:path arrowok="t"/>
            </v:shape>
            <v:shape id="_x0000_s1222" style="position:absolute;left:3391;top:891;width:360;height:0" coordorigin="3391,891" coordsize="360,0" path="m3391,891r360,e" filled="f" strokeweight=".85pt">
              <v:path arrowok="t"/>
            </v:shape>
            <v:shape id="_x0000_s1221" style="position:absolute;left:3751;top:891;width:0;height:360" coordorigin="3751,891" coordsize="0,360" path="m3751,1251r,-360e" filled="f" strokeweight=".85pt">
              <v:path arrowok="t"/>
            </v:shape>
            <v:shape id="_x0000_s1220" style="position:absolute;left:3751;top:1251;width:360;height:0" coordorigin="3751,1251" coordsize="360,0" path="m3751,1251r360,e" filled="f" strokeweight=".85pt">
              <v:path arrowok="t"/>
            </v:shape>
            <v:shape id="_x0000_s1219" style="position:absolute;left:3331;top:891;width:120;height:360" coordorigin="3331,891" coordsize="120,360" path="m3399,981r,30l3384,1011r,-30l3391,891r60,120l3399,1011r,-30xe" fillcolor="black" stroked="f">
              <v:path arrowok="t"/>
            </v:shape>
            <v:shape id="_x0000_s1218" style="position:absolute;left:3331;top:891;width:120;height:360" coordorigin="3331,891" coordsize="120,360" path="m3391,1011r8,l3399,1251r-15,l3384,1011r7,xe" fillcolor="black" stroked="f">
              <v:path arrowok="t"/>
            </v:shape>
            <v:shape id="_x0000_s1217" style="position:absolute;left:3331;top:891;width:120;height:360" coordorigin="3331,891" coordsize="120,360" path="m3384,981r,30l3331,1011r60,-120l3384,981xe" fillcolor="black" stroked="f">
              <v:path arrowok="t"/>
            </v:shape>
            <w10:wrap anchorx="page"/>
          </v:group>
        </w:pict>
      </w:r>
      <w:r>
        <w:rPr>
          <w:sz w:val="24"/>
          <w:szCs w:val="24"/>
        </w:rPr>
        <w:t>D.   0.1101000110101 x 215</w:t>
      </w:r>
    </w:p>
    <w:p w14:paraId="537A4A0A" w14:textId="77777777" w:rsidR="00B66DC2" w:rsidRDefault="00B66DC2">
      <w:pPr>
        <w:spacing w:line="120" w:lineRule="exact"/>
        <w:rPr>
          <w:sz w:val="12"/>
          <w:szCs w:val="12"/>
        </w:rPr>
      </w:pPr>
    </w:p>
    <w:p w14:paraId="1577375B" w14:textId="77777777" w:rsidR="00B66DC2" w:rsidRDefault="00000000">
      <w:pPr>
        <w:ind w:left="120"/>
        <w:rPr>
          <w:sz w:val="24"/>
          <w:szCs w:val="24"/>
        </w:rPr>
      </w:pPr>
      <w:r>
        <w:rPr>
          <w:sz w:val="24"/>
          <w:szCs w:val="24"/>
        </w:rPr>
        <w:t>95. Ký 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u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đ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 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>u g</w:t>
      </w:r>
      <w:r>
        <w:rPr>
          <w:spacing w:val="1"/>
          <w:sz w:val="24"/>
          <w:szCs w:val="24"/>
        </w:rPr>
        <w:t>ì</w:t>
      </w:r>
      <w:r>
        <w:rPr>
          <w:sz w:val="24"/>
          <w:szCs w:val="24"/>
        </w:rPr>
        <w:t>:</w:t>
      </w:r>
    </w:p>
    <w:p w14:paraId="199349BF" w14:textId="77777777" w:rsidR="00B66DC2" w:rsidRDefault="00B66DC2">
      <w:pPr>
        <w:spacing w:before="2" w:line="180" w:lineRule="exact"/>
        <w:rPr>
          <w:sz w:val="19"/>
          <w:szCs w:val="19"/>
        </w:rPr>
      </w:pPr>
    </w:p>
    <w:p w14:paraId="4280D3E4" w14:textId="77777777" w:rsidR="00B66DC2" w:rsidRDefault="00B66DC2">
      <w:pPr>
        <w:spacing w:line="200" w:lineRule="exact"/>
      </w:pPr>
    </w:p>
    <w:p w14:paraId="634DB1CF" w14:textId="77777777" w:rsidR="00B66DC2" w:rsidRDefault="00B66DC2">
      <w:pPr>
        <w:spacing w:line="200" w:lineRule="exact"/>
      </w:pPr>
    </w:p>
    <w:p w14:paraId="36AB4630" w14:textId="77777777" w:rsidR="00B66DC2" w:rsidRDefault="00B66DC2">
      <w:pPr>
        <w:spacing w:line="200" w:lineRule="exact"/>
      </w:pPr>
    </w:p>
    <w:p w14:paraId="63B0802B" w14:textId="77777777" w:rsidR="00B66DC2" w:rsidRDefault="00000000">
      <w:pPr>
        <w:ind w:left="840" w:right="4984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b</w:t>
      </w:r>
      <w:r>
        <w:rPr>
          <w:spacing w:val="2"/>
          <w:sz w:val="24"/>
          <w:szCs w:val="24"/>
        </w:rPr>
        <w:t>ằ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ư</w:t>
      </w:r>
      <w:r>
        <w:rPr>
          <w:spacing w:val="3"/>
          <w:sz w:val="24"/>
          <w:szCs w:val="24"/>
        </w:rPr>
        <w:t>ờ</w:t>
      </w:r>
      <w:r>
        <w:rPr>
          <w:sz w:val="24"/>
          <w:szCs w:val="24"/>
        </w:rPr>
        <w:t>n dương b.     K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b</w:t>
      </w:r>
      <w:r>
        <w:rPr>
          <w:spacing w:val="2"/>
          <w:sz w:val="24"/>
          <w:szCs w:val="24"/>
        </w:rPr>
        <w:t>ằ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ư</w:t>
      </w:r>
      <w:r>
        <w:rPr>
          <w:spacing w:val="3"/>
          <w:sz w:val="24"/>
          <w:szCs w:val="24"/>
        </w:rPr>
        <w:t>ờ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m</w:t>
      </w:r>
    </w:p>
    <w:p w14:paraId="0531DE92" w14:textId="77777777" w:rsidR="00B66DC2" w:rsidRDefault="00000000">
      <w:pPr>
        <w:ind w:left="840" w:right="5497"/>
        <w:rPr>
          <w:sz w:val="24"/>
          <w:szCs w:val="24"/>
        </w:rPr>
      </w:pPr>
      <w:r>
        <w:pict w14:anchorId="0A809635">
          <v:group id="_x0000_s1208" style="position:absolute;left:0;text-align:left;margin-left:151.15pt;margin-top:57.95pt;width:54.85pt;height:18.85pt;z-index:-2301;mso-position-horizontal-relative:page" coordorigin="3023,1159" coordsize="1097,377">
            <v:shape id="_x0000_s1215" style="position:absolute;left:3751;top:1167;width:0;height:360" coordorigin="3751,1167" coordsize="0,360" path="m3751,1527r,-360e" filled="f" strokeweight=".85pt">
              <v:path arrowok="t"/>
            </v:shape>
            <v:shape id="_x0000_s1214" style="position:absolute;left:3031;top:1527;width:360;height:0" coordorigin="3031,1527" coordsize="360,0" path="m3031,1527r360,e" filled="f" strokeweight=".85pt">
              <v:path arrowok="t"/>
            </v:shape>
            <v:shape id="_x0000_s1213" style="position:absolute;left:3391;top:1167;width:0;height:360" coordorigin="3391,1167" coordsize="0,360" path="m3391,1527r,-360e" filled="f" strokeweight=".85pt">
              <v:path arrowok="t"/>
            </v:shape>
            <v:shape id="_x0000_s1212" style="position:absolute;left:3391;top:1167;width:360;height:0" coordorigin="3391,1167" coordsize="360,0" path="m3391,1167r360,e" filled="f" strokeweight=".85pt">
              <v:path arrowok="t"/>
            </v:shape>
            <v:shape id="_x0000_s1211" style="position:absolute;left:3751;top:1527;width:360;height:0" coordorigin="3751,1527" coordsize="360,0" path="m3751,1527r360,e" filled="f" strokeweight=".85pt">
              <v:path arrowok="t"/>
            </v:shape>
            <v:shape id="_x0000_s1210" style="position:absolute;left:3691;top:1298;width:120;height:229" coordorigin="3691,1298" coordsize="120,229" path="m3758,1407r53,l3751,1527r-60,-120l3743,1407r1,30l3759,1437r-1,-30xe" fillcolor="black" stroked="f">
              <v:path arrowok="t"/>
            </v:shape>
            <v:shape id="_x0000_s1209" style="position:absolute;left:3691;top:1298;width:120;height:229" coordorigin="3691,1298" coordsize="120,229" path="m3751,1407r8,-109l3759,1437r-15,l3744,1298r15,l3751,1407xe" fillcolor="black" stroked="f">
              <v:path arrowok="t"/>
            </v:shape>
            <w10:wrap anchorx="page"/>
          </v:group>
        </w:pic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ác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sườn dương d.     T</w:t>
      </w:r>
      <w:r>
        <w:rPr>
          <w:spacing w:val="-1"/>
          <w:sz w:val="24"/>
          <w:szCs w:val="24"/>
        </w:rPr>
        <w:t>ác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sườn 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m</w:t>
      </w:r>
    </w:p>
    <w:p w14:paraId="65343E8F" w14:textId="77777777" w:rsidR="00B66DC2" w:rsidRDefault="00B66DC2">
      <w:pPr>
        <w:spacing w:line="120" w:lineRule="exact"/>
        <w:rPr>
          <w:sz w:val="12"/>
          <w:szCs w:val="12"/>
        </w:rPr>
      </w:pPr>
    </w:p>
    <w:p w14:paraId="2050E4A5" w14:textId="77777777" w:rsidR="00B66DC2" w:rsidRDefault="00000000">
      <w:pPr>
        <w:ind w:left="120"/>
        <w:rPr>
          <w:sz w:val="24"/>
          <w:szCs w:val="24"/>
        </w:rPr>
      </w:pPr>
      <w:r>
        <w:rPr>
          <w:sz w:val="24"/>
          <w:szCs w:val="24"/>
        </w:rPr>
        <w:t>96. Ký 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u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đ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 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ề</w:t>
      </w:r>
      <w:r>
        <w:rPr>
          <w:sz w:val="24"/>
          <w:szCs w:val="24"/>
        </w:rPr>
        <w:t>u g</w:t>
      </w:r>
      <w:r>
        <w:rPr>
          <w:spacing w:val="1"/>
          <w:sz w:val="24"/>
          <w:szCs w:val="24"/>
        </w:rPr>
        <w:t>ì</w:t>
      </w:r>
      <w:r>
        <w:rPr>
          <w:sz w:val="24"/>
          <w:szCs w:val="24"/>
        </w:rPr>
        <w:t>:</w:t>
      </w:r>
    </w:p>
    <w:p w14:paraId="5A60489C" w14:textId="77777777" w:rsidR="00B66DC2" w:rsidRDefault="00B66DC2">
      <w:pPr>
        <w:spacing w:before="2" w:line="180" w:lineRule="exact"/>
        <w:rPr>
          <w:sz w:val="19"/>
          <w:szCs w:val="19"/>
        </w:rPr>
      </w:pPr>
    </w:p>
    <w:p w14:paraId="3ACE6B21" w14:textId="77777777" w:rsidR="00B66DC2" w:rsidRDefault="00B66DC2">
      <w:pPr>
        <w:spacing w:line="200" w:lineRule="exact"/>
      </w:pPr>
    </w:p>
    <w:p w14:paraId="1BF09E64" w14:textId="77777777" w:rsidR="00B66DC2" w:rsidRDefault="00B66DC2">
      <w:pPr>
        <w:spacing w:line="200" w:lineRule="exact"/>
      </w:pPr>
    </w:p>
    <w:p w14:paraId="78F92E27" w14:textId="77777777" w:rsidR="00B66DC2" w:rsidRDefault="00B66DC2">
      <w:pPr>
        <w:spacing w:line="200" w:lineRule="exact"/>
      </w:pPr>
    </w:p>
    <w:p w14:paraId="0A6C877B" w14:textId="77777777" w:rsidR="00B66DC2" w:rsidRDefault="00000000">
      <w:pPr>
        <w:ind w:left="840" w:right="4984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b</w:t>
      </w:r>
      <w:r>
        <w:rPr>
          <w:spacing w:val="2"/>
          <w:sz w:val="24"/>
          <w:szCs w:val="24"/>
        </w:rPr>
        <w:t>ằ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ư</w:t>
      </w:r>
      <w:r>
        <w:rPr>
          <w:spacing w:val="3"/>
          <w:sz w:val="24"/>
          <w:szCs w:val="24"/>
        </w:rPr>
        <w:t>ờ</w:t>
      </w:r>
      <w:r>
        <w:rPr>
          <w:sz w:val="24"/>
          <w:szCs w:val="24"/>
        </w:rPr>
        <w:t>n dương b.     K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b</w:t>
      </w:r>
      <w:r>
        <w:rPr>
          <w:spacing w:val="2"/>
          <w:sz w:val="24"/>
          <w:szCs w:val="24"/>
        </w:rPr>
        <w:t>ằ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ư</w:t>
      </w:r>
      <w:r>
        <w:rPr>
          <w:spacing w:val="3"/>
          <w:sz w:val="24"/>
          <w:szCs w:val="24"/>
        </w:rPr>
        <w:t>ờ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m</w:t>
      </w:r>
    </w:p>
    <w:p w14:paraId="00963029" w14:textId="77777777" w:rsidR="00B66DC2" w:rsidRDefault="00000000">
      <w:pPr>
        <w:ind w:left="840" w:right="5497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ác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sườn dương d.     T</w:t>
      </w:r>
      <w:r>
        <w:rPr>
          <w:spacing w:val="-1"/>
          <w:sz w:val="24"/>
          <w:szCs w:val="24"/>
        </w:rPr>
        <w:t>ác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sườn 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m</w:t>
      </w:r>
    </w:p>
    <w:p w14:paraId="1CC24A65" w14:textId="77777777" w:rsidR="00B66DC2" w:rsidRDefault="00B66DC2">
      <w:pPr>
        <w:spacing w:line="200" w:lineRule="exact"/>
      </w:pPr>
    </w:p>
    <w:p w14:paraId="64ACD2B1" w14:textId="77777777" w:rsidR="00B66DC2" w:rsidRDefault="00B66DC2">
      <w:pPr>
        <w:spacing w:before="5" w:line="280" w:lineRule="exact"/>
        <w:rPr>
          <w:sz w:val="28"/>
          <w:szCs w:val="28"/>
        </w:rPr>
      </w:pPr>
    </w:p>
    <w:p w14:paraId="551BB903" w14:textId="77777777" w:rsidR="00B66DC2" w:rsidRDefault="00000000">
      <w:pPr>
        <w:spacing w:line="315" w:lineRule="auto"/>
        <w:ind w:left="120" w:right="124"/>
        <w:rPr>
          <w:sz w:val="24"/>
          <w:szCs w:val="24"/>
        </w:rPr>
        <w:sectPr w:rsidR="00B66DC2">
          <w:pgSz w:w="11920" w:h="16840"/>
          <w:pgMar w:top="1360" w:right="1680" w:bottom="280" w:left="1680" w:header="720" w:footer="720" w:gutter="0"/>
          <w:cols w:space="720"/>
        </w:sectPr>
      </w:pPr>
      <w:r>
        <w:rPr>
          <w:b/>
          <w:sz w:val="24"/>
          <w:szCs w:val="24"/>
        </w:rPr>
        <w:t xml:space="preserve">97. 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ho JK</w:t>
      </w:r>
      <w:r>
        <w:rPr>
          <w:spacing w:val="-1"/>
          <w:sz w:val="24"/>
          <w:szCs w:val="24"/>
        </w:rPr>
        <w:t>-</w:t>
      </w:r>
      <w:r>
        <w:rPr>
          <w:spacing w:val="3"/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 khi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1,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=</w:t>
      </w:r>
      <w:proofErr w:type="gramStart"/>
      <w:r>
        <w:rPr>
          <w:sz w:val="24"/>
          <w:szCs w:val="24"/>
        </w:rPr>
        <w:t>1 ,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đư</w:t>
      </w:r>
      <w:r>
        <w:rPr>
          <w:spacing w:val="-2"/>
          <w:sz w:val="24"/>
          <w:szCs w:val="24"/>
        </w:rPr>
        <w:t>ợ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b</w:t>
      </w:r>
      <w:r>
        <w:rPr>
          <w:spacing w:val="-3"/>
          <w:sz w:val="24"/>
          <w:szCs w:val="24"/>
        </w:rPr>
        <w:t>ằ</w:t>
      </w:r>
      <w:r>
        <w:rPr>
          <w:sz w:val="24"/>
          <w:szCs w:val="24"/>
        </w:rPr>
        <w:t>ng sườn dư</w:t>
      </w:r>
      <w:r>
        <w:rPr>
          <w:spacing w:val="1"/>
          <w:sz w:val="24"/>
          <w:szCs w:val="24"/>
        </w:rPr>
        <w:t>ơ</w:t>
      </w:r>
      <w:r>
        <w:rPr>
          <w:sz w:val="24"/>
          <w:szCs w:val="24"/>
        </w:rPr>
        <w:t xml:space="preserve">ng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xung nh</w:t>
      </w:r>
      <w:r>
        <w:rPr>
          <w:spacing w:val="1"/>
          <w:sz w:val="24"/>
          <w:szCs w:val="24"/>
        </w:rPr>
        <w:t>ị</w:t>
      </w:r>
      <w:r>
        <w:rPr>
          <w:sz w:val="24"/>
          <w:szCs w:val="24"/>
        </w:rPr>
        <w:t>p. N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u: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2"/>
          <w:sz w:val="24"/>
          <w:szCs w:val="24"/>
        </w:rPr>
        <w:t>=</w:t>
      </w:r>
      <w:r>
        <w:rPr>
          <w:spacing w:val="-3"/>
          <w:sz w:val="24"/>
          <w:szCs w:val="24"/>
        </w:rPr>
        <w:t>K</w:t>
      </w:r>
      <w:r>
        <w:rPr>
          <w:spacing w:val="2"/>
          <w:sz w:val="24"/>
          <w:szCs w:val="24"/>
        </w:rPr>
        <w:t>=</w:t>
      </w:r>
      <w:proofErr w:type="gramStart"/>
      <w:r>
        <w:rPr>
          <w:sz w:val="24"/>
          <w:szCs w:val="24"/>
        </w:rPr>
        <w:t>0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ì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2"/>
          <w:sz w:val="24"/>
          <w:szCs w:val="24"/>
        </w:rPr>
        <w:t>ầ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à</w:t>
      </w:r>
      <w:r>
        <w:rPr>
          <w:sz w:val="24"/>
          <w:szCs w:val="24"/>
        </w:rPr>
        <w:t>:</w:t>
      </w:r>
    </w:p>
    <w:p w14:paraId="23958F0B" w14:textId="77777777" w:rsidR="00B66DC2" w:rsidRDefault="00B66DC2">
      <w:pPr>
        <w:spacing w:before="2" w:line="100" w:lineRule="exact"/>
        <w:rPr>
          <w:sz w:val="10"/>
          <w:szCs w:val="10"/>
        </w:rPr>
      </w:pPr>
    </w:p>
    <w:p w14:paraId="3B9D6280" w14:textId="77777777" w:rsidR="00B66DC2" w:rsidRDefault="009B1E46">
      <w:pPr>
        <w:ind w:left="3730"/>
        <w:sectPr w:rsidR="00B66DC2">
          <w:pgSz w:w="11920" w:h="16840"/>
          <w:pgMar w:top="1320" w:right="1680" w:bottom="280" w:left="1680" w:header="720" w:footer="720" w:gutter="0"/>
          <w:cols w:space="720"/>
        </w:sectPr>
      </w:pPr>
      <w:r>
        <w:pict w14:anchorId="020F1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70.5pt">
            <v:imagedata r:id="rId5" o:title=""/>
          </v:shape>
        </w:pict>
      </w:r>
    </w:p>
    <w:p w14:paraId="1FD8A99C" w14:textId="77777777" w:rsidR="00B66DC2" w:rsidRDefault="00000000">
      <w:pPr>
        <w:spacing w:before="44"/>
        <w:ind w:left="739" w:right="-56"/>
        <w:rPr>
          <w:sz w:val="23"/>
          <w:szCs w:val="23"/>
        </w:rPr>
      </w:pPr>
      <w:r>
        <w:pict w14:anchorId="19247813">
          <v:group id="_x0000_s1205" style="position:absolute;left:0;text-align:left;margin-left:180.9pt;margin-top:3.05pt;width:7.9pt;height:0;z-index:-2299;mso-position-horizontal-relative:page" coordorigin="3618,61" coordsize="158,0">
            <v:shape id="_x0000_s1206" style="position:absolute;left:3618;top:61;width:158;height:0" coordorigin="3618,61" coordsize="158,0" path="m3618,61r158,e" filled="f" strokeweight=".17322mm">
              <v:path arrowok="t"/>
            </v:shape>
            <w10:wrap anchorx="page"/>
          </v:group>
        </w:pict>
      </w:r>
      <w:r>
        <w:rPr>
          <w:sz w:val="24"/>
          <w:szCs w:val="24"/>
        </w:rPr>
        <w:t>A.</w:t>
      </w:r>
      <w:r>
        <w:rPr>
          <w:spacing w:val="29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8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0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;</w:t>
      </w:r>
      <w:proofErr w:type="gramEnd"/>
    </w:p>
    <w:p w14:paraId="55EF88BB" w14:textId="77777777" w:rsidR="00B66DC2" w:rsidRDefault="00000000">
      <w:pPr>
        <w:spacing w:before="84" w:line="260" w:lineRule="exact"/>
        <w:ind w:left="739"/>
        <w:rPr>
          <w:sz w:val="23"/>
          <w:szCs w:val="23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31"/>
          <w:position w:val="-1"/>
          <w:sz w:val="24"/>
          <w:szCs w:val="24"/>
        </w:rPr>
        <w:t xml:space="preserve"> </w: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6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-15"/>
          <w:position w:val="-1"/>
          <w:sz w:val="23"/>
          <w:szCs w:val="23"/>
        </w:rPr>
        <w:t xml:space="preserve"> </w:t>
      </w:r>
      <w:proofErr w:type="gramStart"/>
      <w:r>
        <w:rPr>
          <w:position w:val="-1"/>
          <w:sz w:val="23"/>
          <w:szCs w:val="23"/>
        </w:rPr>
        <w:t>1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;</w:t>
      </w:r>
      <w:proofErr w:type="gramEnd"/>
    </w:p>
    <w:p w14:paraId="615D5D93" w14:textId="77777777" w:rsidR="00B66DC2" w:rsidRDefault="00000000">
      <w:pPr>
        <w:spacing w:before="44"/>
        <w:ind w:left="53"/>
        <w:rPr>
          <w:sz w:val="23"/>
          <w:szCs w:val="23"/>
        </w:rPr>
      </w:pPr>
      <w:r>
        <w:br w:type="column"/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-15"/>
          <w:sz w:val="23"/>
          <w:szCs w:val="23"/>
        </w:rPr>
        <w:t xml:space="preserve"> </w:t>
      </w:r>
      <w:r>
        <w:rPr>
          <w:sz w:val="23"/>
          <w:szCs w:val="23"/>
        </w:rPr>
        <w:t>1</w:t>
      </w:r>
    </w:p>
    <w:p w14:paraId="55DBC2F7" w14:textId="77777777" w:rsidR="00B66DC2" w:rsidRDefault="00000000">
      <w:pPr>
        <w:spacing w:before="85" w:line="260" w:lineRule="exact"/>
        <w:rPr>
          <w:sz w:val="23"/>
          <w:szCs w:val="23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1750" w:space="124"/>
            <w:col w:w="6686"/>
          </w:cols>
        </w:sectPr>
      </w:pPr>
      <w:r>
        <w:pict w14:anchorId="271F322B">
          <v:group id="_x0000_s1203" style="position:absolute;margin-left:178.25pt;margin-top:5.1pt;width:7.9pt;height:0;z-index:-2298;mso-position-horizontal-relative:page" coordorigin="3565,102" coordsize="158,0">
            <v:shape id="_x0000_s1204" style="position:absolute;left:3565;top:102;width:158;height:0" coordorigin="3565,102" coordsize="158,0" path="m3565,102r158,e" filled="f" strokeweight=".17322mm">
              <v:path arrowok="t"/>
            </v:shape>
            <w10:wrap anchorx="page"/>
          </v:group>
        </w:pic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6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0</w:t>
      </w:r>
    </w:p>
    <w:p w14:paraId="6AD37384" w14:textId="77777777" w:rsidR="00B66DC2" w:rsidRDefault="00B66DC2">
      <w:pPr>
        <w:spacing w:before="5" w:line="120" w:lineRule="exact"/>
        <w:rPr>
          <w:sz w:val="13"/>
          <w:szCs w:val="13"/>
        </w:rPr>
      </w:pPr>
    </w:p>
    <w:p w14:paraId="4D037D79" w14:textId="77777777" w:rsidR="00B66DC2" w:rsidRDefault="00000000">
      <w:pPr>
        <w:spacing w:line="311" w:lineRule="auto"/>
        <w:ind w:left="739" w:right="2480" w:hanging="139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sz w:val="24"/>
          <w:szCs w:val="24"/>
        </w:rPr>
        <w:t>. K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ông đổi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rạ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ữ n</w:t>
      </w:r>
      <w:r>
        <w:rPr>
          <w:spacing w:val="2"/>
          <w:sz w:val="24"/>
          <w:szCs w:val="24"/>
        </w:rPr>
        <w:t>g</w:t>
      </w:r>
      <w:r>
        <w:rPr>
          <w:spacing w:val="-2"/>
          <w:sz w:val="24"/>
          <w:szCs w:val="24"/>
        </w:rPr>
        <w:t>u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rạ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ước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đó) D. Đổi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đ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ư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đ</w:t>
      </w:r>
      <w:r>
        <w:rPr>
          <w:sz w:val="24"/>
          <w:szCs w:val="24"/>
        </w:rPr>
        <w:t>ó)</w:t>
      </w:r>
    </w:p>
    <w:p w14:paraId="19F161CD" w14:textId="77777777" w:rsidR="00B66DC2" w:rsidRDefault="00000000">
      <w:pPr>
        <w:spacing w:before="10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98. 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ho JK</w:t>
      </w:r>
      <w:r>
        <w:rPr>
          <w:spacing w:val="-1"/>
          <w:sz w:val="24"/>
          <w:szCs w:val="24"/>
        </w:rPr>
        <w:t>-</w:t>
      </w:r>
      <w:r>
        <w:rPr>
          <w:spacing w:val="3"/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 khi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1,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=</w:t>
      </w:r>
      <w:proofErr w:type="gramStart"/>
      <w:r>
        <w:rPr>
          <w:sz w:val="24"/>
          <w:szCs w:val="24"/>
        </w:rPr>
        <w:t>1 ,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đư</w:t>
      </w:r>
      <w:r>
        <w:rPr>
          <w:spacing w:val="-2"/>
          <w:sz w:val="24"/>
          <w:szCs w:val="24"/>
        </w:rPr>
        <w:t>ợ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b</w:t>
      </w:r>
      <w:r>
        <w:rPr>
          <w:spacing w:val="-3"/>
          <w:sz w:val="24"/>
          <w:szCs w:val="24"/>
        </w:rPr>
        <w:t>ằ</w:t>
      </w:r>
      <w:r>
        <w:rPr>
          <w:sz w:val="24"/>
          <w:szCs w:val="24"/>
        </w:rPr>
        <w:t>ng sườn dư</w:t>
      </w:r>
      <w:r>
        <w:rPr>
          <w:spacing w:val="1"/>
          <w:sz w:val="24"/>
          <w:szCs w:val="24"/>
        </w:rPr>
        <w:t>ơ</w:t>
      </w:r>
      <w:r>
        <w:rPr>
          <w:sz w:val="24"/>
          <w:szCs w:val="24"/>
        </w:rPr>
        <w:t xml:space="preserve">ng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xung nh</w:t>
      </w:r>
      <w:r>
        <w:rPr>
          <w:spacing w:val="1"/>
          <w:sz w:val="24"/>
          <w:szCs w:val="24"/>
        </w:rPr>
        <w:t>ị</w:t>
      </w:r>
      <w:r>
        <w:rPr>
          <w:sz w:val="24"/>
          <w:szCs w:val="24"/>
        </w:rPr>
        <w:t>p.</w:t>
      </w:r>
    </w:p>
    <w:p w14:paraId="5C41BCF4" w14:textId="77777777" w:rsidR="00B66DC2" w:rsidRDefault="00000000">
      <w:pPr>
        <w:spacing w:before="86" w:line="260" w:lineRule="exact"/>
        <w:ind w:left="120"/>
        <w:rPr>
          <w:sz w:val="24"/>
          <w:szCs w:val="24"/>
        </w:rPr>
      </w:pP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ế</w:t>
      </w:r>
      <w:r>
        <w:rPr>
          <w:position w:val="-1"/>
          <w:sz w:val="24"/>
          <w:szCs w:val="24"/>
        </w:rPr>
        <w:t>u: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J</w:t>
      </w:r>
      <w:r>
        <w:rPr>
          <w:spacing w:val="2"/>
          <w:position w:val="-1"/>
          <w:sz w:val="24"/>
          <w:szCs w:val="24"/>
        </w:rPr>
        <w:t>=</w:t>
      </w:r>
      <w:r>
        <w:rPr>
          <w:spacing w:val="-3"/>
          <w:position w:val="-1"/>
          <w:sz w:val="24"/>
          <w:szCs w:val="24"/>
        </w:rPr>
        <w:t>K</w:t>
      </w:r>
      <w:r>
        <w:rPr>
          <w:spacing w:val="2"/>
          <w:position w:val="-1"/>
          <w:sz w:val="24"/>
          <w:szCs w:val="24"/>
        </w:rPr>
        <w:t>=</w:t>
      </w:r>
      <w:proofErr w:type="gramStart"/>
      <w:r>
        <w:rPr>
          <w:position w:val="-1"/>
          <w:sz w:val="24"/>
          <w:szCs w:val="24"/>
        </w:rPr>
        <w:t>1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,</w:t>
      </w:r>
      <w:proofErr w:type="gramEnd"/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ì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ạ</w:t>
      </w:r>
      <w:r>
        <w:rPr>
          <w:position w:val="-1"/>
          <w:sz w:val="24"/>
          <w:szCs w:val="24"/>
        </w:rPr>
        <w:t>ng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2"/>
          <w:position w:val="-1"/>
          <w:sz w:val="24"/>
          <w:szCs w:val="24"/>
        </w:rPr>
        <w:t>ầ</w:t>
      </w:r>
      <w:r>
        <w:rPr>
          <w:position w:val="-1"/>
          <w:sz w:val="24"/>
          <w:szCs w:val="24"/>
        </w:rPr>
        <w:t xml:space="preserve">u 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</w:t>
      </w:r>
      <w:r>
        <w:rPr>
          <w:spacing w:val="2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:</w:t>
      </w:r>
    </w:p>
    <w:p w14:paraId="60FAC16B" w14:textId="77777777" w:rsidR="00B66DC2" w:rsidRDefault="009B1E46">
      <w:pPr>
        <w:spacing w:before="5"/>
        <w:ind w:left="3730"/>
        <w:sectPr w:rsidR="00B66DC2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  <w:r>
        <w:pict w14:anchorId="72D46E1D">
          <v:shape id="_x0000_i1026" type="#_x0000_t75" style="width:84.75pt;height:70.5pt">
            <v:imagedata r:id="rId5" o:title=""/>
          </v:shape>
        </w:pict>
      </w:r>
    </w:p>
    <w:p w14:paraId="0EDB0B7A" w14:textId="77777777" w:rsidR="00B66DC2" w:rsidRDefault="00000000">
      <w:pPr>
        <w:spacing w:before="44"/>
        <w:ind w:left="739" w:right="-56"/>
        <w:rPr>
          <w:sz w:val="23"/>
          <w:szCs w:val="23"/>
        </w:rPr>
      </w:pPr>
      <w:r>
        <w:pict w14:anchorId="5A914E36">
          <v:group id="_x0000_s1200" style="position:absolute;left:0;text-align:left;margin-left:180.9pt;margin-top:3.05pt;width:7.9pt;height:0;z-index:-2297;mso-position-horizontal-relative:page" coordorigin="3618,61" coordsize="158,0">
            <v:shape id="_x0000_s1201" style="position:absolute;left:3618;top:61;width:158;height:0" coordorigin="3618,61" coordsize="158,0" path="m3618,61r158,e" filled="f" strokeweight=".17322mm">
              <v:path arrowok="t"/>
            </v:shape>
            <w10:wrap anchorx="page"/>
          </v:group>
        </w:pict>
      </w:r>
      <w:r>
        <w:rPr>
          <w:sz w:val="24"/>
          <w:szCs w:val="24"/>
        </w:rPr>
        <w:t>A.</w:t>
      </w:r>
      <w:r>
        <w:rPr>
          <w:spacing w:val="29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8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0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;</w:t>
      </w:r>
      <w:proofErr w:type="gramEnd"/>
    </w:p>
    <w:p w14:paraId="0454067D" w14:textId="77777777" w:rsidR="00B66DC2" w:rsidRDefault="00000000">
      <w:pPr>
        <w:spacing w:before="84" w:line="260" w:lineRule="exact"/>
        <w:ind w:left="739"/>
        <w:rPr>
          <w:sz w:val="23"/>
          <w:szCs w:val="23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31"/>
          <w:position w:val="-1"/>
          <w:sz w:val="24"/>
          <w:szCs w:val="24"/>
        </w:rPr>
        <w:t xml:space="preserve"> </w: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6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-15"/>
          <w:position w:val="-1"/>
          <w:sz w:val="23"/>
          <w:szCs w:val="23"/>
        </w:rPr>
        <w:t xml:space="preserve"> </w:t>
      </w:r>
      <w:proofErr w:type="gramStart"/>
      <w:r>
        <w:rPr>
          <w:position w:val="-1"/>
          <w:sz w:val="23"/>
          <w:szCs w:val="23"/>
        </w:rPr>
        <w:t>1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;</w:t>
      </w:r>
      <w:proofErr w:type="gramEnd"/>
    </w:p>
    <w:p w14:paraId="2689A19C" w14:textId="77777777" w:rsidR="00B66DC2" w:rsidRDefault="00000000">
      <w:pPr>
        <w:spacing w:before="44"/>
        <w:ind w:left="53"/>
        <w:rPr>
          <w:sz w:val="23"/>
          <w:szCs w:val="23"/>
        </w:rPr>
      </w:pPr>
      <w:r>
        <w:br w:type="column"/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-15"/>
          <w:sz w:val="23"/>
          <w:szCs w:val="23"/>
        </w:rPr>
        <w:t xml:space="preserve"> </w:t>
      </w:r>
      <w:r>
        <w:rPr>
          <w:sz w:val="23"/>
          <w:szCs w:val="23"/>
        </w:rPr>
        <w:t>1</w:t>
      </w:r>
    </w:p>
    <w:p w14:paraId="090999FE" w14:textId="77777777" w:rsidR="00B66DC2" w:rsidRDefault="00000000">
      <w:pPr>
        <w:spacing w:before="85" w:line="260" w:lineRule="exact"/>
        <w:rPr>
          <w:sz w:val="23"/>
          <w:szCs w:val="23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1750" w:space="124"/>
            <w:col w:w="6686"/>
          </w:cols>
        </w:sectPr>
      </w:pPr>
      <w:r>
        <w:pict w14:anchorId="13725B3E">
          <v:group id="_x0000_s1198" style="position:absolute;margin-left:178.25pt;margin-top:5.1pt;width:7.9pt;height:0;z-index:-2296;mso-position-horizontal-relative:page" coordorigin="3565,102" coordsize="158,0">
            <v:shape id="_x0000_s1199" style="position:absolute;left:3565;top:102;width:158;height:0" coordorigin="3565,102" coordsize="158,0" path="m3565,102r158,e" filled="f" strokeweight=".17322mm">
              <v:path arrowok="t"/>
            </v:shape>
            <w10:wrap anchorx="page"/>
          </v:group>
        </w:pic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6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0</w:t>
      </w:r>
    </w:p>
    <w:p w14:paraId="50656137" w14:textId="77777777" w:rsidR="00B66DC2" w:rsidRDefault="00B66DC2">
      <w:pPr>
        <w:spacing w:before="6" w:line="120" w:lineRule="exact"/>
        <w:rPr>
          <w:sz w:val="13"/>
          <w:szCs w:val="13"/>
        </w:rPr>
      </w:pPr>
    </w:p>
    <w:p w14:paraId="5C4F60CE" w14:textId="77777777" w:rsidR="00B66DC2" w:rsidRDefault="00000000">
      <w:pPr>
        <w:ind w:left="60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K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ông đổi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ữ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2"/>
          <w:sz w:val="24"/>
          <w:szCs w:val="24"/>
        </w:rPr>
        <w:t>u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t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ư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đó)</w:t>
      </w:r>
    </w:p>
    <w:p w14:paraId="6C41B944" w14:textId="77777777" w:rsidR="00B66DC2" w:rsidRDefault="00000000">
      <w:pPr>
        <w:spacing w:before="84"/>
        <w:ind w:left="739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sz w:val="24"/>
          <w:szCs w:val="24"/>
        </w:rPr>
        <w:t>. Đổi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đ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ư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đ</w:t>
      </w:r>
      <w:r>
        <w:rPr>
          <w:sz w:val="24"/>
          <w:szCs w:val="24"/>
        </w:rPr>
        <w:t>ó)</w:t>
      </w:r>
    </w:p>
    <w:p w14:paraId="306D5E44" w14:textId="77777777" w:rsidR="00B66DC2" w:rsidRDefault="00000000">
      <w:pPr>
        <w:spacing w:before="2" w:line="360" w:lineRule="atLeast"/>
        <w:ind w:left="120" w:right="124"/>
        <w:rPr>
          <w:sz w:val="24"/>
          <w:szCs w:val="24"/>
        </w:rPr>
      </w:pPr>
      <w:r>
        <w:pict w14:anchorId="25230309">
          <v:shape id="_x0000_s1197" type="#_x0000_t75" style="position:absolute;left:0;text-align:left;margin-left:270.5pt;margin-top:36.2pt;width:84.7pt;height:70.55pt;z-index:-2295;mso-position-horizontal-relative:page">
            <v:imagedata r:id="rId5" o:title=""/>
            <w10:wrap anchorx="page"/>
          </v:shape>
        </w:pict>
      </w:r>
      <w:r>
        <w:rPr>
          <w:b/>
          <w:sz w:val="24"/>
          <w:szCs w:val="24"/>
        </w:rPr>
        <w:t xml:space="preserve">99. 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ho JK</w:t>
      </w:r>
      <w:r>
        <w:rPr>
          <w:spacing w:val="-1"/>
          <w:sz w:val="24"/>
          <w:szCs w:val="24"/>
        </w:rPr>
        <w:t>-</w:t>
      </w:r>
      <w:r>
        <w:rPr>
          <w:spacing w:val="3"/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 khi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1,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=</w:t>
      </w:r>
      <w:proofErr w:type="gramStart"/>
      <w:r>
        <w:rPr>
          <w:sz w:val="24"/>
          <w:szCs w:val="24"/>
        </w:rPr>
        <w:t>1 ,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đư</w:t>
      </w:r>
      <w:r>
        <w:rPr>
          <w:spacing w:val="-2"/>
          <w:sz w:val="24"/>
          <w:szCs w:val="24"/>
        </w:rPr>
        <w:t>ợ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b</w:t>
      </w:r>
      <w:r>
        <w:rPr>
          <w:spacing w:val="-3"/>
          <w:sz w:val="24"/>
          <w:szCs w:val="24"/>
        </w:rPr>
        <w:t>ằ</w:t>
      </w:r>
      <w:r>
        <w:rPr>
          <w:sz w:val="24"/>
          <w:szCs w:val="24"/>
        </w:rPr>
        <w:t>ng sườn dư</w:t>
      </w:r>
      <w:r>
        <w:rPr>
          <w:spacing w:val="1"/>
          <w:sz w:val="24"/>
          <w:szCs w:val="24"/>
        </w:rPr>
        <w:t>ơ</w:t>
      </w:r>
      <w:r>
        <w:rPr>
          <w:sz w:val="24"/>
          <w:szCs w:val="24"/>
        </w:rPr>
        <w:t xml:space="preserve">ng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xung nh</w:t>
      </w:r>
      <w:r>
        <w:rPr>
          <w:spacing w:val="1"/>
          <w:sz w:val="24"/>
          <w:szCs w:val="24"/>
        </w:rPr>
        <w:t>ị</w:t>
      </w:r>
      <w:r>
        <w:rPr>
          <w:sz w:val="24"/>
          <w:szCs w:val="24"/>
        </w:rPr>
        <w:t>p. N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u: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K</w:t>
      </w:r>
      <w:r>
        <w:rPr>
          <w:spacing w:val="2"/>
          <w:sz w:val="24"/>
          <w:szCs w:val="24"/>
        </w:rPr>
        <w:t>=</w:t>
      </w:r>
      <w:proofErr w:type="gramStart"/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hì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ầ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à</w:t>
      </w:r>
      <w:r>
        <w:rPr>
          <w:sz w:val="24"/>
          <w:szCs w:val="24"/>
        </w:rPr>
        <w:t>:</w:t>
      </w:r>
    </w:p>
    <w:p w14:paraId="6EC61437" w14:textId="77777777" w:rsidR="00B66DC2" w:rsidRDefault="00B66DC2">
      <w:pPr>
        <w:spacing w:line="200" w:lineRule="exact"/>
      </w:pPr>
    </w:p>
    <w:p w14:paraId="4002870E" w14:textId="77777777" w:rsidR="00B66DC2" w:rsidRDefault="00B66DC2">
      <w:pPr>
        <w:spacing w:line="200" w:lineRule="exact"/>
      </w:pPr>
    </w:p>
    <w:p w14:paraId="3C03EE57" w14:textId="77777777" w:rsidR="00B66DC2" w:rsidRDefault="00B66DC2">
      <w:pPr>
        <w:spacing w:line="200" w:lineRule="exact"/>
      </w:pPr>
    </w:p>
    <w:p w14:paraId="7DDB59AA" w14:textId="77777777" w:rsidR="00B66DC2" w:rsidRDefault="00B66DC2">
      <w:pPr>
        <w:spacing w:line="200" w:lineRule="exact"/>
      </w:pPr>
    </w:p>
    <w:p w14:paraId="630BDBB2" w14:textId="77777777" w:rsidR="00B66DC2" w:rsidRDefault="00B66DC2">
      <w:pPr>
        <w:spacing w:line="200" w:lineRule="exact"/>
      </w:pPr>
    </w:p>
    <w:p w14:paraId="58F82F21" w14:textId="77777777" w:rsidR="00B66DC2" w:rsidRDefault="00B66DC2">
      <w:pPr>
        <w:spacing w:line="200" w:lineRule="exact"/>
      </w:pPr>
    </w:p>
    <w:p w14:paraId="4434DB4E" w14:textId="77777777" w:rsidR="00B66DC2" w:rsidRDefault="00B66DC2">
      <w:pPr>
        <w:spacing w:before="10" w:line="220" w:lineRule="exact"/>
        <w:rPr>
          <w:sz w:val="22"/>
          <w:szCs w:val="22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</w:p>
    <w:p w14:paraId="3ACE22C4" w14:textId="77777777" w:rsidR="00B66DC2" w:rsidRDefault="00000000">
      <w:pPr>
        <w:spacing w:before="25"/>
        <w:ind w:left="739" w:right="-56"/>
        <w:rPr>
          <w:sz w:val="23"/>
          <w:szCs w:val="23"/>
        </w:rPr>
      </w:pPr>
      <w:r>
        <w:pict w14:anchorId="4B383BDF">
          <v:group id="_x0000_s1195" style="position:absolute;left:0;text-align:left;margin-left:180.9pt;margin-top:2.1pt;width:7.9pt;height:0;z-index:-2294;mso-position-horizontal-relative:page" coordorigin="3618,42" coordsize="158,0">
            <v:shape id="_x0000_s1196" style="position:absolute;left:3618;top:42;width:158;height:0" coordorigin="3618,42" coordsize="158,0" path="m3618,42r158,e" filled="f" strokeweight=".17322mm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>A.</w:t>
      </w:r>
      <w:r>
        <w:rPr>
          <w:b/>
          <w:spacing w:val="29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8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0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;</w:t>
      </w:r>
      <w:proofErr w:type="gramEnd"/>
    </w:p>
    <w:p w14:paraId="11189478" w14:textId="77777777" w:rsidR="00B66DC2" w:rsidRDefault="00000000">
      <w:pPr>
        <w:spacing w:before="87" w:line="260" w:lineRule="exact"/>
        <w:ind w:left="739"/>
        <w:rPr>
          <w:sz w:val="23"/>
          <w:szCs w:val="23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31"/>
          <w:position w:val="-1"/>
          <w:sz w:val="24"/>
          <w:szCs w:val="24"/>
        </w:rPr>
        <w:t xml:space="preserve"> </w: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6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-15"/>
          <w:position w:val="-1"/>
          <w:sz w:val="23"/>
          <w:szCs w:val="23"/>
        </w:rPr>
        <w:t xml:space="preserve"> </w:t>
      </w:r>
      <w:proofErr w:type="gramStart"/>
      <w:r>
        <w:rPr>
          <w:position w:val="-1"/>
          <w:sz w:val="23"/>
          <w:szCs w:val="23"/>
        </w:rPr>
        <w:t>1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;</w:t>
      </w:r>
      <w:proofErr w:type="gramEnd"/>
    </w:p>
    <w:p w14:paraId="77047C35" w14:textId="77777777" w:rsidR="00B66DC2" w:rsidRDefault="00000000">
      <w:pPr>
        <w:spacing w:before="25"/>
        <w:ind w:left="53"/>
        <w:rPr>
          <w:sz w:val="23"/>
          <w:szCs w:val="23"/>
        </w:rPr>
      </w:pPr>
      <w:r>
        <w:br w:type="column"/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-15"/>
          <w:sz w:val="23"/>
          <w:szCs w:val="23"/>
        </w:rPr>
        <w:t xml:space="preserve"> </w:t>
      </w:r>
      <w:r>
        <w:rPr>
          <w:sz w:val="23"/>
          <w:szCs w:val="23"/>
        </w:rPr>
        <w:t>1</w:t>
      </w:r>
    </w:p>
    <w:p w14:paraId="021DFB70" w14:textId="77777777" w:rsidR="00B66DC2" w:rsidRDefault="00000000">
      <w:pPr>
        <w:spacing w:before="88" w:line="260" w:lineRule="exact"/>
        <w:rPr>
          <w:sz w:val="23"/>
          <w:szCs w:val="23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1750" w:space="124"/>
            <w:col w:w="6686"/>
          </w:cols>
        </w:sectPr>
      </w:pPr>
      <w:r>
        <w:pict w14:anchorId="475DBE6A">
          <v:group id="_x0000_s1193" style="position:absolute;margin-left:178.25pt;margin-top:5.25pt;width:7.9pt;height:0;z-index:-2293;mso-position-horizontal-relative:page" coordorigin="3565,105" coordsize="158,0">
            <v:shape id="_x0000_s1194" style="position:absolute;left:3565;top:105;width:158;height:0" coordorigin="3565,105" coordsize="158,0" path="m3565,105r158,e" filled="f" strokeweight=".17322mm">
              <v:path arrowok="t"/>
            </v:shape>
            <w10:wrap anchorx="page"/>
          </v:group>
        </w:pic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6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0</w:t>
      </w:r>
    </w:p>
    <w:p w14:paraId="5343A6AB" w14:textId="77777777" w:rsidR="00B66DC2" w:rsidRDefault="00B66DC2">
      <w:pPr>
        <w:spacing w:before="3" w:line="120" w:lineRule="exact"/>
        <w:rPr>
          <w:sz w:val="13"/>
          <w:szCs w:val="13"/>
        </w:rPr>
      </w:pPr>
    </w:p>
    <w:p w14:paraId="655DC3B1" w14:textId="77777777" w:rsidR="00B66DC2" w:rsidRDefault="00000000">
      <w:pPr>
        <w:spacing w:line="312" w:lineRule="auto"/>
        <w:ind w:left="739" w:right="2492" w:hanging="139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K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ông đổi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ữ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2"/>
          <w:sz w:val="24"/>
          <w:szCs w:val="24"/>
        </w:rPr>
        <w:t>u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t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ư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đó) D. Đổi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đ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ư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đ</w:t>
      </w:r>
      <w:r>
        <w:rPr>
          <w:sz w:val="24"/>
          <w:szCs w:val="24"/>
        </w:rPr>
        <w:t>ó)</w:t>
      </w:r>
    </w:p>
    <w:p w14:paraId="5929386A" w14:textId="77777777" w:rsidR="00B66DC2" w:rsidRDefault="00000000">
      <w:pPr>
        <w:spacing w:before="5"/>
        <w:ind w:left="120" w:right="551"/>
        <w:rPr>
          <w:sz w:val="24"/>
          <w:szCs w:val="24"/>
        </w:rPr>
      </w:pPr>
      <w:r>
        <w:rPr>
          <w:b/>
          <w:sz w:val="24"/>
          <w:szCs w:val="24"/>
        </w:rPr>
        <w:t xml:space="preserve">100. 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ho JK</w:t>
      </w:r>
      <w:r>
        <w:rPr>
          <w:spacing w:val="-1"/>
          <w:sz w:val="24"/>
          <w:szCs w:val="24"/>
        </w:rPr>
        <w:t>-</w:t>
      </w:r>
      <w:r>
        <w:rPr>
          <w:spacing w:val="3"/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 khi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1,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=</w:t>
      </w:r>
      <w:proofErr w:type="gramStart"/>
      <w:r>
        <w:rPr>
          <w:sz w:val="24"/>
          <w:szCs w:val="24"/>
        </w:rPr>
        <w:t>1 ,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đư</w:t>
      </w:r>
      <w:r>
        <w:rPr>
          <w:spacing w:val="-2"/>
          <w:sz w:val="24"/>
          <w:szCs w:val="24"/>
        </w:rPr>
        <w:t>ợ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b</w:t>
      </w:r>
      <w:r>
        <w:rPr>
          <w:spacing w:val="-3"/>
          <w:sz w:val="24"/>
          <w:szCs w:val="24"/>
        </w:rPr>
        <w:t>ằ</w:t>
      </w:r>
      <w:r>
        <w:rPr>
          <w:sz w:val="24"/>
          <w:szCs w:val="24"/>
        </w:rPr>
        <w:t>ng sườn dư</w:t>
      </w:r>
      <w:r>
        <w:rPr>
          <w:spacing w:val="1"/>
          <w:sz w:val="24"/>
          <w:szCs w:val="24"/>
        </w:rPr>
        <w:t>ơ</w:t>
      </w:r>
      <w:r>
        <w:rPr>
          <w:sz w:val="24"/>
          <w:szCs w:val="24"/>
        </w:rPr>
        <w:t xml:space="preserve">ng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xung nh</w:t>
      </w:r>
      <w:r>
        <w:rPr>
          <w:spacing w:val="-2"/>
          <w:sz w:val="24"/>
          <w:szCs w:val="24"/>
        </w:rPr>
        <w:t>ị</w:t>
      </w:r>
      <w:r>
        <w:rPr>
          <w:sz w:val="24"/>
          <w:szCs w:val="24"/>
        </w:rPr>
        <w:t>p.</w:t>
      </w:r>
    </w:p>
    <w:p w14:paraId="1D660F8E" w14:textId="77777777" w:rsidR="00B66DC2" w:rsidRDefault="00000000">
      <w:pPr>
        <w:spacing w:before="86" w:line="260" w:lineRule="exact"/>
        <w:ind w:left="120"/>
        <w:rPr>
          <w:sz w:val="24"/>
          <w:szCs w:val="24"/>
        </w:rPr>
      </w:pP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ế</w:t>
      </w:r>
      <w:r>
        <w:rPr>
          <w:position w:val="-1"/>
          <w:sz w:val="24"/>
          <w:szCs w:val="24"/>
        </w:rPr>
        <w:t>u: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J</w:t>
      </w:r>
      <w:r>
        <w:rPr>
          <w:spacing w:val="-1"/>
          <w:position w:val="-1"/>
          <w:sz w:val="24"/>
          <w:szCs w:val="24"/>
        </w:rPr>
        <w:t>=</w:t>
      </w:r>
      <w:r>
        <w:rPr>
          <w:spacing w:val="2"/>
          <w:position w:val="-1"/>
          <w:sz w:val="24"/>
          <w:szCs w:val="24"/>
        </w:rPr>
        <w:t>1</w:t>
      </w:r>
      <w:r>
        <w:rPr>
          <w:position w:val="-1"/>
          <w:sz w:val="24"/>
          <w:szCs w:val="24"/>
        </w:rPr>
        <w:t>,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K</w:t>
      </w:r>
      <w:r>
        <w:rPr>
          <w:spacing w:val="2"/>
          <w:position w:val="-1"/>
          <w:sz w:val="24"/>
          <w:szCs w:val="24"/>
        </w:rPr>
        <w:t>=</w:t>
      </w:r>
      <w:proofErr w:type="gramStart"/>
      <w:r>
        <w:rPr>
          <w:position w:val="-1"/>
          <w:sz w:val="24"/>
          <w:szCs w:val="24"/>
        </w:rPr>
        <w:t>0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,</w:t>
      </w:r>
      <w:proofErr w:type="gramEnd"/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hì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3"/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ạ</w:t>
      </w:r>
      <w:r>
        <w:rPr>
          <w:position w:val="-1"/>
          <w:sz w:val="24"/>
          <w:szCs w:val="24"/>
        </w:rPr>
        <w:t xml:space="preserve">ng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1"/>
          <w:position w:val="-1"/>
          <w:sz w:val="24"/>
          <w:szCs w:val="24"/>
        </w:rPr>
        <w:t>ầ</w:t>
      </w:r>
      <w:r>
        <w:rPr>
          <w:position w:val="-1"/>
          <w:sz w:val="24"/>
          <w:szCs w:val="24"/>
        </w:rPr>
        <w:t xml:space="preserve">u 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</w:t>
      </w:r>
      <w:r>
        <w:rPr>
          <w:spacing w:val="2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:</w:t>
      </w:r>
    </w:p>
    <w:p w14:paraId="6F6F7447" w14:textId="77777777" w:rsidR="00B66DC2" w:rsidRDefault="009B1E46">
      <w:pPr>
        <w:spacing w:before="7"/>
        <w:ind w:left="3730"/>
        <w:sectPr w:rsidR="00B66DC2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  <w:r>
        <w:pict w14:anchorId="725ED1A1">
          <v:shape id="_x0000_i1027" type="#_x0000_t75" style="width:84.75pt;height:70.5pt">
            <v:imagedata r:id="rId5" o:title=""/>
          </v:shape>
        </w:pict>
      </w:r>
    </w:p>
    <w:p w14:paraId="21CCC2C1" w14:textId="77777777" w:rsidR="00B66DC2" w:rsidRDefault="00000000">
      <w:pPr>
        <w:spacing w:before="44"/>
        <w:ind w:left="739" w:right="-56"/>
        <w:rPr>
          <w:sz w:val="23"/>
          <w:szCs w:val="23"/>
        </w:rPr>
      </w:pPr>
      <w:r>
        <w:pict w14:anchorId="3A9D079F">
          <v:group id="_x0000_s1190" style="position:absolute;left:0;text-align:left;margin-left:180.9pt;margin-top:3.05pt;width:7.9pt;height:0;z-index:-2292;mso-position-horizontal-relative:page" coordorigin="3618,61" coordsize="158,0">
            <v:shape id="_x0000_s1191" style="position:absolute;left:3618;top:61;width:158;height:0" coordorigin="3618,61" coordsize="158,0" path="m3618,61r158,e" filled="f" strokeweight=".17322mm">
              <v:path arrowok="t"/>
            </v:shape>
            <w10:wrap anchorx="page"/>
          </v:group>
        </w:pict>
      </w:r>
      <w:r>
        <w:rPr>
          <w:sz w:val="24"/>
          <w:szCs w:val="24"/>
        </w:rPr>
        <w:t>A.</w:t>
      </w:r>
      <w:r>
        <w:rPr>
          <w:spacing w:val="29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8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0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;</w:t>
      </w:r>
      <w:proofErr w:type="gramEnd"/>
    </w:p>
    <w:p w14:paraId="47581C70" w14:textId="77777777" w:rsidR="00B66DC2" w:rsidRDefault="00000000">
      <w:pPr>
        <w:spacing w:before="84" w:line="260" w:lineRule="exact"/>
        <w:ind w:left="739"/>
        <w:rPr>
          <w:sz w:val="23"/>
          <w:szCs w:val="23"/>
        </w:rPr>
      </w:pPr>
      <w:r>
        <w:rPr>
          <w:b/>
          <w:spacing w:val="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29"/>
          <w:position w:val="-1"/>
          <w:sz w:val="24"/>
          <w:szCs w:val="24"/>
        </w:rPr>
        <w:t xml:space="preserve"> </w: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6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-15"/>
          <w:position w:val="-1"/>
          <w:sz w:val="23"/>
          <w:szCs w:val="23"/>
        </w:rPr>
        <w:t xml:space="preserve"> </w:t>
      </w:r>
      <w:proofErr w:type="gramStart"/>
      <w:r>
        <w:rPr>
          <w:position w:val="-1"/>
          <w:sz w:val="23"/>
          <w:szCs w:val="23"/>
        </w:rPr>
        <w:t>1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;</w:t>
      </w:r>
      <w:proofErr w:type="gramEnd"/>
    </w:p>
    <w:p w14:paraId="1A47C29E" w14:textId="77777777" w:rsidR="00B66DC2" w:rsidRDefault="00000000">
      <w:pPr>
        <w:spacing w:before="44"/>
        <w:ind w:left="53"/>
        <w:rPr>
          <w:sz w:val="23"/>
          <w:szCs w:val="23"/>
        </w:rPr>
      </w:pPr>
      <w:r>
        <w:br w:type="column"/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-15"/>
          <w:sz w:val="23"/>
          <w:szCs w:val="23"/>
        </w:rPr>
        <w:t xml:space="preserve"> </w:t>
      </w:r>
      <w:r>
        <w:rPr>
          <w:sz w:val="23"/>
          <w:szCs w:val="23"/>
        </w:rPr>
        <w:t>1</w:t>
      </w:r>
    </w:p>
    <w:p w14:paraId="4E01D747" w14:textId="77777777" w:rsidR="00B66DC2" w:rsidRDefault="00000000">
      <w:pPr>
        <w:spacing w:before="85" w:line="260" w:lineRule="exact"/>
        <w:rPr>
          <w:sz w:val="23"/>
          <w:szCs w:val="23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1750" w:space="124"/>
            <w:col w:w="6686"/>
          </w:cols>
        </w:sectPr>
      </w:pPr>
      <w:r>
        <w:pict w14:anchorId="353A3B99">
          <v:group id="_x0000_s1188" style="position:absolute;margin-left:178.25pt;margin-top:5.1pt;width:7.9pt;height:0;z-index:-2291;mso-position-horizontal-relative:page" coordorigin="3565,102" coordsize="158,0">
            <v:shape id="_x0000_s1189" style="position:absolute;left:3565;top:102;width:158;height:0" coordorigin="3565,102" coordsize="158,0" path="m3565,102r158,e" filled="f" strokeweight=".17322mm">
              <v:path arrowok="t"/>
            </v:shape>
            <w10:wrap anchorx="page"/>
          </v:group>
        </w:pic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6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0</w:t>
      </w:r>
    </w:p>
    <w:p w14:paraId="37AC9B41" w14:textId="77777777" w:rsidR="00B66DC2" w:rsidRDefault="00B66DC2">
      <w:pPr>
        <w:spacing w:before="3" w:line="120" w:lineRule="exact"/>
        <w:rPr>
          <w:sz w:val="13"/>
          <w:szCs w:val="13"/>
        </w:rPr>
      </w:pPr>
    </w:p>
    <w:p w14:paraId="73CCEBFF" w14:textId="77777777" w:rsidR="00B66DC2" w:rsidRDefault="00000000">
      <w:pPr>
        <w:ind w:left="595" w:right="2492" w:firstLine="5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K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ông đổi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ữ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2"/>
          <w:sz w:val="24"/>
          <w:szCs w:val="24"/>
        </w:rPr>
        <w:t>u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t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ư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đó) D. Đổi</w:t>
      </w:r>
      <w:r>
        <w:rPr>
          <w:spacing w:val="1"/>
          <w:sz w:val="24"/>
          <w:szCs w:val="24"/>
        </w:rPr>
        <w:t xml:space="preserve"> t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-2"/>
          <w:sz w:val="24"/>
          <w:szCs w:val="24"/>
        </w:rPr>
        <w:t>đ</w:t>
      </w:r>
      <w:r>
        <w:rPr>
          <w:spacing w:val="2"/>
          <w:sz w:val="24"/>
          <w:szCs w:val="24"/>
        </w:rPr>
        <w:t>ả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rạ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ước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đ</w:t>
      </w:r>
      <w:r>
        <w:rPr>
          <w:sz w:val="24"/>
          <w:szCs w:val="24"/>
        </w:rPr>
        <w:t>ó</w:t>
      </w:r>
    </w:p>
    <w:p w14:paraId="1786783F" w14:textId="77777777" w:rsidR="00B66DC2" w:rsidRDefault="00000000">
      <w:pPr>
        <w:spacing w:before="62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101. 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ho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2"/>
          <w:sz w:val="24"/>
          <w:szCs w:val="24"/>
        </w:rPr>
        <w:t>ư</w:t>
      </w:r>
      <w:r>
        <w:rPr>
          <w:spacing w:val="-2"/>
          <w:sz w:val="24"/>
          <w:szCs w:val="24"/>
        </w:rPr>
        <w:t>ợ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3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b</w:t>
      </w:r>
      <w:r>
        <w:rPr>
          <w:spacing w:val="-1"/>
          <w:sz w:val="24"/>
          <w:szCs w:val="24"/>
        </w:rPr>
        <w:t>ằ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ư</w:t>
      </w:r>
      <w:r>
        <w:rPr>
          <w:spacing w:val="3"/>
          <w:sz w:val="24"/>
          <w:szCs w:val="24"/>
        </w:rPr>
        <w:t>ờ</w:t>
      </w:r>
      <w:r>
        <w:rPr>
          <w:sz w:val="24"/>
          <w:szCs w:val="24"/>
        </w:rPr>
        <w:t xml:space="preserve">n dương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xung nh</w:t>
      </w:r>
      <w:r>
        <w:rPr>
          <w:spacing w:val="1"/>
          <w:sz w:val="24"/>
          <w:szCs w:val="24"/>
        </w:rPr>
        <w:t>ị</w:t>
      </w:r>
      <w:r>
        <w:rPr>
          <w:sz w:val="24"/>
          <w:szCs w:val="24"/>
        </w:rPr>
        <w:t>p.</w:t>
      </w:r>
    </w:p>
    <w:p w14:paraId="1CBFBDDD" w14:textId="77777777" w:rsidR="00B66DC2" w:rsidRDefault="00000000">
      <w:pPr>
        <w:spacing w:before="86" w:line="260" w:lineRule="exact"/>
        <w:ind w:left="120"/>
        <w:rPr>
          <w:sz w:val="24"/>
          <w:szCs w:val="24"/>
        </w:rPr>
      </w:pP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ế</w:t>
      </w:r>
      <w:r>
        <w:rPr>
          <w:position w:val="-1"/>
          <w:sz w:val="24"/>
          <w:szCs w:val="24"/>
        </w:rPr>
        <w:t>u: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=</w:t>
      </w:r>
      <w:proofErr w:type="gramStart"/>
      <w:r>
        <w:rPr>
          <w:position w:val="-1"/>
          <w:sz w:val="24"/>
          <w:szCs w:val="24"/>
        </w:rPr>
        <w:t>0 ,</w:t>
      </w:r>
      <w:proofErr w:type="gramEnd"/>
      <w:r>
        <w:rPr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5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ì</w:t>
      </w:r>
      <w:r>
        <w:rPr>
          <w:spacing w:val="1"/>
          <w:position w:val="-1"/>
          <w:sz w:val="24"/>
          <w:szCs w:val="24"/>
        </w:rPr>
        <w:t xml:space="preserve"> t</w:t>
      </w:r>
      <w:r>
        <w:rPr>
          <w:spacing w:val="-1"/>
          <w:position w:val="-1"/>
          <w:sz w:val="24"/>
          <w:szCs w:val="24"/>
        </w:rPr>
        <w:t>rạ</w:t>
      </w:r>
      <w:r>
        <w:rPr>
          <w:position w:val="-1"/>
          <w:sz w:val="24"/>
          <w:szCs w:val="24"/>
        </w:rPr>
        <w:t>ng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2"/>
          <w:position w:val="-1"/>
          <w:sz w:val="24"/>
          <w:szCs w:val="24"/>
        </w:rPr>
        <w:t>ầ</w:t>
      </w:r>
      <w:r>
        <w:rPr>
          <w:position w:val="-1"/>
          <w:sz w:val="24"/>
          <w:szCs w:val="24"/>
        </w:rPr>
        <w:t xml:space="preserve">u 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</w:t>
      </w:r>
      <w:r>
        <w:rPr>
          <w:spacing w:val="2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:</w:t>
      </w:r>
    </w:p>
    <w:p w14:paraId="02E38AE0" w14:textId="77777777" w:rsidR="00B66DC2" w:rsidRDefault="009B1E46">
      <w:pPr>
        <w:spacing w:before="5"/>
        <w:ind w:left="3778"/>
      </w:pPr>
      <w:r>
        <w:pict w14:anchorId="160D3872">
          <v:shape id="_x0000_i1028" type="#_x0000_t75" style="width:80.25pt;height:63.75pt">
            <v:imagedata r:id="rId6" o:title=""/>
          </v:shape>
        </w:pict>
      </w:r>
    </w:p>
    <w:p w14:paraId="6E5360B4" w14:textId="77777777" w:rsidR="00B66DC2" w:rsidRDefault="00B66DC2">
      <w:pPr>
        <w:spacing w:before="10" w:line="280" w:lineRule="exact"/>
        <w:rPr>
          <w:sz w:val="28"/>
          <w:szCs w:val="28"/>
        </w:rPr>
        <w:sectPr w:rsidR="00B66DC2">
          <w:pgSz w:w="11920" w:h="16840"/>
          <w:pgMar w:top="1360" w:right="1680" w:bottom="280" w:left="1680" w:header="720" w:footer="720" w:gutter="0"/>
          <w:cols w:space="720"/>
        </w:sectPr>
      </w:pPr>
    </w:p>
    <w:p w14:paraId="0FB1D57A" w14:textId="77777777" w:rsidR="00B66DC2" w:rsidRDefault="00000000">
      <w:pPr>
        <w:spacing w:before="25"/>
        <w:ind w:left="739" w:right="-56"/>
        <w:rPr>
          <w:sz w:val="23"/>
          <w:szCs w:val="23"/>
        </w:rPr>
      </w:pPr>
      <w:r>
        <w:pict w14:anchorId="143B3B6B">
          <v:group id="_x0000_s1185" style="position:absolute;left:0;text-align:left;margin-left:180.9pt;margin-top:2.1pt;width:7.9pt;height:0;z-index:-2290;mso-position-horizontal-relative:page" coordorigin="3618,42" coordsize="158,0">
            <v:shape id="_x0000_s1186" style="position:absolute;left:3618;top:42;width:158;height:0" coordorigin="3618,42" coordsize="158,0" path="m3618,42r158,e" filled="f" strokeweight=".17322mm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29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8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0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;</w:t>
      </w:r>
      <w:proofErr w:type="gramEnd"/>
    </w:p>
    <w:p w14:paraId="34576C15" w14:textId="77777777" w:rsidR="00B66DC2" w:rsidRDefault="00000000">
      <w:pPr>
        <w:spacing w:before="85" w:line="260" w:lineRule="exact"/>
        <w:ind w:left="739"/>
        <w:rPr>
          <w:sz w:val="23"/>
          <w:szCs w:val="23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31"/>
          <w:position w:val="-1"/>
          <w:sz w:val="24"/>
          <w:szCs w:val="24"/>
        </w:rPr>
        <w:t xml:space="preserve"> </w: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6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-15"/>
          <w:position w:val="-1"/>
          <w:sz w:val="23"/>
          <w:szCs w:val="23"/>
        </w:rPr>
        <w:t xml:space="preserve"> </w:t>
      </w:r>
      <w:proofErr w:type="gramStart"/>
      <w:r>
        <w:rPr>
          <w:position w:val="-1"/>
          <w:sz w:val="23"/>
          <w:szCs w:val="23"/>
        </w:rPr>
        <w:t>1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;</w:t>
      </w:r>
      <w:proofErr w:type="gramEnd"/>
    </w:p>
    <w:p w14:paraId="18DA3567" w14:textId="77777777" w:rsidR="00B66DC2" w:rsidRDefault="00000000">
      <w:pPr>
        <w:spacing w:before="25"/>
        <w:ind w:left="53"/>
        <w:rPr>
          <w:sz w:val="23"/>
          <w:szCs w:val="23"/>
        </w:rPr>
      </w:pPr>
      <w:r>
        <w:br w:type="column"/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-15"/>
          <w:sz w:val="23"/>
          <w:szCs w:val="23"/>
        </w:rPr>
        <w:t xml:space="preserve"> </w:t>
      </w:r>
      <w:r>
        <w:rPr>
          <w:sz w:val="23"/>
          <w:szCs w:val="23"/>
        </w:rPr>
        <w:t>1</w:t>
      </w:r>
    </w:p>
    <w:p w14:paraId="063F66BF" w14:textId="77777777" w:rsidR="00B66DC2" w:rsidRDefault="00000000">
      <w:pPr>
        <w:spacing w:before="86" w:line="260" w:lineRule="exact"/>
        <w:rPr>
          <w:sz w:val="23"/>
          <w:szCs w:val="23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1750" w:space="124"/>
            <w:col w:w="6686"/>
          </w:cols>
        </w:sectPr>
      </w:pPr>
      <w:r>
        <w:pict w14:anchorId="3F632EB8">
          <v:group id="_x0000_s1183" style="position:absolute;margin-left:178.25pt;margin-top:5.15pt;width:7.9pt;height:0;z-index:-2289;mso-position-horizontal-relative:page" coordorigin="3565,103" coordsize="158,0">
            <v:shape id="_x0000_s1184" style="position:absolute;left:3565;top:103;width:158;height:0" coordorigin="3565,103" coordsize="158,0" path="m3565,103r158,e" filled="f" strokeweight=".17322mm">
              <v:path arrowok="t"/>
            </v:shape>
            <w10:wrap anchorx="page"/>
          </v:group>
        </w:pic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6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0</w:t>
      </w:r>
    </w:p>
    <w:p w14:paraId="495554F3" w14:textId="77777777" w:rsidR="00B66DC2" w:rsidRDefault="00B66DC2">
      <w:pPr>
        <w:spacing w:before="5" w:line="120" w:lineRule="exact"/>
        <w:rPr>
          <w:sz w:val="13"/>
          <w:szCs w:val="13"/>
        </w:rPr>
      </w:pPr>
    </w:p>
    <w:p w14:paraId="69A8C485" w14:textId="77777777" w:rsidR="00B66DC2" w:rsidRDefault="00000000">
      <w:pPr>
        <w:spacing w:line="312" w:lineRule="auto"/>
        <w:ind w:left="739" w:right="2492" w:hanging="139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K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ông đổi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ữ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2"/>
          <w:sz w:val="24"/>
          <w:szCs w:val="24"/>
        </w:rPr>
        <w:t>u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t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ư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đó) D. Đổi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đ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ư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đ</w:t>
      </w:r>
      <w:r>
        <w:rPr>
          <w:sz w:val="24"/>
          <w:szCs w:val="24"/>
        </w:rPr>
        <w:t>ó</w:t>
      </w:r>
    </w:p>
    <w:p w14:paraId="0A87FEC8" w14:textId="77777777" w:rsidR="00B66DC2" w:rsidRDefault="00000000">
      <w:pPr>
        <w:spacing w:before="5"/>
        <w:ind w:left="120"/>
        <w:rPr>
          <w:sz w:val="24"/>
          <w:szCs w:val="24"/>
        </w:rPr>
      </w:pPr>
      <w:r>
        <w:pict w14:anchorId="5B04212F">
          <v:group id="_x0000_s1181" style="position:absolute;left:0;text-align:left;margin-left:467pt;margin-top:185pt;width:7.9pt;height:0;z-index:-2286;mso-position-horizontal-relative:page" coordorigin="9340,3700" coordsize="158,0">
            <v:shape id="_x0000_s1182" style="position:absolute;left:9340;top:3700;width:158;height:0" coordorigin="9340,3700" coordsize="158,0" path="m9340,3700r158,e" filled="f" strokeweight=".17356mm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 xml:space="preserve">102. 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ho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2"/>
          <w:sz w:val="24"/>
          <w:szCs w:val="24"/>
        </w:rPr>
        <w:t>ư</w:t>
      </w:r>
      <w:r>
        <w:rPr>
          <w:spacing w:val="-2"/>
          <w:sz w:val="24"/>
          <w:szCs w:val="24"/>
        </w:rPr>
        <w:t>ợ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3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b</w:t>
      </w:r>
      <w:r>
        <w:rPr>
          <w:spacing w:val="-1"/>
          <w:sz w:val="24"/>
          <w:szCs w:val="24"/>
        </w:rPr>
        <w:t>ằ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ư</w:t>
      </w:r>
      <w:r>
        <w:rPr>
          <w:spacing w:val="3"/>
          <w:sz w:val="24"/>
          <w:szCs w:val="24"/>
        </w:rPr>
        <w:t>ờ</w:t>
      </w:r>
      <w:r>
        <w:rPr>
          <w:sz w:val="24"/>
          <w:szCs w:val="24"/>
        </w:rPr>
        <w:t xml:space="preserve">n dương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xung nh</w:t>
      </w:r>
      <w:r>
        <w:rPr>
          <w:spacing w:val="1"/>
          <w:sz w:val="24"/>
          <w:szCs w:val="24"/>
        </w:rPr>
        <w:t>ị</w:t>
      </w:r>
      <w:r>
        <w:rPr>
          <w:sz w:val="24"/>
          <w:szCs w:val="24"/>
        </w:rPr>
        <w:t>p.</w:t>
      </w:r>
    </w:p>
    <w:p w14:paraId="1E45F7AE" w14:textId="77777777" w:rsidR="00B66DC2" w:rsidRDefault="00000000">
      <w:pPr>
        <w:spacing w:before="86" w:line="260" w:lineRule="exact"/>
        <w:ind w:left="120"/>
        <w:rPr>
          <w:sz w:val="24"/>
          <w:szCs w:val="24"/>
        </w:rPr>
      </w:pP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ế</w:t>
      </w:r>
      <w:r>
        <w:rPr>
          <w:position w:val="-1"/>
          <w:sz w:val="24"/>
          <w:szCs w:val="24"/>
        </w:rPr>
        <w:t>u: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=</w:t>
      </w:r>
      <w:proofErr w:type="gramStart"/>
      <w:r>
        <w:rPr>
          <w:position w:val="-1"/>
          <w:sz w:val="24"/>
          <w:szCs w:val="24"/>
        </w:rPr>
        <w:t>1 ,</w:t>
      </w:r>
      <w:proofErr w:type="gramEnd"/>
      <w:r>
        <w:rPr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5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ì</w:t>
      </w:r>
      <w:r>
        <w:rPr>
          <w:spacing w:val="1"/>
          <w:position w:val="-1"/>
          <w:sz w:val="24"/>
          <w:szCs w:val="24"/>
        </w:rPr>
        <w:t xml:space="preserve"> t</w:t>
      </w:r>
      <w:r>
        <w:rPr>
          <w:spacing w:val="-1"/>
          <w:position w:val="-1"/>
          <w:sz w:val="24"/>
          <w:szCs w:val="24"/>
        </w:rPr>
        <w:t>rạ</w:t>
      </w:r>
      <w:r>
        <w:rPr>
          <w:position w:val="-1"/>
          <w:sz w:val="24"/>
          <w:szCs w:val="24"/>
        </w:rPr>
        <w:t>ng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2"/>
          <w:position w:val="-1"/>
          <w:sz w:val="24"/>
          <w:szCs w:val="24"/>
        </w:rPr>
        <w:t>ầ</w:t>
      </w:r>
      <w:r>
        <w:rPr>
          <w:position w:val="-1"/>
          <w:sz w:val="24"/>
          <w:szCs w:val="24"/>
        </w:rPr>
        <w:t xml:space="preserve">u 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</w:t>
      </w:r>
      <w:r>
        <w:rPr>
          <w:spacing w:val="2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:</w:t>
      </w:r>
    </w:p>
    <w:p w14:paraId="7D3B8A73" w14:textId="77777777" w:rsidR="00B66DC2" w:rsidRDefault="009B1E46">
      <w:pPr>
        <w:spacing w:before="5"/>
        <w:ind w:left="3778"/>
      </w:pPr>
      <w:r>
        <w:pict w14:anchorId="4879E7D5">
          <v:shape id="_x0000_i1029" type="#_x0000_t75" style="width:80.25pt;height:63.75pt">
            <v:imagedata r:id="rId6" o:title=""/>
          </v:shape>
        </w:pict>
      </w:r>
    </w:p>
    <w:p w14:paraId="703B5F7A" w14:textId="77777777" w:rsidR="00B66DC2" w:rsidRDefault="00B66DC2">
      <w:pPr>
        <w:spacing w:before="10" w:line="280" w:lineRule="exact"/>
        <w:rPr>
          <w:sz w:val="28"/>
          <w:szCs w:val="28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</w:p>
    <w:p w14:paraId="30CAB558" w14:textId="77777777" w:rsidR="00B66DC2" w:rsidRDefault="00000000">
      <w:pPr>
        <w:spacing w:before="26"/>
        <w:ind w:left="739" w:right="-56"/>
        <w:rPr>
          <w:sz w:val="23"/>
          <w:szCs w:val="23"/>
        </w:rPr>
      </w:pPr>
      <w:r>
        <w:pict w14:anchorId="07BFB577">
          <v:group id="_x0000_s1178" style="position:absolute;left:0;text-align:left;margin-left:180.9pt;margin-top:2.15pt;width:7.9pt;height:0;z-index:-2288;mso-position-horizontal-relative:page" coordorigin="3618,43" coordsize="158,0">
            <v:shape id="_x0000_s1179" style="position:absolute;left:3618;top:43;width:158;height:0" coordorigin="3618,43" coordsize="158,0" path="m3618,43r158,e" filled="f" strokeweight=".17322mm">
              <v:path arrowok="t"/>
            </v:shape>
            <w10:wrap anchorx="page"/>
          </v:group>
        </w:pict>
      </w:r>
      <w:r>
        <w:rPr>
          <w:sz w:val="24"/>
          <w:szCs w:val="24"/>
        </w:rPr>
        <w:t>A.</w:t>
      </w:r>
      <w:r>
        <w:rPr>
          <w:spacing w:val="29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8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0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;</w:t>
      </w:r>
      <w:proofErr w:type="gramEnd"/>
    </w:p>
    <w:p w14:paraId="6B9BCBB4" w14:textId="77777777" w:rsidR="00B66DC2" w:rsidRDefault="00000000">
      <w:pPr>
        <w:spacing w:before="86" w:line="260" w:lineRule="exact"/>
        <w:ind w:left="739"/>
        <w:rPr>
          <w:sz w:val="23"/>
          <w:szCs w:val="23"/>
        </w:rPr>
      </w:pPr>
      <w:r>
        <w:rPr>
          <w:b/>
          <w:spacing w:val="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29"/>
          <w:position w:val="-1"/>
          <w:sz w:val="24"/>
          <w:szCs w:val="24"/>
        </w:rPr>
        <w:t xml:space="preserve"> </w: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6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-15"/>
          <w:position w:val="-1"/>
          <w:sz w:val="23"/>
          <w:szCs w:val="23"/>
        </w:rPr>
        <w:t xml:space="preserve"> </w:t>
      </w:r>
      <w:proofErr w:type="gramStart"/>
      <w:r>
        <w:rPr>
          <w:position w:val="-1"/>
          <w:sz w:val="23"/>
          <w:szCs w:val="23"/>
        </w:rPr>
        <w:t>1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;</w:t>
      </w:r>
      <w:proofErr w:type="gramEnd"/>
    </w:p>
    <w:p w14:paraId="52E2B751" w14:textId="77777777" w:rsidR="00B66DC2" w:rsidRDefault="00000000">
      <w:pPr>
        <w:spacing w:before="26"/>
        <w:ind w:left="53"/>
        <w:rPr>
          <w:sz w:val="23"/>
          <w:szCs w:val="23"/>
        </w:rPr>
      </w:pPr>
      <w:r>
        <w:br w:type="column"/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-15"/>
          <w:sz w:val="23"/>
          <w:szCs w:val="23"/>
        </w:rPr>
        <w:t xml:space="preserve"> </w:t>
      </w:r>
      <w:r>
        <w:rPr>
          <w:sz w:val="23"/>
          <w:szCs w:val="23"/>
        </w:rPr>
        <w:t>1</w:t>
      </w:r>
    </w:p>
    <w:p w14:paraId="5E9F933D" w14:textId="77777777" w:rsidR="00B66DC2" w:rsidRDefault="00000000">
      <w:pPr>
        <w:spacing w:before="87" w:line="260" w:lineRule="exact"/>
        <w:rPr>
          <w:sz w:val="23"/>
          <w:szCs w:val="23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1750" w:space="124"/>
            <w:col w:w="6686"/>
          </w:cols>
        </w:sectPr>
      </w:pPr>
      <w:r>
        <w:pict w14:anchorId="60A15CF6">
          <v:group id="_x0000_s1176" style="position:absolute;margin-left:178.25pt;margin-top:5.2pt;width:7.9pt;height:0;z-index:-2287;mso-position-horizontal-relative:page" coordorigin="3565,104" coordsize="158,0">
            <v:shape id="_x0000_s1177" style="position:absolute;left:3565;top:104;width:158;height:0" coordorigin="3565,104" coordsize="158,0" path="m3565,104r158,e" filled="f" strokeweight=".17322mm">
              <v:path arrowok="t"/>
            </v:shape>
            <w10:wrap anchorx="page"/>
          </v:group>
        </w:pic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6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0</w:t>
      </w:r>
    </w:p>
    <w:p w14:paraId="2AE06BD2" w14:textId="77777777" w:rsidR="00B66DC2" w:rsidRDefault="00B66DC2">
      <w:pPr>
        <w:spacing w:before="3" w:line="120" w:lineRule="exact"/>
        <w:rPr>
          <w:sz w:val="13"/>
          <w:szCs w:val="13"/>
        </w:rPr>
      </w:pPr>
    </w:p>
    <w:p w14:paraId="7E9516E6" w14:textId="77777777" w:rsidR="00B66DC2" w:rsidRDefault="00000000">
      <w:pPr>
        <w:spacing w:line="312" w:lineRule="auto"/>
        <w:ind w:left="739" w:right="2492" w:hanging="139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K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ông đổi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ữ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2"/>
          <w:sz w:val="24"/>
          <w:szCs w:val="24"/>
        </w:rPr>
        <w:t>u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t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ư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đó) D. Đổi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đ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ư</w:t>
      </w:r>
      <w:r>
        <w:rPr>
          <w:spacing w:val="-2"/>
          <w:sz w:val="24"/>
          <w:szCs w:val="24"/>
        </w:rPr>
        <w:t>ớ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đ</w:t>
      </w:r>
      <w:r>
        <w:rPr>
          <w:sz w:val="24"/>
          <w:szCs w:val="24"/>
        </w:rPr>
        <w:t>ó)</w:t>
      </w:r>
    </w:p>
    <w:p w14:paraId="389C7DED" w14:textId="77777777" w:rsidR="00B66DC2" w:rsidRDefault="00000000">
      <w:pPr>
        <w:spacing w:line="220" w:lineRule="exact"/>
        <w:ind w:left="120"/>
        <w:rPr>
          <w:sz w:val="23"/>
          <w:szCs w:val="23"/>
        </w:rPr>
      </w:pPr>
      <w:r>
        <w:rPr>
          <w:b/>
          <w:sz w:val="24"/>
          <w:szCs w:val="24"/>
        </w:rPr>
        <w:t>10</w:t>
      </w:r>
      <w:r>
        <w:rPr>
          <w:b/>
          <w:spacing w:val="2"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b/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ơ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đồ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–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ùng</w:t>
      </w:r>
      <w:r>
        <w:rPr>
          <w:spacing w:val="2"/>
          <w:sz w:val="24"/>
          <w:szCs w:val="24"/>
        </w:rPr>
        <w:t xml:space="preserve"> cổ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ì</w:t>
      </w:r>
      <w:r>
        <w:rPr>
          <w:sz w:val="24"/>
          <w:szCs w:val="24"/>
        </w:rPr>
        <w:t>nh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=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=</w:t>
      </w:r>
      <w:proofErr w:type="gramStart"/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ì</w:t>
      </w:r>
      <w:r>
        <w:rPr>
          <w:spacing w:val="30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?</w:t>
      </w:r>
    </w:p>
    <w:p w14:paraId="6697B70D" w14:textId="77777777" w:rsidR="00B66DC2" w:rsidRDefault="00B66DC2">
      <w:pPr>
        <w:spacing w:before="10" w:line="200" w:lineRule="exact"/>
      </w:pPr>
    </w:p>
    <w:p w14:paraId="65565246" w14:textId="77777777" w:rsidR="00B66DC2" w:rsidRDefault="00000000">
      <w:pPr>
        <w:spacing w:line="300" w:lineRule="exact"/>
        <w:ind w:left="2297"/>
        <w:rPr>
          <w:rFonts w:ascii="Segoe Print" w:eastAsia="Segoe Print" w:hAnsi="Segoe Print" w:cs="Segoe Print"/>
          <w:sz w:val="16"/>
          <w:szCs w:val="16"/>
        </w:rPr>
      </w:pPr>
      <w:r>
        <w:pict w14:anchorId="29783531">
          <v:shape id="_x0000_s1175" type="#_x0000_t75" style="position:absolute;left:0;text-align:left;margin-left:211.35pt;margin-top:1.15pt;width:163.8pt;height:67.8pt;z-index:-2285;mso-position-horizontal-relative:page">
            <v:imagedata r:id="rId7" o:title=""/>
            <w10:wrap anchorx="page"/>
          </v:shape>
        </w:pict>
      </w:r>
      <w:r>
        <w:rPr>
          <w:rFonts w:ascii="Segoe Print" w:eastAsia="Segoe Print" w:hAnsi="Segoe Print" w:cs="Segoe Print"/>
          <w:b/>
          <w:color w:val="006699"/>
          <w:position w:val="-1"/>
          <w:sz w:val="24"/>
          <w:szCs w:val="24"/>
        </w:rPr>
        <w:t xml:space="preserve">S                       </w:t>
      </w:r>
      <w:r>
        <w:rPr>
          <w:rFonts w:ascii="Segoe Print" w:eastAsia="Segoe Print" w:hAnsi="Segoe Print" w:cs="Segoe Print"/>
          <w:b/>
          <w:color w:val="006699"/>
          <w:spacing w:val="62"/>
          <w:position w:val="-1"/>
          <w:sz w:val="24"/>
          <w:szCs w:val="24"/>
        </w:rPr>
        <w:t xml:space="preserve"> </w:t>
      </w:r>
      <w:r>
        <w:rPr>
          <w:rFonts w:ascii="Segoe Print" w:eastAsia="Segoe Print" w:hAnsi="Segoe Print" w:cs="Segoe Print"/>
          <w:b/>
          <w:color w:val="006699"/>
          <w:w w:val="121"/>
          <w:position w:val="7"/>
          <w:sz w:val="16"/>
          <w:szCs w:val="16"/>
        </w:rPr>
        <w:t>1</w:t>
      </w:r>
    </w:p>
    <w:p w14:paraId="3B9F3E7E" w14:textId="77777777" w:rsidR="00B66DC2" w:rsidRDefault="00000000">
      <w:pPr>
        <w:spacing w:line="160" w:lineRule="exact"/>
        <w:ind w:right="2287"/>
        <w:jc w:val="right"/>
        <w:rPr>
          <w:rFonts w:ascii="Segoe Print" w:eastAsia="Segoe Print" w:hAnsi="Segoe Print" w:cs="Segoe Print"/>
          <w:sz w:val="24"/>
          <w:szCs w:val="24"/>
        </w:rPr>
      </w:pPr>
      <w:r>
        <w:rPr>
          <w:rFonts w:ascii="Segoe Print" w:eastAsia="Segoe Print" w:hAnsi="Segoe Print" w:cs="Segoe Print"/>
          <w:b/>
          <w:color w:val="006699"/>
          <w:w w:val="125"/>
          <w:position w:val="3"/>
          <w:sz w:val="24"/>
          <w:szCs w:val="24"/>
        </w:rPr>
        <w:t>Q</w:t>
      </w:r>
    </w:p>
    <w:p w14:paraId="672D334D" w14:textId="77777777" w:rsidR="00B66DC2" w:rsidRDefault="00B66DC2">
      <w:pPr>
        <w:spacing w:before="8" w:line="140" w:lineRule="exact"/>
        <w:rPr>
          <w:sz w:val="14"/>
          <w:szCs w:val="14"/>
        </w:rPr>
      </w:pPr>
    </w:p>
    <w:p w14:paraId="4C15EE68" w14:textId="77777777" w:rsidR="00B66DC2" w:rsidRDefault="00B66DC2">
      <w:pPr>
        <w:spacing w:line="200" w:lineRule="exact"/>
        <w:sectPr w:rsidR="00B66DC2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</w:p>
    <w:p w14:paraId="0067F908" w14:textId="77777777" w:rsidR="00B66DC2" w:rsidRDefault="00B66DC2">
      <w:pPr>
        <w:spacing w:before="6" w:line="180" w:lineRule="exact"/>
        <w:rPr>
          <w:sz w:val="18"/>
          <w:szCs w:val="18"/>
        </w:rPr>
      </w:pPr>
    </w:p>
    <w:p w14:paraId="2FC954F1" w14:textId="77777777" w:rsidR="00B66DC2" w:rsidRDefault="00000000">
      <w:pPr>
        <w:jc w:val="right"/>
        <w:rPr>
          <w:rFonts w:ascii="Segoe Print" w:eastAsia="Segoe Print" w:hAnsi="Segoe Print" w:cs="Segoe Print"/>
          <w:sz w:val="24"/>
          <w:szCs w:val="24"/>
        </w:rPr>
      </w:pPr>
      <w:r>
        <w:rPr>
          <w:rFonts w:ascii="Segoe Print" w:eastAsia="Segoe Print" w:hAnsi="Segoe Print" w:cs="Segoe Print"/>
          <w:b/>
          <w:color w:val="006699"/>
          <w:w w:val="125"/>
          <w:sz w:val="24"/>
          <w:szCs w:val="24"/>
        </w:rPr>
        <w:t>R</w:t>
      </w:r>
    </w:p>
    <w:p w14:paraId="59CC5B65" w14:textId="77777777" w:rsidR="00B66DC2" w:rsidRDefault="00B66DC2">
      <w:pPr>
        <w:spacing w:before="8" w:line="140" w:lineRule="exact"/>
        <w:rPr>
          <w:sz w:val="14"/>
          <w:szCs w:val="14"/>
        </w:rPr>
      </w:pPr>
    </w:p>
    <w:p w14:paraId="0FDB229D" w14:textId="77777777" w:rsidR="00B66DC2" w:rsidRDefault="00B66DC2">
      <w:pPr>
        <w:spacing w:line="200" w:lineRule="exact"/>
      </w:pPr>
    </w:p>
    <w:p w14:paraId="64CB8A3E" w14:textId="77777777" w:rsidR="00B66DC2" w:rsidRDefault="00000000">
      <w:pPr>
        <w:ind w:left="120"/>
        <w:rPr>
          <w:sz w:val="23"/>
          <w:szCs w:val="23"/>
        </w:rPr>
      </w:pPr>
      <w:r>
        <w:pict w14:anchorId="039D5AE4">
          <v:group id="_x0000_s1173" style="position:absolute;left:0;text-align:left;margin-left:109.65pt;margin-top:.75pt;width:7.85pt;height:0;z-index:-2284;mso-position-horizontal-relative:page" coordorigin="2193,15" coordsize="157,0">
            <v:shape id="_x0000_s1174" style="position:absolute;left:2193;top:15;width:157;height:0" coordorigin="2193,15" coordsize="157,0" path="m2193,15r157,e" filled="f" strokeweight=".17322mm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29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0</w:t>
      </w:r>
    </w:p>
    <w:p w14:paraId="6F8368FA" w14:textId="77777777" w:rsidR="00B66DC2" w:rsidRDefault="00000000">
      <w:pPr>
        <w:spacing w:before="96"/>
        <w:ind w:left="120"/>
        <w:rPr>
          <w:sz w:val="23"/>
          <w:szCs w:val="23"/>
        </w:rPr>
      </w:pPr>
      <w:r>
        <w:pict w14:anchorId="46B4983F">
          <v:group id="_x0000_s1171" style="position:absolute;left:0;text-align:left;margin-left:109.05pt;margin-top:5.55pt;width:7.95pt;height:0;z-index:-2282;mso-position-horizontal-relative:page" coordorigin="2181,111" coordsize="159,0">
            <v:shape id="_x0000_s1172" style="position:absolute;left:2181;top:111;width:159;height:0" coordorigin="2181,111" coordsize="159,0" path="m2181,111r160,e" filled="f" strokeweight=".17428mm">
              <v:path arrowok="t"/>
            </v:shape>
            <w10:wrap anchorx="page"/>
          </v:group>
        </w:pic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pacing w:val="29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-13"/>
          <w:sz w:val="23"/>
          <w:szCs w:val="23"/>
        </w:rPr>
        <w:t xml:space="preserve"> </w:t>
      </w:r>
      <w:r>
        <w:rPr>
          <w:sz w:val="23"/>
          <w:szCs w:val="23"/>
        </w:rPr>
        <w:t>1</w:t>
      </w:r>
    </w:p>
    <w:p w14:paraId="1F5F33B6" w14:textId="77777777" w:rsidR="00B66DC2" w:rsidRDefault="00000000">
      <w:pPr>
        <w:spacing w:before="9" w:line="100" w:lineRule="exact"/>
        <w:rPr>
          <w:sz w:val="11"/>
          <w:szCs w:val="11"/>
        </w:rPr>
      </w:pPr>
      <w:r>
        <w:br w:type="column"/>
      </w:r>
    </w:p>
    <w:p w14:paraId="224F8E62" w14:textId="77777777" w:rsidR="00B66DC2" w:rsidRDefault="00B66DC2">
      <w:pPr>
        <w:spacing w:line="200" w:lineRule="exact"/>
      </w:pPr>
    </w:p>
    <w:p w14:paraId="61160118" w14:textId="77777777" w:rsidR="00B66DC2" w:rsidRDefault="00B66DC2">
      <w:pPr>
        <w:spacing w:line="200" w:lineRule="exact"/>
      </w:pPr>
    </w:p>
    <w:p w14:paraId="2434D81A" w14:textId="77777777" w:rsidR="00B66DC2" w:rsidRDefault="00000000">
      <w:pPr>
        <w:ind w:right="-52"/>
        <w:rPr>
          <w:sz w:val="21"/>
          <w:szCs w:val="21"/>
        </w:rPr>
      </w:pPr>
      <w:r>
        <w:rPr>
          <w:b/>
          <w:color w:val="006699"/>
          <w:w w:val="123"/>
          <w:sz w:val="21"/>
          <w:szCs w:val="21"/>
        </w:rPr>
        <w:t>Hình 1</w:t>
      </w:r>
    </w:p>
    <w:p w14:paraId="1A5323E1" w14:textId="77777777" w:rsidR="00B66DC2" w:rsidRDefault="00000000">
      <w:pPr>
        <w:tabs>
          <w:tab w:val="left" w:pos="1540"/>
        </w:tabs>
        <w:spacing w:line="240" w:lineRule="exact"/>
        <w:ind w:left="97"/>
        <w:rPr>
          <w:rFonts w:ascii="Segoe Print" w:eastAsia="Segoe Print" w:hAnsi="Segoe Print" w:cs="Segoe Print"/>
          <w:sz w:val="16"/>
          <w:szCs w:val="16"/>
        </w:rPr>
      </w:pPr>
      <w:r>
        <w:br w:type="column"/>
      </w:r>
      <w:r>
        <w:rPr>
          <w:rFonts w:ascii="Segoe Print" w:eastAsia="Segoe Print" w:hAnsi="Segoe Print" w:cs="Segoe Print"/>
          <w:b/>
          <w:color w:val="006699"/>
          <w:w w:val="121"/>
          <w:position w:val="3"/>
          <w:sz w:val="16"/>
          <w:szCs w:val="16"/>
        </w:rPr>
        <w:t>2</w:t>
      </w:r>
      <w:r>
        <w:rPr>
          <w:rFonts w:ascii="Segoe Print" w:eastAsia="Segoe Print" w:hAnsi="Segoe Print" w:cs="Segoe Print"/>
          <w:b/>
          <w:color w:val="006699"/>
          <w:position w:val="3"/>
          <w:sz w:val="16"/>
          <w:szCs w:val="16"/>
        </w:rPr>
        <w:t xml:space="preserve">               </w:t>
      </w:r>
      <w:r>
        <w:rPr>
          <w:rFonts w:ascii="Segoe Print" w:eastAsia="Segoe Print" w:hAnsi="Segoe Print" w:cs="Segoe Print"/>
          <w:b/>
          <w:color w:val="006699"/>
          <w:spacing w:val="28"/>
          <w:position w:val="3"/>
          <w:sz w:val="16"/>
          <w:szCs w:val="16"/>
        </w:rPr>
        <w:t xml:space="preserve"> </w:t>
      </w:r>
      <w:r>
        <w:rPr>
          <w:rFonts w:ascii="Segoe Print" w:eastAsia="Segoe Print" w:hAnsi="Segoe Print" w:cs="Segoe Print"/>
          <w:b/>
          <w:color w:val="006699"/>
          <w:w w:val="190"/>
          <w:position w:val="3"/>
          <w:sz w:val="16"/>
          <w:szCs w:val="16"/>
          <w:u w:val="thick" w:color="006699"/>
        </w:rPr>
        <w:t xml:space="preserve"> </w:t>
      </w:r>
      <w:r>
        <w:rPr>
          <w:rFonts w:ascii="Segoe Print" w:eastAsia="Segoe Print" w:hAnsi="Segoe Print" w:cs="Segoe Print"/>
          <w:b/>
          <w:color w:val="006699"/>
          <w:position w:val="3"/>
          <w:sz w:val="16"/>
          <w:szCs w:val="16"/>
          <w:u w:val="thick" w:color="006699"/>
        </w:rPr>
        <w:tab/>
      </w:r>
    </w:p>
    <w:p w14:paraId="02943EB1" w14:textId="77777777" w:rsidR="00B66DC2" w:rsidRDefault="00000000">
      <w:pPr>
        <w:spacing w:line="300" w:lineRule="exact"/>
        <w:ind w:left="1262" w:right="2249"/>
        <w:jc w:val="center"/>
        <w:rPr>
          <w:rFonts w:ascii="Segoe Print" w:eastAsia="Segoe Print" w:hAnsi="Segoe Print" w:cs="Segoe Print"/>
          <w:sz w:val="24"/>
          <w:szCs w:val="24"/>
        </w:rPr>
      </w:pPr>
      <w:r>
        <w:rPr>
          <w:rFonts w:ascii="Segoe Print" w:eastAsia="Segoe Print" w:hAnsi="Segoe Print" w:cs="Segoe Print"/>
          <w:b/>
          <w:color w:val="006699"/>
          <w:w w:val="125"/>
          <w:position w:val="6"/>
          <w:sz w:val="24"/>
          <w:szCs w:val="24"/>
        </w:rPr>
        <w:t>Q</w:t>
      </w:r>
    </w:p>
    <w:p w14:paraId="0C35B883" w14:textId="77777777" w:rsidR="00B66DC2" w:rsidRDefault="00B66DC2">
      <w:pPr>
        <w:spacing w:line="200" w:lineRule="exact"/>
      </w:pPr>
    </w:p>
    <w:p w14:paraId="03F43384" w14:textId="77777777" w:rsidR="00B66DC2" w:rsidRDefault="00B66DC2">
      <w:pPr>
        <w:spacing w:before="2" w:line="200" w:lineRule="exact"/>
      </w:pPr>
    </w:p>
    <w:p w14:paraId="4A6902B8" w14:textId="77777777" w:rsidR="00B66DC2" w:rsidRDefault="00000000">
      <w:pPr>
        <w:rPr>
          <w:sz w:val="23"/>
          <w:szCs w:val="23"/>
        </w:rPr>
      </w:pPr>
      <w:r>
        <w:pict w14:anchorId="1941844D">
          <v:group id="_x0000_s1169" style="position:absolute;margin-left:335.7pt;margin-top:.75pt;width:7.9pt;height:0;z-index:-2283;mso-position-horizontal-relative:page" coordorigin="6714,15" coordsize="158,0">
            <v:shape id="_x0000_s1170" style="position:absolute;left:6714;top:15;width:158;height:0" coordorigin="6714,15" coordsize="158,0" path="m6714,15r158,e" filled="f" strokeweight=".17392mm">
              <v:path arrowok="t"/>
            </v:shape>
            <w10:wrap anchorx="page"/>
          </v:group>
        </w:pic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28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31"/>
          <w:sz w:val="23"/>
          <w:szCs w:val="23"/>
        </w:rPr>
        <w:t xml:space="preserve"> </w:t>
      </w:r>
      <w:r>
        <w:rPr>
          <w:i/>
          <w:sz w:val="23"/>
          <w:szCs w:val="23"/>
        </w:rPr>
        <w:t>X</w:t>
      </w:r>
    </w:p>
    <w:p w14:paraId="399A2B22" w14:textId="77777777" w:rsidR="00B66DC2" w:rsidRDefault="00B66DC2">
      <w:pPr>
        <w:spacing w:line="140" w:lineRule="exact"/>
        <w:rPr>
          <w:sz w:val="14"/>
          <w:szCs w:val="14"/>
        </w:rPr>
      </w:pPr>
    </w:p>
    <w:p w14:paraId="6A758593" w14:textId="77777777" w:rsidR="00B66DC2" w:rsidRDefault="00000000">
      <w:pPr>
        <w:spacing w:line="26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num="3" w:space="720" w:equalWidth="0">
            <w:col w:w="2453" w:space="1254"/>
            <w:col w:w="757" w:space="250"/>
            <w:col w:w="3846"/>
          </w:cols>
        </w:sectPr>
      </w:pPr>
      <w:r>
        <w:rPr>
          <w:position w:val="-1"/>
          <w:sz w:val="24"/>
          <w:szCs w:val="24"/>
        </w:rPr>
        <w:t xml:space="preserve">D. </w:t>
      </w:r>
      <w:r>
        <w:rPr>
          <w:spacing w:val="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ả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A,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, C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1"/>
          <w:position w:val="-1"/>
          <w:sz w:val="24"/>
          <w:szCs w:val="24"/>
        </w:rPr>
        <w:t>ề</w:t>
      </w:r>
      <w:r>
        <w:rPr>
          <w:position w:val="-1"/>
          <w:sz w:val="24"/>
          <w:szCs w:val="24"/>
        </w:rPr>
        <w:t>u 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</w:p>
    <w:p w14:paraId="39924A85" w14:textId="77777777" w:rsidR="00B66DC2" w:rsidRDefault="00B66DC2">
      <w:pPr>
        <w:spacing w:before="2" w:line="180" w:lineRule="exact"/>
        <w:rPr>
          <w:sz w:val="18"/>
          <w:szCs w:val="18"/>
        </w:rPr>
      </w:pPr>
    </w:p>
    <w:p w14:paraId="3C419C4B" w14:textId="77777777" w:rsidR="00B66DC2" w:rsidRDefault="00000000">
      <w:pPr>
        <w:spacing w:before="25" w:line="260" w:lineRule="exact"/>
        <w:ind w:left="120"/>
        <w:rPr>
          <w:sz w:val="23"/>
          <w:szCs w:val="23"/>
        </w:rPr>
      </w:pPr>
      <w:r>
        <w:pict w14:anchorId="017D4888">
          <v:group id="_x0000_s1167" style="position:absolute;left:0;text-align:left;margin-left:470.25pt;margin-top:2pt;width:7.9pt;height:0;z-index:-2281;mso-position-horizontal-relative:page" coordorigin="9405,40" coordsize="158,0">
            <v:shape id="_x0000_s1168" style="position:absolute;left:9405;top:40;width:158;height:0" coordorigin="9405,40" coordsize="158,0" path="m9405,40r158,e" filled="f" strokeweight=".17356mm">
              <v:path arrowok="t"/>
            </v:shape>
            <w10:wrap anchorx="page"/>
          </v:group>
        </w:pict>
      </w:r>
      <w:r>
        <w:rPr>
          <w:position w:val="-1"/>
          <w:sz w:val="24"/>
          <w:szCs w:val="24"/>
        </w:rPr>
        <w:t>10</w:t>
      </w:r>
      <w:r>
        <w:rPr>
          <w:spacing w:val="2"/>
          <w:position w:val="-1"/>
          <w:sz w:val="24"/>
          <w:szCs w:val="24"/>
        </w:rPr>
        <w:t>4</w:t>
      </w:r>
      <w:r>
        <w:rPr>
          <w:position w:val="-1"/>
          <w:sz w:val="24"/>
          <w:szCs w:val="24"/>
        </w:rPr>
        <w:t xml:space="preserve">. </w:t>
      </w:r>
      <w:r>
        <w:rPr>
          <w:spacing w:val="5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ơ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đồ</w:t>
      </w:r>
      <w:r>
        <w:rPr>
          <w:spacing w:val="2"/>
          <w:position w:val="-1"/>
          <w:sz w:val="24"/>
          <w:szCs w:val="24"/>
        </w:rPr>
        <w:t xml:space="preserve"> </w:t>
      </w:r>
      <w:proofErr w:type="gramStart"/>
      <w:r>
        <w:rPr>
          <w:spacing w:val="1"/>
          <w:position w:val="-1"/>
          <w:sz w:val="24"/>
          <w:szCs w:val="24"/>
        </w:rPr>
        <w:t>m</w:t>
      </w:r>
      <w:r>
        <w:rPr>
          <w:spacing w:val="2"/>
          <w:position w:val="-1"/>
          <w:sz w:val="24"/>
          <w:szCs w:val="24"/>
        </w:rPr>
        <w:t>ạ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 xml:space="preserve">h 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S</w:t>
      </w:r>
      <w:proofErr w:type="gramEnd"/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–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F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ùng</w:t>
      </w:r>
      <w:r>
        <w:rPr>
          <w:spacing w:val="2"/>
          <w:position w:val="-1"/>
          <w:sz w:val="24"/>
          <w:szCs w:val="24"/>
        </w:rPr>
        <w:t xml:space="preserve"> cổ</w:t>
      </w:r>
      <w:r>
        <w:rPr>
          <w:position w:val="-1"/>
          <w:sz w:val="24"/>
          <w:szCs w:val="24"/>
        </w:rPr>
        <w:t>ng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ND 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ở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3"/>
          <w:position w:val="-1"/>
          <w:sz w:val="24"/>
          <w:szCs w:val="24"/>
        </w:rPr>
        <w:t>ì</w:t>
      </w:r>
      <w:r>
        <w:rPr>
          <w:position w:val="-1"/>
          <w:sz w:val="24"/>
          <w:szCs w:val="24"/>
        </w:rPr>
        <w:t>nh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</w:t>
      </w:r>
      <w:r>
        <w:rPr>
          <w:spacing w:val="2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i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=</w:t>
      </w:r>
      <w:r>
        <w:rPr>
          <w:spacing w:val="1"/>
          <w:position w:val="-1"/>
          <w:sz w:val="24"/>
          <w:szCs w:val="24"/>
        </w:rPr>
        <w:t>S</w:t>
      </w:r>
      <w:r>
        <w:rPr>
          <w:spacing w:val="2"/>
          <w:position w:val="-1"/>
          <w:sz w:val="24"/>
          <w:szCs w:val="24"/>
        </w:rPr>
        <w:t>=</w:t>
      </w:r>
      <w:proofErr w:type="gramStart"/>
      <w:r>
        <w:rPr>
          <w:position w:val="-1"/>
          <w:sz w:val="24"/>
          <w:szCs w:val="24"/>
        </w:rPr>
        <w:t>1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;</w:t>
      </w:r>
      <w:proofErr w:type="gramEnd"/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Q</w:t>
      </w:r>
      <w:r>
        <w:rPr>
          <w:spacing w:val="2"/>
          <w:position w:val="-1"/>
          <w:sz w:val="24"/>
          <w:szCs w:val="24"/>
        </w:rPr>
        <w:t>=</w:t>
      </w:r>
      <w:r>
        <w:rPr>
          <w:position w:val="-1"/>
          <w:sz w:val="24"/>
          <w:szCs w:val="24"/>
        </w:rPr>
        <w:t>1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2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ì</w:t>
      </w:r>
      <w:r>
        <w:rPr>
          <w:spacing w:val="32"/>
          <w:position w:val="-1"/>
          <w:sz w:val="24"/>
          <w:szCs w:val="24"/>
        </w:rPr>
        <w:t xml:space="preserve"> </w:t>
      </w:r>
      <w:r>
        <w:rPr>
          <w:i/>
          <w:position w:val="-1"/>
          <w:sz w:val="23"/>
          <w:szCs w:val="23"/>
        </w:rPr>
        <w:t>Q</w:t>
      </w:r>
      <w:r>
        <w:rPr>
          <w:i/>
          <w:spacing w:val="17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?</w:t>
      </w:r>
    </w:p>
    <w:p w14:paraId="3C15CA21" w14:textId="77777777" w:rsidR="00B66DC2" w:rsidRDefault="00B66DC2">
      <w:pPr>
        <w:spacing w:before="10" w:line="200" w:lineRule="exact"/>
      </w:pPr>
    </w:p>
    <w:p w14:paraId="2AF82882" w14:textId="77777777" w:rsidR="00B66DC2" w:rsidRDefault="00000000">
      <w:pPr>
        <w:spacing w:line="300" w:lineRule="exact"/>
        <w:ind w:left="2297"/>
        <w:rPr>
          <w:rFonts w:ascii="Segoe Print" w:eastAsia="Segoe Print" w:hAnsi="Segoe Print" w:cs="Segoe Print"/>
          <w:sz w:val="16"/>
          <w:szCs w:val="16"/>
        </w:rPr>
      </w:pPr>
      <w:r>
        <w:pict w14:anchorId="3E54329E">
          <v:shape id="_x0000_s1166" type="#_x0000_t75" style="position:absolute;left:0;text-align:left;margin-left:211.35pt;margin-top:1.15pt;width:163.8pt;height:67.8pt;z-index:-2280;mso-position-horizontal-relative:page">
            <v:imagedata r:id="rId8" o:title=""/>
            <w10:wrap anchorx="page"/>
          </v:shape>
        </w:pict>
      </w:r>
      <w:r>
        <w:rPr>
          <w:rFonts w:ascii="Segoe Print" w:eastAsia="Segoe Print" w:hAnsi="Segoe Print" w:cs="Segoe Print"/>
          <w:b/>
          <w:color w:val="006699"/>
          <w:position w:val="-1"/>
          <w:sz w:val="24"/>
          <w:szCs w:val="24"/>
        </w:rPr>
        <w:t xml:space="preserve">S                       </w:t>
      </w:r>
      <w:r>
        <w:rPr>
          <w:rFonts w:ascii="Segoe Print" w:eastAsia="Segoe Print" w:hAnsi="Segoe Print" w:cs="Segoe Print"/>
          <w:b/>
          <w:color w:val="006699"/>
          <w:spacing w:val="62"/>
          <w:position w:val="-1"/>
          <w:sz w:val="24"/>
          <w:szCs w:val="24"/>
        </w:rPr>
        <w:t xml:space="preserve"> </w:t>
      </w:r>
      <w:r>
        <w:rPr>
          <w:rFonts w:ascii="Segoe Print" w:eastAsia="Segoe Print" w:hAnsi="Segoe Print" w:cs="Segoe Print"/>
          <w:b/>
          <w:color w:val="006699"/>
          <w:w w:val="121"/>
          <w:position w:val="7"/>
          <w:sz w:val="16"/>
          <w:szCs w:val="16"/>
        </w:rPr>
        <w:t>1</w:t>
      </w:r>
    </w:p>
    <w:p w14:paraId="0D36D8DF" w14:textId="77777777" w:rsidR="00B66DC2" w:rsidRDefault="00000000">
      <w:pPr>
        <w:spacing w:line="160" w:lineRule="exact"/>
        <w:ind w:right="2287"/>
        <w:jc w:val="right"/>
        <w:rPr>
          <w:rFonts w:ascii="Segoe Print" w:eastAsia="Segoe Print" w:hAnsi="Segoe Print" w:cs="Segoe Print"/>
          <w:sz w:val="24"/>
          <w:szCs w:val="24"/>
        </w:rPr>
      </w:pPr>
      <w:r>
        <w:rPr>
          <w:rFonts w:ascii="Segoe Print" w:eastAsia="Segoe Print" w:hAnsi="Segoe Print" w:cs="Segoe Print"/>
          <w:b/>
          <w:color w:val="006699"/>
          <w:w w:val="125"/>
          <w:position w:val="3"/>
          <w:sz w:val="24"/>
          <w:szCs w:val="24"/>
        </w:rPr>
        <w:t>Q</w:t>
      </w:r>
    </w:p>
    <w:p w14:paraId="0C2AAE18" w14:textId="77777777" w:rsidR="00B66DC2" w:rsidRDefault="00B66DC2">
      <w:pPr>
        <w:spacing w:before="8" w:line="140" w:lineRule="exact"/>
        <w:rPr>
          <w:sz w:val="14"/>
          <w:szCs w:val="14"/>
        </w:rPr>
      </w:pPr>
    </w:p>
    <w:p w14:paraId="5C658258" w14:textId="77777777" w:rsidR="00B66DC2" w:rsidRDefault="00B66DC2">
      <w:pPr>
        <w:spacing w:line="200" w:lineRule="exact"/>
        <w:sectPr w:rsidR="00B66DC2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</w:p>
    <w:p w14:paraId="3D464994" w14:textId="77777777" w:rsidR="00B66DC2" w:rsidRDefault="00B66DC2">
      <w:pPr>
        <w:spacing w:before="6" w:line="180" w:lineRule="exact"/>
        <w:rPr>
          <w:sz w:val="18"/>
          <w:szCs w:val="18"/>
        </w:rPr>
      </w:pPr>
    </w:p>
    <w:p w14:paraId="4C8183EA" w14:textId="77777777" w:rsidR="00B66DC2" w:rsidRDefault="00000000">
      <w:pPr>
        <w:jc w:val="right"/>
        <w:rPr>
          <w:rFonts w:ascii="Segoe Print" w:eastAsia="Segoe Print" w:hAnsi="Segoe Print" w:cs="Segoe Print"/>
          <w:sz w:val="24"/>
          <w:szCs w:val="24"/>
        </w:rPr>
      </w:pPr>
      <w:r>
        <w:rPr>
          <w:rFonts w:ascii="Segoe Print" w:eastAsia="Segoe Print" w:hAnsi="Segoe Print" w:cs="Segoe Print"/>
          <w:b/>
          <w:color w:val="006699"/>
          <w:w w:val="125"/>
          <w:sz w:val="24"/>
          <w:szCs w:val="24"/>
        </w:rPr>
        <w:t>R</w:t>
      </w:r>
    </w:p>
    <w:p w14:paraId="1FAE76FC" w14:textId="77777777" w:rsidR="00B66DC2" w:rsidRDefault="00B66DC2">
      <w:pPr>
        <w:spacing w:before="8" w:line="140" w:lineRule="exact"/>
        <w:rPr>
          <w:sz w:val="14"/>
          <w:szCs w:val="14"/>
        </w:rPr>
      </w:pPr>
    </w:p>
    <w:p w14:paraId="03176643" w14:textId="77777777" w:rsidR="00B66DC2" w:rsidRDefault="00B66DC2">
      <w:pPr>
        <w:spacing w:line="200" w:lineRule="exact"/>
      </w:pPr>
    </w:p>
    <w:p w14:paraId="33BABB1C" w14:textId="77777777" w:rsidR="00B66DC2" w:rsidRDefault="00000000">
      <w:pPr>
        <w:ind w:left="228"/>
        <w:rPr>
          <w:sz w:val="23"/>
          <w:szCs w:val="23"/>
        </w:rPr>
      </w:pPr>
      <w:r>
        <w:pict w14:anchorId="3F26AD7E">
          <v:group id="_x0000_s1164" style="position:absolute;left:0;text-align:left;margin-left:115.05pt;margin-top:.75pt;width:7.85pt;height:0;z-index:-2279;mso-position-horizontal-relative:page" coordorigin="2301,15" coordsize="157,0">
            <v:shape id="_x0000_s1165" style="position:absolute;left:2301;top:15;width:157;height:0" coordorigin="2301,15" coordsize="157,0" path="m2301,15r157,e" filled="f" strokeweight=".17322mm">
              <v:path arrowok="t"/>
            </v:shape>
            <w10:wrap anchorx="page"/>
          </v:group>
        </w:pict>
      </w:r>
      <w:r>
        <w:rPr>
          <w:sz w:val="24"/>
          <w:szCs w:val="24"/>
        </w:rPr>
        <w:t xml:space="preserve">A. </w:t>
      </w:r>
      <w:r>
        <w:rPr>
          <w:spacing w:val="29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0</w:t>
      </w:r>
    </w:p>
    <w:p w14:paraId="1DA8DF71" w14:textId="77777777" w:rsidR="00B66DC2" w:rsidRDefault="00000000">
      <w:pPr>
        <w:spacing w:before="84"/>
        <w:ind w:left="228"/>
        <w:rPr>
          <w:sz w:val="23"/>
          <w:szCs w:val="23"/>
        </w:rPr>
      </w:pPr>
      <w:r>
        <w:pict w14:anchorId="49DA94C3">
          <v:group id="_x0000_s1162" style="position:absolute;left:0;text-align:left;margin-left:114.45pt;margin-top:4.95pt;width:7.95pt;height:0;z-index:-2277;mso-position-horizontal-relative:page" coordorigin="2289,99" coordsize="159,0">
            <v:shape id="_x0000_s1163" style="position:absolute;left:2289;top:99;width:159;height:0" coordorigin="2289,99" coordsize="159,0" path="m2289,99r160,e" filled="f" strokeweight=".17428mm">
              <v:path arrowok="t"/>
            </v:shape>
            <w10:wrap anchorx="page"/>
          </v:group>
        </w:pic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pacing w:val="29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-13"/>
          <w:sz w:val="23"/>
          <w:szCs w:val="23"/>
        </w:rPr>
        <w:t xml:space="preserve"> </w:t>
      </w:r>
      <w:r>
        <w:rPr>
          <w:sz w:val="23"/>
          <w:szCs w:val="23"/>
        </w:rPr>
        <w:t>1</w:t>
      </w:r>
    </w:p>
    <w:p w14:paraId="7290BA5B" w14:textId="77777777" w:rsidR="00B66DC2" w:rsidRDefault="00000000">
      <w:pPr>
        <w:spacing w:before="9" w:line="100" w:lineRule="exact"/>
        <w:rPr>
          <w:sz w:val="11"/>
          <w:szCs w:val="11"/>
        </w:rPr>
      </w:pPr>
      <w:r>
        <w:br w:type="column"/>
      </w:r>
    </w:p>
    <w:p w14:paraId="354A19C3" w14:textId="77777777" w:rsidR="00B66DC2" w:rsidRDefault="00B66DC2">
      <w:pPr>
        <w:spacing w:line="200" w:lineRule="exact"/>
      </w:pPr>
    </w:p>
    <w:p w14:paraId="76CB2C79" w14:textId="77777777" w:rsidR="00B66DC2" w:rsidRDefault="00B66DC2">
      <w:pPr>
        <w:spacing w:line="200" w:lineRule="exact"/>
      </w:pPr>
    </w:p>
    <w:p w14:paraId="6B76079B" w14:textId="77777777" w:rsidR="00B66DC2" w:rsidRDefault="00000000">
      <w:pPr>
        <w:ind w:right="-52"/>
        <w:rPr>
          <w:sz w:val="21"/>
          <w:szCs w:val="21"/>
        </w:rPr>
      </w:pPr>
      <w:r>
        <w:rPr>
          <w:b/>
          <w:color w:val="006699"/>
          <w:w w:val="123"/>
          <w:sz w:val="21"/>
          <w:szCs w:val="21"/>
        </w:rPr>
        <w:t>Hình 1</w:t>
      </w:r>
    </w:p>
    <w:p w14:paraId="2A0EA3A5" w14:textId="77777777" w:rsidR="00B66DC2" w:rsidRDefault="00000000">
      <w:pPr>
        <w:tabs>
          <w:tab w:val="left" w:pos="1440"/>
        </w:tabs>
        <w:spacing w:line="240" w:lineRule="exact"/>
        <w:rPr>
          <w:rFonts w:ascii="Segoe Print" w:eastAsia="Segoe Print" w:hAnsi="Segoe Print" w:cs="Segoe Print"/>
          <w:sz w:val="16"/>
          <w:szCs w:val="16"/>
        </w:rPr>
      </w:pPr>
      <w:r>
        <w:br w:type="column"/>
      </w:r>
      <w:r>
        <w:rPr>
          <w:rFonts w:ascii="Segoe Print" w:eastAsia="Segoe Print" w:hAnsi="Segoe Print" w:cs="Segoe Print"/>
          <w:b/>
          <w:color w:val="006699"/>
          <w:w w:val="121"/>
          <w:position w:val="3"/>
          <w:sz w:val="16"/>
          <w:szCs w:val="16"/>
        </w:rPr>
        <w:t>2</w:t>
      </w:r>
      <w:r>
        <w:rPr>
          <w:rFonts w:ascii="Segoe Print" w:eastAsia="Segoe Print" w:hAnsi="Segoe Print" w:cs="Segoe Print"/>
          <w:b/>
          <w:color w:val="006699"/>
          <w:position w:val="3"/>
          <w:sz w:val="16"/>
          <w:szCs w:val="16"/>
        </w:rPr>
        <w:t xml:space="preserve">               </w:t>
      </w:r>
      <w:r>
        <w:rPr>
          <w:rFonts w:ascii="Segoe Print" w:eastAsia="Segoe Print" w:hAnsi="Segoe Print" w:cs="Segoe Print"/>
          <w:b/>
          <w:color w:val="006699"/>
          <w:spacing w:val="28"/>
          <w:position w:val="3"/>
          <w:sz w:val="16"/>
          <w:szCs w:val="16"/>
        </w:rPr>
        <w:t xml:space="preserve"> </w:t>
      </w:r>
      <w:r>
        <w:rPr>
          <w:rFonts w:ascii="Segoe Print" w:eastAsia="Segoe Print" w:hAnsi="Segoe Print" w:cs="Segoe Print"/>
          <w:b/>
          <w:color w:val="006699"/>
          <w:w w:val="190"/>
          <w:position w:val="3"/>
          <w:sz w:val="16"/>
          <w:szCs w:val="16"/>
          <w:u w:val="thick" w:color="006699"/>
        </w:rPr>
        <w:t xml:space="preserve"> </w:t>
      </w:r>
      <w:r>
        <w:rPr>
          <w:rFonts w:ascii="Segoe Print" w:eastAsia="Segoe Print" w:hAnsi="Segoe Print" w:cs="Segoe Print"/>
          <w:b/>
          <w:color w:val="006699"/>
          <w:position w:val="3"/>
          <w:sz w:val="16"/>
          <w:szCs w:val="16"/>
          <w:u w:val="thick" w:color="006699"/>
        </w:rPr>
        <w:tab/>
      </w:r>
    </w:p>
    <w:p w14:paraId="0EA8BECC" w14:textId="77777777" w:rsidR="00B66DC2" w:rsidRDefault="00000000">
      <w:pPr>
        <w:spacing w:line="300" w:lineRule="exact"/>
        <w:ind w:left="1204"/>
        <w:rPr>
          <w:rFonts w:ascii="Segoe Print" w:eastAsia="Segoe Print" w:hAnsi="Segoe Print" w:cs="Segoe Print"/>
          <w:sz w:val="24"/>
          <w:szCs w:val="24"/>
        </w:rPr>
      </w:pPr>
      <w:r>
        <w:rPr>
          <w:rFonts w:ascii="Segoe Print" w:eastAsia="Segoe Print" w:hAnsi="Segoe Print" w:cs="Segoe Print"/>
          <w:b/>
          <w:color w:val="006699"/>
          <w:w w:val="125"/>
          <w:position w:val="6"/>
          <w:sz w:val="24"/>
          <w:szCs w:val="24"/>
        </w:rPr>
        <w:t>Q</w:t>
      </w:r>
    </w:p>
    <w:p w14:paraId="7AAC4104" w14:textId="77777777" w:rsidR="00B66DC2" w:rsidRDefault="00B66DC2">
      <w:pPr>
        <w:spacing w:line="200" w:lineRule="exact"/>
      </w:pPr>
    </w:p>
    <w:p w14:paraId="3D473D66" w14:textId="77777777" w:rsidR="00B66DC2" w:rsidRDefault="00B66DC2">
      <w:pPr>
        <w:spacing w:before="2" w:line="200" w:lineRule="exact"/>
      </w:pPr>
    </w:p>
    <w:p w14:paraId="710B5123" w14:textId="77777777" w:rsidR="00B66DC2" w:rsidRDefault="00000000">
      <w:pPr>
        <w:ind w:left="3"/>
        <w:rPr>
          <w:sz w:val="23"/>
          <w:szCs w:val="23"/>
        </w:rPr>
      </w:pPr>
      <w:r>
        <w:pict w14:anchorId="6189DC72">
          <v:group id="_x0000_s1160" style="position:absolute;left:0;text-align:left;margin-left:340.75pt;margin-top:.75pt;width:7.9pt;height:0;z-index:-2278;mso-position-horizontal-relative:page" coordorigin="6815,15" coordsize="158,0">
            <v:shape id="_x0000_s1161" style="position:absolute;left:6815;top:15;width:158;height:0" coordorigin="6815,15" coordsize="158,0" path="m6815,15r158,e" filled="f" strokeweight=".17392mm">
              <v:path arrowok="t"/>
            </v:shape>
            <w10:wrap anchorx="page"/>
          </v:group>
        </w:pic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29"/>
          <w:sz w:val="24"/>
          <w:szCs w:val="24"/>
        </w:rPr>
        <w:t xml:space="preserve"> </w:t>
      </w:r>
      <w:r>
        <w:rPr>
          <w:i/>
          <w:sz w:val="23"/>
          <w:szCs w:val="23"/>
        </w:rPr>
        <w:t>Q</w:t>
      </w:r>
      <w:r>
        <w:rPr>
          <w:i/>
          <w:spacing w:val="1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31"/>
          <w:sz w:val="23"/>
          <w:szCs w:val="23"/>
        </w:rPr>
        <w:t xml:space="preserve"> </w:t>
      </w:r>
      <w:r>
        <w:rPr>
          <w:i/>
          <w:sz w:val="23"/>
          <w:szCs w:val="23"/>
        </w:rPr>
        <w:t>X</w:t>
      </w:r>
    </w:p>
    <w:p w14:paraId="5A3498CF" w14:textId="77777777" w:rsidR="00B66DC2" w:rsidRDefault="00B66DC2">
      <w:pPr>
        <w:spacing w:before="8" w:line="120" w:lineRule="exact"/>
        <w:rPr>
          <w:sz w:val="12"/>
          <w:szCs w:val="12"/>
        </w:rPr>
      </w:pPr>
    </w:p>
    <w:p w14:paraId="2ED72906" w14:textId="77777777" w:rsidR="00B66DC2" w:rsidRDefault="00000000">
      <w:pPr>
        <w:spacing w:line="260" w:lineRule="exact"/>
        <w:ind w:left="3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num="3" w:space="720" w:equalWidth="0">
            <w:col w:w="2453" w:space="1254"/>
            <w:col w:w="757" w:space="348"/>
            <w:col w:w="3748"/>
          </w:cols>
        </w:sectPr>
      </w:pPr>
      <w:r>
        <w:rPr>
          <w:spacing w:val="-1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 xml:space="preserve">. </w:t>
      </w:r>
      <w:r>
        <w:rPr>
          <w:spacing w:val="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ả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A,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, C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1"/>
          <w:position w:val="-1"/>
          <w:sz w:val="24"/>
          <w:szCs w:val="24"/>
        </w:rPr>
        <w:t>ề</w:t>
      </w:r>
      <w:r>
        <w:rPr>
          <w:position w:val="-1"/>
          <w:sz w:val="24"/>
          <w:szCs w:val="24"/>
        </w:rPr>
        <w:t>u 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</w:p>
    <w:p w14:paraId="0F4D8D45" w14:textId="77777777" w:rsidR="00B66DC2" w:rsidRDefault="00B66DC2">
      <w:pPr>
        <w:spacing w:before="5" w:line="100" w:lineRule="exact"/>
        <w:rPr>
          <w:sz w:val="11"/>
          <w:szCs w:val="11"/>
        </w:rPr>
      </w:pPr>
    </w:p>
    <w:p w14:paraId="2D314B7C" w14:textId="77777777" w:rsidR="00B66DC2" w:rsidRDefault="00000000">
      <w:pPr>
        <w:ind w:left="120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  <w:r>
        <w:rPr>
          <w:b/>
          <w:sz w:val="24"/>
          <w:szCs w:val="24"/>
        </w:rPr>
        <w:t>1</w:t>
      </w:r>
      <w:r>
        <w:rPr>
          <w:b/>
          <w:spacing w:val="-2"/>
          <w:sz w:val="24"/>
          <w:szCs w:val="24"/>
        </w:rPr>
        <w:t>05</w:t>
      </w:r>
      <w:r>
        <w:rPr>
          <w:b/>
          <w:sz w:val="24"/>
          <w:szCs w:val="24"/>
        </w:rPr>
        <w:t>.</w:t>
      </w:r>
      <w:r>
        <w:rPr>
          <w:b/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ố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ể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di</w:t>
      </w:r>
      <w:r>
        <w:rPr>
          <w:spacing w:val="-3"/>
          <w:sz w:val="24"/>
          <w:szCs w:val="24"/>
        </w:rPr>
        <w:t>ễ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pacing w:val="-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ã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ư</w:t>
      </w:r>
      <w:r>
        <w:rPr>
          <w:b/>
          <w:spacing w:val="-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3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2"/>
          <w:sz w:val="24"/>
          <w:szCs w:val="24"/>
        </w:rPr>
        <w:t>001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ư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</w:t>
      </w:r>
      <w:r>
        <w:rPr>
          <w:spacing w:val="-1"/>
          <w:sz w:val="24"/>
          <w:szCs w:val="24"/>
        </w:rPr>
        <w:t>ậ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gi</w:t>
      </w:r>
      <w:r>
        <w:rPr>
          <w:sz w:val="24"/>
          <w:szCs w:val="24"/>
        </w:rPr>
        <w:t>á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-2"/>
          <w:sz w:val="24"/>
          <w:szCs w:val="24"/>
        </w:rPr>
        <w:t xml:space="preserve"> th</w:t>
      </w:r>
      <w:r>
        <w:rPr>
          <w:spacing w:val="-3"/>
          <w:sz w:val="24"/>
          <w:szCs w:val="24"/>
        </w:rPr>
        <w:t>ậ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 xml:space="preserve"> 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c</w:t>
      </w:r>
      <w:r>
        <w:rPr>
          <w:spacing w:val="-2"/>
          <w:sz w:val="24"/>
          <w:szCs w:val="24"/>
        </w:rPr>
        <w:t>ủ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nó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-3"/>
          <w:sz w:val="24"/>
          <w:szCs w:val="24"/>
        </w:rPr>
        <w:t>à</w:t>
      </w:r>
      <w:r>
        <w:rPr>
          <w:sz w:val="24"/>
          <w:szCs w:val="24"/>
        </w:rPr>
        <w:t>:</w:t>
      </w:r>
    </w:p>
    <w:p w14:paraId="5729AF75" w14:textId="77777777" w:rsidR="00B66DC2" w:rsidRDefault="00000000">
      <w:pPr>
        <w:spacing w:before="66"/>
        <w:ind w:left="739"/>
        <w:rPr>
          <w:sz w:val="24"/>
          <w:szCs w:val="24"/>
        </w:rPr>
      </w:pPr>
      <w:r>
        <w:rPr>
          <w:sz w:val="24"/>
          <w:szCs w:val="24"/>
        </w:rPr>
        <w:lastRenderedPageBreak/>
        <w:t>A. 4</w:t>
      </w:r>
    </w:p>
    <w:p w14:paraId="753D0C6B" w14:textId="77777777" w:rsidR="00B66DC2" w:rsidRDefault="00000000">
      <w:pPr>
        <w:spacing w:before="84" w:line="260" w:lineRule="exact"/>
        <w:ind w:left="799" w:right="-56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5.</w:t>
      </w:r>
    </w:p>
    <w:p w14:paraId="42125ACF" w14:textId="77777777" w:rsidR="00B66DC2" w:rsidRDefault="00000000">
      <w:pPr>
        <w:spacing w:before="66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6</w:t>
      </w:r>
    </w:p>
    <w:p w14:paraId="55328D71" w14:textId="77777777" w:rsidR="00B66DC2" w:rsidRDefault="00000000">
      <w:pPr>
        <w:spacing w:before="84" w:line="260" w:lineRule="exact"/>
        <w:rPr>
          <w:sz w:val="24"/>
          <w:szCs w:val="24"/>
        </w:rPr>
        <w:sectPr w:rsidR="00B66DC2">
          <w:pgSz w:w="11920" w:h="16840"/>
          <w:pgMar w:top="1440" w:right="1660" w:bottom="280" w:left="1680" w:header="720" w:footer="720" w:gutter="0"/>
          <w:cols w:num="2" w:space="720" w:equalWidth="0">
            <w:col w:w="1260" w:space="4106"/>
            <w:col w:w="3214"/>
          </w:cols>
        </w:sectPr>
      </w:pPr>
      <w:r>
        <w:rPr>
          <w:position w:val="-1"/>
          <w:sz w:val="24"/>
          <w:szCs w:val="24"/>
        </w:rPr>
        <w:t xml:space="preserve">D. Không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ồn 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ạ</w:t>
      </w:r>
      <w:r>
        <w:rPr>
          <w:position w:val="-1"/>
          <w:sz w:val="24"/>
          <w:szCs w:val="24"/>
        </w:rPr>
        <w:t>i</w:t>
      </w:r>
    </w:p>
    <w:p w14:paraId="0F690484" w14:textId="77777777" w:rsidR="00B66DC2" w:rsidRDefault="00B66DC2">
      <w:pPr>
        <w:spacing w:before="2" w:line="180" w:lineRule="exact"/>
        <w:rPr>
          <w:sz w:val="18"/>
          <w:szCs w:val="18"/>
        </w:rPr>
      </w:pPr>
    </w:p>
    <w:p w14:paraId="4ADEF4F9" w14:textId="77777777" w:rsidR="00B66DC2" w:rsidRDefault="00B66DC2">
      <w:pPr>
        <w:spacing w:line="200" w:lineRule="exact"/>
      </w:pPr>
    </w:p>
    <w:p w14:paraId="6668D710" w14:textId="77777777" w:rsidR="00B66DC2" w:rsidRDefault="00000000">
      <w:pPr>
        <w:spacing w:before="29" w:line="260" w:lineRule="exact"/>
        <w:ind w:left="120"/>
        <w:rPr>
          <w:sz w:val="24"/>
          <w:szCs w:val="24"/>
        </w:rPr>
        <w:sectPr w:rsidR="00B66DC2">
          <w:type w:val="continuous"/>
          <w:pgSz w:w="11920" w:h="16840"/>
          <w:pgMar w:top="1360" w:right="1660" w:bottom="280" w:left="1680" w:header="720" w:footer="720" w:gutter="0"/>
          <w:cols w:space="720"/>
        </w:sectPr>
      </w:pPr>
      <w:r>
        <w:rPr>
          <w:position w:val="-1"/>
          <w:sz w:val="24"/>
          <w:szCs w:val="24"/>
        </w:rPr>
        <w:t>1</w:t>
      </w:r>
      <w:r>
        <w:rPr>
          <w:spacing w:val="-2"/>
          <w:position w:val="-1"/>
          <w:sz w:val="24"/>
          <w:szCs w:val="24"/>
        </w:rPr>
        <w:t>06</w:t>
      </w:r>
      <w:r>
        <w:rPr>
          <w:position w:val="-1"/>
          <w:sz w:val="24"/>
          <w:szCs w:val="24"/>
        </w:rPr>
        <w:t>.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-2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ố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-2"/>
          <w:position w:val="-1"/>
          <w:sz w:val="24"/>
          <w:szCs w:val="24"/>
        </w:rPr>
        <w:t>i</w:t>
      </w:r>
      <w:r>
        <w:rPr>
          <w:spacing w:val="-3"/>
          <w:position w:val="-1"/>
          <w:sz w:val="24"/>
          <w:szCs w:val="24"/>
        </w:rPr>
        <w:t>ể</w:t>
      </w:r>
      <w:r>
        <w:rPr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2"/>
          <w:position w:val="-1"/>
          <w:sz w:val="24"/>
          <w:szCs w:val="24"/>
        </w:rPr>
        <w:t>i</w:t>
      </w:r>
      <w:r>
        <w:rPr>
          <w:spacing w:val="-3"/>
          <w:position w:val="-1"/>
          <w:sz w:val="24"/>
          <w:szCs w:val="24"/>
        </w:rPr>
        <w:t>ễ</w:t>
      </w:r>
      <w:r>
        <w:rPr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ở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ã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G</w:t>
      </w:r>
      <w:r>
        <w:rPr>
          <w:spacing w:val="-3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: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0</w:t>
      </w:r>
      <w:r>
        <w:rPr>
          <w:spacing w:val="-2"/>
          <w:position w:val="-1"/>
          <w:sz w:val="24"/>
          <w:szCs w:val="24"/>
        </w:rPr>
        <w:t>101</w:t>
      </w:r>
      <w:r>
        <w:rPr>
          <w:position w:val="-1"/>
          <w:sz w:val="24"/>
          <w:szCs w:val="24"/>
        </w:rPr>
        <w:t>.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ư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ậ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,</w:t>
      </w:r>
      <w:r>
        <w:rPr>
          <w:spacing w:val="-2"/>
          <w:position w:val="-1"/>
          <w:sz w:val="24"/>
          <w:szCs w:val="24"/>
        </w:rPr>
        <w:t xml:space="preserve"> g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á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ị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3"/>
          <w:position w:val="-1"/>
          <w:sz w:val="24"/>
          <w:szCs w:val="24"/>
        </w:rPr>
        <w:t>ậ</w:t>
      </w:r>
      <w:r>
        <w:rPr>
          <w:position w:val="-1"/>
          <w:sz w:val="24"/>
          <w:szCs w:val="24"/>
        </w:rPr>
        <w:t>p</w:t>
      </w:r>
      <w:r>
        <w:rPr>
          <w:spacing w:val="-2"/>
          <w:position w:val="-1"/>
          <w:sz w:val="24"/>
          <w:szCs w:val="24"/>
        </w:rPr>
        <w:t xml:space="preserve"> ph</w:t>
      </w:r>
      <w:r>
        <w:rPr>
          <w:spacing w:val="-3"/>
          <w:position w:val="-1"/>
          <w:sz w:val="24"/>
          <w:szCs w:val="24"/>
        </w:rPr>
        <w:t>â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-2"/>
          <w:position w:val="-1"/>
          <w:sz w:val="24"/>
          <w:szCs w:val="24"/>
        </w:rPr>
        <w:t>ủ</w:t>
      </w:r>
      <w:r>
        <w:rPr>
          <w:position w:val="-1"/>
          <w:sz w:val="24"/>
          <w:szCs w:val="24"/>
        </w:rPr>
        <w:t>a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ó</w:t>
      </w:r>
      <w:r>
        <w:rPr>
          <w:spacing w:val="-2"/>
          <w:position w:val="-1"/>
          <w:sz w:val="24"/>
          <w:szCs w:val="24"/>
        </w:rPr>
        <w:t xml:space="preserve"> l</w:t>
      </w:r>
      <w:r>
        <w:rPr>
          <w:spacing w:val="-3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:</w:t>
      </w:r>
    </w:p>
    <w:p w14:paraId="5F0F5C26" w14:textId="77777777" w:rsidR="00B66DC2" w:rsidRDefault="00000000">
      <w:pPr>
        <w:spacing w:before="89"/>
        <w:ind w:left="739"/>
        <w:rPr>
          <w:sz w:val="24"/>
          <w:szCs w:val="24"/>
        </w:rPr>
      </w:pPr>
      <w:r>
        <w:rPr>
          <w:sz w:val="24"/>
          <w:szCs w:val="24"/>
        </w:rPr>
        <w:t>A. 5</w:t>
      </w:r>
    </w:p>
    <w:p w14:paraId="6B4F07C0" w14:textId="77777777" w:rsidR="00B66DC2" w:rsidRDefault="00000000">
      <w:pPr>
        <w:spacing w:before="84" w:line="260" w:lineRule="exact"/>
        <w:ind w:left="799" w:right="-56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6.</w:t>
      </w:r>
    </w:p>
    <w:p w14:paraId="51E94ACF" w14:textId="77777777" w:rsidR="00B66DC2" w:rsidRDefault="00000000">
      <w:pPr>
        <w:spacing w:before="89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7</w:t>
      </w:r>
    </w:p>
    <w:p w14:paraId="7DE7BCFD" w14:textId="77777777" w:rsidR="00B66DC2" w:rsidRDefault="00000000">
      <w:pPr>
        <w:spacing w:before="84" w:line="26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60" w:bottom="280" w:left="1680" w:header="720" w:footer="720" w:gutter="0"/>
          <w:cols w:num="2" w:space="720" w:equalWidth="0">
            <w:col w:w="1260" w:space="4106"/>
            <w:col w:w="3214"/>
          </w:cols>
        </w:sectPr>
      </w:pPr>
      <w:r>
        <w:rPr>
          <w:position w:val="-1"/>
          <w:sz w:val="24"/>
          <w:szCs w:val="24"/>
        </w:rPr>
        <w:t xml:space="preserve">D. Không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ồn 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ạ</w:t>
      </w:r>
      <w:r>
        <w:rPr>
          <w:position w:val="-1"/>
          <w:sz w:val="24"/>
          <w:szCs w:val="24"/>
        </w:rPr>
        <w:t>i</w:t>
      </w:r>
    </w:p>
    <w:p w14:paraId="3E4A354A" w14:textId="77777777" w:rsidR="00B66DC2" w:rsidRDefault="00B66DC2">
      <w:pPr>
        <w:spacing w:before="2" w:line="180" w:lineRule="exact"/>
        <w:rPr>
          <w:sz w:val="18"/>
          <w:szCs w:val="18"/>
        </w:rPr>
      </w:pPr>
    </w:p>
    <w:p w14:paraId="3FEB29A1" w14:textId="77777777" w:rsidR="00B66DC2" w:rsidRDefault="00B66DC2">
      <w:pPr>
        <w:spacing w:line="200" w:lineRule="exact"/>
      </w:pPr>
    </w:p>
    <w:p w14:paraId="3BA8E5D9" w14:textId="77777777" w:rsidR="00B66DC2" w:rsidRDefault="00000000">
      <w:pPr>
        <w:spacing w:before="29" w:line="312" w:lineRule="auto"/>
        <w:ind w:left="120" w:right="3200"/>
        <w:rPr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pacing w:val="-2"/>
          <w:sz w:val="24"/>
          <w:szCs w:val="24"/>
        </w:rPr>
        <w:t>07</w:t>
      </w:r>
      <w:r>
        <w:rPr>
          <w:b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5"/>
          <w:sz w:val="24"/>
          <w:szCs w:val="24"/>
        </w:rPr>
        <w:t>ố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ớ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h</w:t>
      </w:r>
      <w:r>
        <w:rPr>
          <w:spacing w:val="-3"/>
          <w:sz w:val="24"/>
          <w:szCs w:val="24"/>
        </w:rPr>
        <w:t>à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N</w:t>
      </w:r>
      <w:r>
        <w:rPr>
          <w:sz w:val="24"/>
          <w:szCs w:val="24"/>
        </w:rPr>
        <w:t>D,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ph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3"/>
          <w:sz w:val="24"/>
          <w:szCs w:val="24"/>
        </w:rPr>
        <w:t>â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đú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: A.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gi</w:t>
      </w:r>
      <w:r>
        <w:rPr>
          <w:sz w:val="24"/>
          <w:szCs w:val="24"/>
        </w:rPr>
        <w:t>á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 xml:space="preserve"> kh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3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-3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c</w:t>
      </w:r>
      <w:r>
        <w:rPr>
          <w:sz w:val="24"/>
          <w:szCs w:val="24"/>
        </w:rPr>
        <w:t>ó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gi</w:t>
      </w:r>
      <w:r>
        <w:rPr>
          <w:sz w:val="24"/>
          <w:szCs w:val="24"/>
        </w:rPr>
        <w:t>á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59867FEF" w14:textId="77777777" w:rsidR="00B66DC2" w:rsidRDefault="00000000">
      <w:pPr>
        <w:spacing w:before="3"/>
        <w:ind w:left="120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gi</w:t>
      </w:r>
      <w:r>
        <w:rPr>
          <w:sz w:val="24"/>
          <w:szCs w:val="24"/>
        </w:rPr>
        <w:t>á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 xml:space="preserve"> k</w:t>
      </w:r>
      <w:r>
        <w:rPr>
          <w:sz w:val="24"/>
          <w:szCs w:val="24"/>
        </w:rPr>
        <w:t>hi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3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c</w:t>
      </w:r>
      <w:r>
        <w:rPr>
          <w:sz w:val="24"/>
          <w:szCs w:val="24"/>
        </w:rPr>
        <w:t>ó</w:t>
      </w:r>
      <w:r>
        <w:rPr>
          <w:spacing w:val="-2"/>
          <w:sz w:val="24"/>
          <w:szCs w:val="24"/>
        </w:rPr>
        <w:t xml:space="preserve"> gi</w:t>
      </w:r>
      <w:r>
        <w:rPr>
          <w:sz w:val="24"/>
          <w:szCs w:val="24"/>
        </w:rPr>
        <w:t>á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ị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 w14:paraId="17E6E651" w14:textId="77777777" w:rsidR="00B66DC2" w:rsidRDefault="00000000">
      <w:pPr>
        <w:spacing w:before="55" w:line="340" w:lineRule="exact"/>
        <w:ind w:left="120" w:right="78"/>
        <w:rPr>
          <w:sz w:val="24"/>
          <w:szCs w:val="24"/>
        </w:rPr>
        <w:sectPr w:rsidR="00B66DC2">
          <w:type w:val="continuous"/>
          <w:pgSz w:w="11920" w:h="16840"/>
          <w:pgMar w:top="1360" w:right="1660" w:bottom="280" w:left="1680" w:header="720" w:footer="720" w:gutter="0"/>
          <w:cols w:space="720"/>
        </w:sectPr>
      </w:pPr>
      <w:r>
        <w:rPr>
          <w:b/>
          <w:position w:val="2"/>
          <w:sz w:val="24"/>
          <w:szCs w:val="24"/>
        </w:rPr>
        <w:t>1</w:t>
      </w:r>
      <w:r>
        <w:rPr>
          <w:b/>
          <w:spacing w:val="-2"/>
          <w:position w:val="2"/>
          <w:sz w:val="24"/>
          <w:szCs w:val="24"/>
        </w:rPr>
        <w:t>08</w:t>
      </w:r>
      <w:r>
        <w:rPr>
          <w:b/>
          <w:position w:val="2"/>
          <w:sz w:val="24"/>
          <w:szCs w:val="24"/>
        </w:rPr>
        <w:t>.</w:t>
      </w:r>
      <w:r>
        <w:rPr>
          <w:b/>
          <w:spacing w:val="7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T</w:t>
      </w:r>
      <w:r>
        <w:rPr>
          <w:spacing w:val="-3"/>
          <w:position w:val="2"/>
          <w:sz w:val="24"/>
          <w:szCs w:val="24"/>
        </w:rPr>
        <w:t>r</w:t>
      </w:r>
      <w:r>
        <w:rPr>
          <w:spacing w:val="-2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>ng</w:t>
      </w:r>
      <w:r>
        <w:rPr>
          <w:spacing w:val="7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b</w:t>
      </w:r>
      <w:r>
        <w:rPr>
          <w:position w:val="2"/>
          <w:sz w:val="24"/>
          <w:szCs w:val="24"/>
        </w:rPr>
        <w:t>ộ</w:t>
      </w:r>
      <w:r>
        <w:rPr>
          <w:spacing w:val="12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gh</w:t>
      </w:r>
      <w:r>
        <w:rPr>
          <w:position w:val="2"/>
          <w:sz w:val="24"/>
          <w:szCs w:val="24"/>
        </w:rPr>
        <w:t>i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d</w:t>
      </w:r>
      <w:r>
        <w:rPr>
          <w:spacing w:val="-4"/>
          <w:position w:val="2"/>
          <w:sz w:val="24"/>
          <w:szCs w:val="24"/>
        </w:rPr>
        <w:t>ị</w:t>
      </w:r>
      <w:r>
        <w:rPr>
          <w:spacing w:val="-1"/>
          <w:position w:val="2"/>
          <w:sz w:val="24"/>
          <w:szCs w:val="24"/>
        </w:rPr>
        <w:t>c</w:t>
      </w:r>
      <w:r>
        <w:rPr>
          <w:position w:val="2"/>
          <w:sz w:val="24"/>
          <w:szCs w:val="24"/>
        </w:rPr>
        <w:t>h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4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b</w:t>
      </w:r>
      <w:r>
        <w:rPr>
          <w:spacing w:val="-2"/>
          <w:position w:val="2"/>
          <w:sz w:val="24"/>
          <w:szCs w:val="24"/>
        </w:rPr>
        <w:t>it</w:t>
      </w:r>
      <w:r>
        <w:rPr>
          <w:position w:val="2"/>
          <w:sz w:val="24"/>
          <w:szCs w:val="24"/>
        </w:rPr>
        <w:t>,</w:t>
      </w:r>
      <w:r>
        <w:rPr>
          <w:spacing w:val="7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d</w:t>
      </w:r>
      <w:r>
        <w:rPr>
          <w:position w:val="2"/>
          <w:sz w:val="24"/>
          <w:szCs w:val="24"/>
        </w:rPr>
        <w:t>ữ</w:t>
      </w:r>
      <w:r>
        <w:rPr>
          <w:spacing w:val="9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li</w:t>
      </w:r>
      <w:r>
        <w:rPr>
          <w:spacing w:val="-1"/>
          <w:position w:val="2"/>
          <w:sz w:val="24"/>
          <w:szCs w:val="24"/>
        </w:rPr>
        <w:t>ệ</w:t>
      </w:r>
      <w:r>
        <w:rPr>
          <w:position w:val="2"/>
          <w:sz w:val="24"/>
          <w:szCs w:val="24"/>
        </w:rPr>
        <w:t>u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c</w:t>
      </w:r>
      <w:r>
        <w:rPr>
          <w:spacing w:val="-1"/>
          <w:position w:val="2"/>
          <w:sz w:val="24"/>
          <w:szCs w:val="24"/>
        </w:rPr>
        <w:t>ầ</w:t>
      </w:r>
      <w:r>
        <w:rPr>
          <w:position w:val="2"/>
          <w:sz w:val="24"/>
          <w:szCs w:val="24"/>
        </w:rPr>
        <w:t>n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n</w:t>
      </w:r>
      <w:r>
        <w:rPr>
          <w:spacing w:val="-1"/>
          <w:position w:val="2"/>
          <w:sz w:val="24"/>
          <w:szCs w:val="24"/>
        </w:rPr>
        <w:t>ạ</w:t>
      </w:r>
      <w:r>
        <w:rPr>
          <w:position w:val="2"/>
          <w:sz w:val="24"/>
          <w:szCs w:val="24"/>
        </w:rPr>
        <w:t>p</w:t>
      </w:r>
      <w:r>
        <w:rPr>
          <w:spacing w:val="7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t</w:t>
      </w:r>
      <w:r>
        <w:rPr>
          <w:position w:val="2"/>
          <w:sz w:val="24"/>
          <w:szCs w:val="24"/>
        </w:rPr>
        <w:t>h</w:t>
      </w:r>
      <w:r>
        <w:rPr>
          <w:spacing w:val="-3"/>
          <w:position w:val="2"/>
          <w:sz w:val="24"/>
          <w:szCs w:val="24"/>
        </w:rPr>
        <w:t>e</w:t>
      </w:r>
      <w:r>
        <w:rPr>
          <w:position w:val="2"/>
          <w:sz w:val="24"/>
          <w:szCs w:val="24"/>
        </w:rPr>
        <w:t>o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1"/>
          <w:position w:val="2"/>
          <w:sz w:val="24"/>
          <w:szCs w:val="24"/>
        </w:rPr>
        <w:t>c</w:t>
      </w:r>
      <w:r>
        <w:rPr>
          <w:spacing w:val="-3"/>
          <w:position w:val="2"/>
          <w:sz w:val="24"/>
          <w:szCs w:val="24"/>
        </w:rPr>
        <w:t>á</w:t>
      </w:r>
      <w:r>
        <w:rPr>
          <w:spacing w:val="-1"/>
          <w:position w:val="2"/>
          <w:sz w:val="24"/>
          <w:szCs w:val="24"/>
        </w:rPr>
        <w:t>c</w:t>
      </w:r>
      <w:r>
        <w:rPr>
          <w:position w:val="2"/>
          <w:sz w:val="24"/>
          <w:szCs w:val="24"/>
        </w:rPr>
        <w:t>h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nố</w:t>
      </w:r>
      <w:r>
        <w:rPr>
          <w:position w:val="2"/>
          <w:sz w:val="24"/>
          <w:szCs w:val="24"/>
        </w:rPr>
        <w:t>i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ti</w:t>
      </w:r>
      <w:r>
        <w:rPr>
          <w:spacing w:val="-3"/>
          <w:position w:val="2"/>
          <w:sz w:val="24"/>
          <w:szCs w:val="24"/>
        </w:rPr>
        <w:t>ế</w:t>
      </w:r>
      <w:r>
        <w:rPr>
          <w:position w:val="2"/>
          <w:sz w:val="24"/>
          <w:szCs w:val="24"/>
        </w:rPr>
        <w:t>p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l</w:t>
      </w:r>
      <w:r>
        <w:rPr>
          <w:position w:val="2"/>
          <w:sz w:val="24"/>
          <w:szCs w:val="24"/>
        </w:rPr>
        <w:t>à</w:t>
      </w:r>
      <w:r>
        <w:rPr>
          <w:spacing w:val="9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D</w:t>
      </w:r>
      <w:r>
        <w:rPr>
          <w:spacing w:val="-4"/>
          <w:sz w:val="15"/>
          <w:szCs w:val="15"/>
        </w:rPr>
        <w:t>3</w:t>
      </w:r>
      <w:r>
        <w:rPr>
          <w:position w:val="2"/>
          <w:sz w:val="24"/>
          <w:szCs w:val="24"/>
        </w:rPr>
        <w:t>D</w:t>
      </w:r>
      <w:r>
        <w:rPr>
          <w:spacing w:val="-4"/>
          <w:sz w:val="15"/>
          <w:szCs w:val="15"/>
        </w:rPr>
        <w:t>2</w:t>
      </w:r>
      <w:r>
        <w:rPr>
          <w:spacing w:val="-3"/>
          <w:position w:val="2"/>
          <w:sz w:val="24"/>
          <w:szCs w:val="24"/>
        </w:rPr>
        <w:t>D</w:t>
      </w:r>
      <w:r>
        <w:rPr>
          <w:spacing w:val="-1"/>
          <w:sz w:val="15"/>
          <w:szCs w:val="15"/>
        </w:rPr>
        <w:t>1</w:t>
      </w:r>
      <w:r>
        <w:rPr>
          <w:spacing w:val="-3"/>
          <w:position w:val="2"/>
          <w:sz w:val="24"/>
          <w:szCs w:val="24"/>
        </w:rPr>
        <w:t>D</w:t>
      </w:r>
      <w:r>
        <w:rPr>
          <w:spacing w:val="-1"/>
          <w:sz w:val="15"/>
          <w:szCs w:val="15"/>
        </w:rPr>
        <w:t>0</w:t>
      </w:r>
      <w:r>
        <w:rPr>
          <w:position w:val="2"/>
          <w:sz w:val="24"/>
          <w:szCs w:val="24"/>
        </w:rPr>
        <w:t>,</w:t>
      </w:r>
      <w:r>
        <w:rPr>
          <w:spacing w:val="19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k</w:t>
      </w:r>
      <w:r>
        <w:rPr>
          <w:position w:val="2"/>
          <w:sz w:val="24"/>
          <w:szCs w:val="24"/>
        </w:rPr>
        <w:t>hi</w:t>
      </w:r>
      <w:r>
        <w:rPr>
          <w:spacing w:val="8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th</w:t>
      </w:r>
      <w:r>
        <w:rPr>
          <w:spacing w:val="-3"/>
          <w:position w:val="2"/>
          <w:sz w:val="24"/>
          <w:szCs w:val="24"/>
        </w:rPr>
        <w:t>ự</w:t>
      </w:r>
      <w:r>
        <w:rPr>
          <w:position w:val="2"/>
          <w:sz w:val="24"/>
          <w:szCs w:val="24"/>
        </w:rPr>
        <w:t xml:space="preserve">c 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dị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ph</w:t>
      </w:r>
      <w:r>
        <w:rPr>
          <w:spacing w:val="-3"/>
          <w:sz w:val="24"/>
          <w:szCs w:val="24"/>
        </w:rPr>
        <w:t>ả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d</w:t>
      </w:r>
      <w:r>
        <w:rPr>
          <w:sz w:val="24"/>
          <w:szCs w:val="24"/>
        </w:rPr>
        <w:t>ữ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ệ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3"/>
          <w:sz w:val="24"/>
          <w:szCs w:val="24"/>
        </w:rPr>
        <w:t>ầ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dị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bi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ư</w:t>
      </w:r>
      <w:r>
        <w:rPr>
          <w:spacing w:val="-2"/>
          <w:sz w:val="24"/>
          <w:szCs w:val="24"/>
        </w:rPr>
        <w:t>ớ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?</w:t>
      </w:r>
    </w:p>
    <w:p w14:paraId="101E79E2" w14:textId="77777777" w:rsidR="00B66DC2" w:rsidRDefault="00000000">
      <w:pPr>
        <w:spacing w:before="67"/>
        <w:ind w:left="739" w:right="-56"/>
        <w:rPr>
          <w:sz w:val="15"/>
          <w:szCs w:val="15"/>
        </w:rPr>
      </w:pPr>
      <w:r>
        <w:rPr>
          <w:position w:val="2"/>
          <w:sz w:val="24"/>
          <w:szCs w:val="24"/>
        </w:rPr>
        <w:t>A. D</w:t>
      </w:r>
      <w:r>
        <w:rPr>
          <w:w w:val="103"/>
          <w:sz w:val="15"/>
          <w:szCs w:val="15"/>
        </w:rPr>
        <w:t>0</w:t>
      </w:r>
    </w:p>
    <w:p w14:paraId="7C369F60" w14:textId="77777777" w:rsidR="00B66DC2" w:rsidRDefault="00000000">
      <w:pPr>
        <w:spacing w:before="83" w:line="260" w:lineRule="exact"/>
        <w:ind w:left="739" w:right="-44"/>
        <w:rPr>
          <w:sz w:val="15"/>
          <w:szCs w:val="15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w w:val="103"/>
          <w:position w:val="-2"/>
          <w:sz w:val="15"/>
          <w:szCs w:val="15"/>
        </w:rPr>
        <w:t>1</w:t>
      </w:r>
    </w:p>
    <w:p w14:paraId="568D22A1" w14:textId="77777777" w:rsidR="00B66DC2" w:rsidRDefault="00000000">
      <w:pPr>
        <w:spacing w:before="67"/>
        <w:rPr>
          <w:sz w:val="15"/>
          <w:szCs w:val="15"/>
        </w:rPr>
      </w:pPr>
      <w:r>
        <w:br w:type="column"/>
      </w:r>
      <w:r>
        <w:rPr>
          <w:spacing w:val="1"/>
          <w:position w:val="2"/>
          <w:sz w:val="24"/>
          <w:szCs w:val="24"/>
        </w:rPr>
        <w:t>C</w:t>
      </w:r>
      <w:r>
        <w:rPr>
          <w:position w:val="2"/>
          <w:sz w:val="24"/>
          <w:szCs w:val="24"/>
        </w:rPr>
        <w:t>. D</w:t>
      </w:r>
      <w:r>
        <w:rPr>
          <w:w w:val="103"/>
          <w:sz w:val="15"/>
          <w:szCs w:val="15"/>
        </w:rPr>
        <w:t>2</w:t>
      </w:r>
    </w:p>
    <w:p w14:paraId="7F7664F5" w14:textId="77777777" w:rsidR="00B66DC2" w:rsidRDefault="00000000">
      <w:pPr>
        <w:spacing w:before="83" w:line="260" w:lineRule="exact"/>
        <w:rPr>
          <w:sz w:val="15"/>
          <w:szCs w:val="15"/>
        </w:rPr>
        <w:sectPr w:rsidR="00B66DC2">
          <w:type w:val="continuous"/>
          <w:pgSz w:w="11920" w:h="16840"/>
          <w:pgMar w:top="1360" w:right="1660" w:bottom="280" w:left="1680" w:header="720" w:footer="720" w:gutter="0"/>
          <w:cols w:num="2" w:space="720" w:equalWidth="0">
            <w:col w:w="1283" w:space="4083"/>
            <w:col w:w="3214"/>
          </w:cols>
        </w:sectPr>
      </w:pPr>
      <w:r>
        <w:rPr>
          <w:position w:val="-1"/>
          <w:sz w:val="24"/>
          <w:szCs w:val="24"/>
        </w:rPr>
        <w:t>D. D</w:t>
      </w:r>
      <w:r>
        <w:rPr>
          <w:w w:val="103"/>
          <w:position w:val="-2"/>
          <w:sz w:val="15"/>
          <w:szCs w:val="15"/>
        </w:rPr>
        <w:t>3</w:t>
      </w:r>
    </w:p>
    <w:p w14:paraId="7C0C0F79" w14:textId="77777777" w:rsidR="00B66DC2" w:rsidRDefault="00B66DC2">
      <w:pPr>
        <w:spacing w:before="9" w:line="160" w:lineRule="exact"/>
        <w:rPr>
          <w:sz w:val="17"/>
          <w:szCs w:val="17"/>
        </w:rPr>
      </w:pPr>
    </w:p>
    <w:p w14:paraId="75BA9A8D" w14:textId="77777777" w:rsidR="00B66DC2" w:rsidRDefault="00B66DC2">
      <w:pPr>
        <w:spacing w:line="200" w:lineRule="exact"/>
      </w:pPr>
    </w:p>
    <w:p w14:paraId="12C80E55" w14:textId="77777777" w:rsidR="00B66DC2" w:rsidRDefault="00000000">
      <w:pPr>
        <w:spacing w:before="28"/>
        <w:ind w:left="120"/>
        <w:rPr>
          <w:sz w:val="24"/>
          <w:szCs w:val="24"/>
        </w:rPr>
      </w:pPr>
      <w:r>
        <w:rPr>
          <w:b/>
          <w:position w:val="2"/>
          <w:sz w:val="24"/>
          <w:szCs w:val="24"/>
        </w:rPr>
        <w:t>1</w:t>
      </w:r>
      <w:r>
        <w:rPr>
          <w:b/>
          <w:spacing w:val="-2"/>
          <w:position w:val="2"/>
          <w:sz w:val="24"/>
          <w:szCs w:val="24"/>
        </w:rPr>
        <w:t>09</w:t>
      </w:r>
      <w:r>
        <w:rPr>
          <w:b/>
          <w:position w:val="2"/>
          <w:sz w:val="24"/>
          <w:szCs w:val="24"/>
        </w:rPr>
        <w:t>.</w:t>
      </w:r>
      <w:r>
        <w:rPr>
          <w:b/>
          <w:spacing w:val="7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T</w:t>
      </w:r>
      <w:r>
        <w:rPr>
          <w:spacing w:val="-3"/>
          <w:position w:val="2"/>
          <w:sz w:val="24"/>
          <w:szCs w:val="24"/>
        </w:rPr>
        <w:t>r</w:t>
      </w:r>
      <w:r>
        <w:rPr>
          <w:spacing w:val="-2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>ng</w:t>
      </w:r>
      <w:r>
        <w:rPr>
          <w:spacing w:val="7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b</w:t>
      </w:r>
      <w:r>
        <w:rPr>
          <w:position w:val="2"/>
          <w:sz w:val="24"/>
          <w:szCs w:val="24"/>
        </w:rPr>
        <w:t>ộ</w:t>
      </w:r>
      <w:r>
        <w:rPr>
          <w:spacing w:val="12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gh</w:t>
      </w:r>
      <w:r>
        <w:rPr>
          <w:position w:val="2"/>
          <w:sz w:val="24"/>
          <w:szCs w:val="24"/>
        </w:rPr>
        <w:t>i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d</w:t>
      </w:r>
      <w:r>
        <w:rPr>
          <w:spacing w:val="-4"/>
          <w:position w:val="2"/>
          <w:sz w:val="24"/>
          <w:szCs w:val="24"/>
        </w:rPr>
        <w:t>ị</w:t>
      </w:r>
      <w:r>
        <w:rPr>
          <w:spacing w:val="-1"/>
          <w:position w:val="2"/>
          <w:sz w:val="24"/>
          <w:szCs w:val="24"/>
        </w:rPr>
        <w:t>c</w:t>
      </w:r>
      <w:r>
        <w:rPr>
          <w:position w:val="2"/>
          <w:sz w:val="24"/>
          <w:szCs w:val="24"/>
        </w:rPr>
        <w:t>h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4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b</w:t>
      </w:r>
      <w:r>
        <w:rPr>
          <w:spacing w:val="-2"/>
          <w:position w:val="2"/>
          <w:sz w:val="24"/>
          <w:szCs w:val="24"/>
        </w:rPr>
        <w:t>it</w:t>
      </w:r>
      <w:r>
        <w:rPr>
          <w:position w:val="2"/>
          <w:sz w:val="24"/>
          <w:szCs w:val="24"/>
        </w:rPr>
        <w:t>,</w:t>
      </w:r>
      <w:r>
        <w:rPr>
          <w:spacing w:val="7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d</w:t>
      </w:r>
      <w:r>
        <w:rPr>
          <w:position w:val="2"/>
          <w:sz w:val="24"/>
          <w:szCs w:val="24"/>
        </w:rPr>
        <w:t>ữ</w:t>
      </w:r>
      <w:r>
        <w:rPr>
          <w:spacing w:val="9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li</w:t>
      </w:r>
      <w:r>
        <w:rPr>
          <w:spacing w:val="-1"/>
          <w:position w:val="2"/>
          <w:sz w:val="24"/>
          <w:szCs w:val="24"/>
        </w:rPr>
        <w:t>ệ</w:t>
      </w:r>
      <w:r>
        <w:rPr>
          <w:position w:val="2"/>
          <w:sz w:val="24"/>
          <w:szCs w:val="24"/>
        </w:rPr>
        <w:t>u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c</w:t>
      </w:r>
      <w:r>
        <w:rPr>
          <w:spacing w:val="-1"/>
          <w:position w:val="2"/>
          <w:sz w:val="24"/>
          <w:szCs w:val="24"/>
        </w:rPr>
        <w:t>ầ</w:t>
      </w:r>
      <w:r>
        <w:rPr>
          <w:position w:val="2"/>
          <w:sz w:val="24"/>
          <w:szCs w:val="24"/>
        </w:rPr>
        <w:t>n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n</w:t>
      </w:r>
      <w:r>
        <w:rPr>
          <w:spacing w:val="-1"/>
          <w:position w:val="2"/>
          <w:sz w:val="24"/>
          <w:szCs w:val="24"/>
        </w:rPr>
        <w:t>ạ</w:t>
      </w:r>
      <w:r>
        <w:rPr>
          <w:position w:val="2"/>
          <w:sz w:val="24"/>
          <w:szCs w:val="24"/>
        </w:rPr>
        <w:t>p</w:t>
      </w:r>
      <w:r>
        <w:rPr>
          <w:spacing w:val="7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t</w:t>
      </w:r>
      <w:r>
        <w:rPr>
          <w:position w:val="2"/>
          <w:sz w:val="24"/>
          <w:szCs w:val="24"/>
        </w:rPr>
        <w:t>h</w:t>
      </w:r>
      <w:r>
        <w:rPr>
          <w:spacing w:val="-3"/>
          <w:position w:val="2"/>
          <w:sz w:val="24"/>
          <w:szCs w:val="24"/>
        </w:rPr>
        <w:t>e</w:t>
      </w:r>
      <w:r>
        <w:rPr>
          <w:position w:val="2"/>
          <w:sz w:val="24"/>
          <w:szCs w:val="24"/>
        </w:rPr>
        <w:t>o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1"/>
          <w:position w:val="2"/>
          <w:sz w:val="24"/>
          <w:szCs w:val="24"/>
        </w:rPr>
        <w:t>c</w:t>
      </w:r>
      <w:r>
        <w:rPr>
          <w:spacing w:val="-3"/>
          <w:position w:val="2"/>
          <w:sz w:val="24"/>
          <w:szCs w:val="24"/>
        </w:rPr>
        <w:t>á</w:t>
      </w:r>
      <w:r>
        <w:rPr>
          <w:spacing w:val="-1"/>
          <w:position w:val="2"/>
          <w:sz w:val="24"/>
          <w:szCs w:val="24"/>
        </w:rPr>
        <w:t>c</w:t>
      </w:r>
      <w:r>
        <w:rPr>
          <w:position w:val="2"/>
          <w:sz w:val="24"/>
          <w:szCs w:val="24"/>
        </w:rPr>
        <w:t>h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nố</w:t>
      </w:r>
      <w:r>
        <w:rPr>
          <w:position w:val="2"/>
          <w:sz w:val="24"/>
          <w:szCs w:val="24"/>
        </w:rPr>
        <w:t>i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ti</w:t>
      </w:r>
      <w:r>
        <w:rPr>
          <w:spacing w:val="-3"/>
          <w:position w:val="2"/>
          <w:sz w:val="24"/>
          <w:szCs w:val="24"/>
        </w:rPr>
        <w:t>ế</w:t>
      </w:r>
      <w:r>
        <w:rPr>
          <w:position w:val="2"/>
          <w:sz w:val="24"/>
          <w:szCs w:val="24"/>
        </w:rPr>
        <w:t>p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l</w:t>
      </w:r>
      <w:r>
        <w:rPr>
          <w:position w:val="2"/>
          <w:sz w:val="24"/>
          <w:szCs w:val="24"/>
        </w:rPr>
        <w:t>à</w:t>
      </w:r>
      <w:r>
        <w:rPr>
          <w:spacing w:val="9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D</w:t>
      </w:r>
      <w:r>
        <w:rPr>
          <w:spacing w:val="-4"/>
          <w:sz w:val="15"/>
          <w:szCs w:val="15"/>
        </w:rPr>
        <w:t>3</w:t>
      </w:r>
      <w:r>
        <w:rPr>
          <w:position w:val="2"/>
          <w:sz w:val="24"/>
          <w:szCs w:val="24"/>
        </w:rPr>
        <w:t>D</w:t>
      </w:r>
      <w:r>
        <w:rPr>
          <w:spacing w:val="-4"/>
          <w:sz w:val="15"/>
          <w:szCs w:val="15"/>
        </w:rPr>
        <w:t>2</w:t>
      </w:r>
      <w:r>
        <w:rPr>
          <w:spacing w:val="-3"/>
          <w:position w:val="2"/>
          <w:sz w:val="24"/>
          <w:szCs w:val="24"/>
        </w:rPr>
        <w:t>D</w:t>
      </w:r>
      <w:r>
        <w:rPr>
          <w:spacing w:val="-1"/>
          <w:sz w:val="15"/>
          <w:szCs w:val="15"/>
        </w:rPr>
        <w:t>1</w:t>
      </w:r>
      <w:r>
        <w:rPr>
          <w:spacing w:val="-3"/>
          <w:position w:val="2"/>
          <w:sz w:val="24"/>
          <w:szCs w:val="24"/>
        </w:rPr>
        <w:t>D</w:t>
      </w:r>
      <w:r>
        <w:rPr>
          <w:spacing w:val="-1"/>
          <w:sz w:val="15"/>
          <w:szCs w:val="15"/>
        </w:rPr>
        <w:t>0</w:t>
      </w:r>
      <w:r>
        <w:rPr>
          <w:position w:val="2"/>
          <w:sz w:val="24"/>
          <w:szCs w:val="24"/>
        </w:rPr>
        <w:t>,</w:t>
      </w:r>
      <w:r>
        <w:rPr>
          <w:spacing w:val="22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k</w:t>
      </w:r>
      <w:r>
        <w:rPr>
          <w:position w:val="2"/>
          <w:sz w:val="24"/>
          <w:szCs w:val="24"/>
        </w:rPr>
        <w:t>hi</w:t>
      </w:r>
      <w:r>
        <w:rPr>
          <w:spacing w:val="8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th</w:t>
      </w:r>
      <w:r>
        <w:rPr>
          <w:spacing w:val="-3"/>
          <w:position w:val="2"/>
          <w:sz w:val="24"/>
          <w:szCs w:val="24"/>
        </w:rPr>
        <w:t>ự</w:t>
      </w:r>
      <w:r>
        <w:rPr>
          <w:position w:val="2"/>
          <w:sz w:val="24"/>
          <w:szCs w:val="24"/>
        </w:rPr>
        <w:t>c</w:t>
      </w:r>
    </w:p>
    <w:p w14:paraId="1FDA9724" w14:textId="77777777" w:rsidR="00B66DC2" w:rsidRDefault="00000000">
      <w:pPr>
        <w:spacing w:before="84" w:line="260" w:lineRule="exact"/>
        <w:ind w:left="120"/>
        <w:rPr>
          <w:sz w:val="24"/>
          <w:szCs w:val="24"/>
        </w:rPr>
        <w:sectPr w:rsidR="00B66DC2">
          <w:type w:val="continuous"/>
          <w:pgSz w:w="11920" w:h="16840"/>
          <w:pgMar w:top="1360" w:right="1660" w:bottom="280" w:left="1680" w:header="720" w:footer="720" w:gutter="0"/>
          <w:cols w:space="720"/>
        </w:sectPr>
      </w:pPr>
      <w:r>
        <w:rPr>
          <w:position w:val="-1"/>
          <w:sz w:val="24"/>
          <w:szCs w:val="24"/>
        </w:rPr>
        <w:t>h</w:t>
      </w:r>
      <w:r>
        <w:rPr>
          <w:spacing w:val="-4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ệ</w:t>
      </w:r>
      <w:r>
        <w:rPr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dị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spacing w:val="-3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i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ữ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</w:t>
      </w:r>
      <w:r>
        <w:rPr>
          <w:spacing w:val="-4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ệ</w:t>
      </w:r>
      <w:r>
        <w:rPr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cầ</w:t>
      </w:r>
      <w:r>
        <w:rPr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dị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bi</w:t>
      </w:r>
      <w:r>
        <w:rPr>
          <w:position w:val="-1"/>
          <w:sz w:val="24"/>
          <w:szCs w:val="24"/>
        </w:rPr>
        <w:t>t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spacing w:val="-3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ư</w:t>
      </w:r>
      <w:r>
        <w:rPr>
          <w:spacing w:val="-2"/>
          <w:position w:val="-1"/>
          <w:sz w:val="24"/>
          <w:szCs w:val="24"/>
        </w:rPr>
        <w:t>ớ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?</w:t>
      </w:r>
    </w:p>
    <w:p w14:paraId="1FE505C4" w14:textId="77777777" w:rsidR="00B66DC2" w:rsidRDefault="00000000">
      <w:pPr>
        <w:spacing w:before="88"/>
        <w:ind w:left="739" w:right="-56"/>
        <w:rPr>
          <w:sz w:val="15"/>
          <w:szCs w:val="15"/>
        </w:rPr>
      </w:pPr>
      <w:r>
        <w:rPr>
          <w:position w:val="2"/>
          <w:sz w:val="24"/>
          <w:szCs w:val="24"/>
        </w:rPr>
        <w:t>A. D</w:t>
      </w:r>
      <w:r>
        <w:rPr>
          <w:w w:val="104"/>
          <w:sz w:val="15"/>
          <w:szCs w:val="15"/>
        </w:rPr>
        <w:t>0</w:t>
      </w:r>
    </w:p>
    <w:p w14:paraId="301AE0D5" w14:textId="77777777" w:rsidR="00B66DC2" w:rsidRDefault="00000000">
      <w:pPr>
        <w:spacing w:before="83" w:line="260" w:lineRule="exact"/>
        <w:ind w:left="739" w:right="-44"/>
        <w:rPr>
          <w:sz w:val="15"/>
          <w:szCs w:val="15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w w:val="104"/>
          <w:position w:val="-2"/>
          <w:sz w:val="15"/>
          <w:szCs w:val="15"/>
        </w:rPr>
        <w:t>1</w:t>
      </w:r>
    </w:p>
    <w:p w14:paraId="123020CD" w14:textId="77777777" w:rsidR="00B66DC2" w:rsidRDefault="00000000">
      <w:pPr>
        <w:spacing w:before="88"/>
        <w:rPr>
          <w:sz w:val="15"/>
          <w:szCs w:val="15"/>
        </w:rPr>
      </w:pPr>
      <w:r>
        <w:br w:type="column"/>
      </w:r>
      <w:r>
        <w:rPr>
          <w:spacing w:val="1"/>
          <w:position w:val="2"/>
          <w:sz w:val="24"/>
          <w:szCs w:val="24"/>
        </w:rPr>
        <w:t>C</w:t>
      </w:r>
      <w:r>
        <w:rPr>
          <w:position w:val="2"/>
          <w:sz w:val="24"/>
          <w:szCs w:val="24"/>
        </w:rPr>
        <w:t>. D</w:t>
      </w:r>
      <w:r>
        <w:rPr>
          <w:w w:val="104"/>
          <w:sz w:val="15"/>
          <w:szCs w:val="15"/>
        </w:rPr>
        <w:t>2</w:t>
      </w:r>
    </w:p>
    <w:p w14:paraId="5B670EA5" w14:textId="77777777" w:rsidR="00B66DC2" w:rsidRDefault="00000000">
      <w:pPr>
        <w:spacing w:before="83" w:line="260" w:lineRule="exact"/>
        <w:rPr>
          <w:sz w:val="15"/>
          <w:szCs w:val="15"/>
        </w:rPr>
        <w:sectPr w:rsidR="00B66DC2">
          <w:type w:val="continuous"/>
          <w:pgSz w:w="11920" w:h="16840"/>
          <w:pgMar w:top="1360" w:right="1660" w:bottom="280" w:left="1680" w:header="720" w:footer="720" w:gutter="0"/>
          <w:cols w:num="2" w:space="720" w:equalWidth="0">
            <w:col w:w="1283" w:space="4083"/>
            <w:col w:w="3214"/>
          </w:cols>
        </w:sectPr>
      </w:pPr>
      <w:r>
        <w:rPr>
          <w:position w:val="-1"/>
          <w:sz w:val="24"/>
          <w:szCs w:val="24"/>
        </w:rPr>
        <w:t>D. D</w:t>
      </w:r>
      <w:r>
        <w:rPr>
          <w:w w:val="104"/>
          <w:position w:val="-2"/>
          <w:sz w:val="15"/>
          <w:szCs w:val="15"/>
        </w:rPr>
        <w:t>3</w:t>
      </w:r>
    </w:p>
    <w:p w14:paraId="1BA9B64C" w14:textId="77777777" w:rsidR="00B66DC2" w:rsidRDefault="00B66DC2">
      <w:pPr>
        <w:spacing w:before="1" w:line="180" w:lineRule="exact"/>
        <w:rPr>
          <w:sz w:val="18"/>
          <w:szCs w:val="18"/>
        </w:rPr>
      </w:pPr>
    </w:p>
    <w:p w14:paraId="58C339BB" w14:textId="77777777" w:rsidR="00B66DC2" w:rsidRDefault="00B66DC2">
      <w:pPr>
        <w:spacing w:line="200" w:lineRule="exact"/>
        <w:sectPr w:rsidR="00B66DC2">
          <w:type w:val="continuous"/>
          <w:pgSz w:w="11920" w:h="16840"/>
          <w:pgMar w:top="1360" w:right="1660" w:bottom="280" w:left="1680" w:header="720" w:footer="720" w:gutter="0"/>
          <w:cols w:space="720"/>
        </w:sectPr>
      </w:pPr>
    </w:p>
    <w:p w14:paraId="548A96A5" w14:textId="77777777" w:rsidR="00B66DC2" w:rsidRDefault="00000000">
      <w:pPr>
        <w:spacing w:before="29"/>
        <w:ind w:left="120" w:right="-56"/>
        <w:rPr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pacing w:val="-2"/>
          <w:sz w:val="24"/>
          <w:szCs w:val="24"/>
        </w:rPr>
        <w:t>10</w:t>
      </w:r>
      <w:r>
        <w:rPr>
          <w:b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-2"/>
          <w:sz w:val="24"/>
          <w:szCs w:val="24"/>
        </w:rPr>
        <w:t>on</w:t>
      </w:r>
      <w:r>
        <w:rPr>
          <w:sz w:val="24"/>
          <w:szCs w:val="24"/>
        </w:rPr>
        <w:t>g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ộ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dị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it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c</w:t>
      </w:r>
      <w:r>
        <w:rPr>
          <w:spacing w:val="-1"/>
          <w:sz w:val="24"/>
          <w:szCs w:val="24"/>
        </w:rPr>
        <w:t>ầ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hi</w:t>
      </w:r>
      <w:r>
        <w:rPr>
          <w:spacing w:val="-3"/>
          <w:sz w:val="24"/>
          <w:szCs w:val="24"/>
        </w:rPr>
        <w:t>ê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igơ</w:t>
      </w:r>
      <w:r>
        <w:rPr>
          <w:sz w:val="24"/>
          <w:szCs w:val="24"/>
        </w:rPr>
        <w:t>?</w:t>
      </w:r>
    </w:p>
    <w:p w14:paraId="63C21E5E" w14:textId="77777777" w:rsidR="00B66DC2" w:rsidRDefault="00000000">
      <w:pPr>
        <w:spacing w:before="84"/>
        <w:ind w:left="739"/>
        <w:rPr>
          <w:sz w:val="24"/>
          <w:szCs w:val="24"/>
        </w:rPr>
      </w:pPr>
      <w:r>
        <w:rPr>
          <w:sz w:val="24"/>
          <w:szCs w:val="24"/>
        </w:rPr>
        <w:t>A. 5</w:t>
      </w:r>
    </w:p>
    <w:p w14:paraId="2913E19A" w14:textId="77777777" w:rsidR="00B66DC2" w:rsidRDefault="00000000">
      <w:pPr>
        <w:spacing w:before="84" w:line="260" w:lineRule="exact"/>
        <w:ind w:left="739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6</w:t>
      </w:r>
    </w:p>
    <w:p w14:paraId="7AC2A889" w14:textId="77777777" w:rsidR="00B66DC2" w:rsidRDefault="00000000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18C87693" w14:textId="77777777" w:rsidR="00B66DC2" w:rsidRDefault="00B66DC2">
      <w:pPr>
        <w:spacing w:line="200" w:lineRule="exact"/>
      </w:pPr>
    </w:p>
    <w:p w14:paraId="5D79A0F8" w14:textId="77777777" w:rsidR="00B66DC2" w:rsidRDefault="00000000">
      <w:pPr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7</w:t>
      </w:r>
    </w:p>
    <w:p w14:paraId="1E213372" w14:textId="77777777" w:rsidR="00B66DC2" w:rsidRDefault="00000000">
      <w:pPr>
        <w:spacing w:before="84" w:line="26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60" w:bottom="280" w:left="1680" w:header="720" w:footer="720" w:gutter="0"/>
          <w:cols w:num="2" w:space="720" w:equalWidth="0">
            <w:col w:w="4801" w:space="565"/>
            <w:col w:w="3214"/>
          </w:cols>
        </w:sectPr>
      </w:pPr>
      <w:r>
        <w:rPr>
          <w:position w:val="-1"/>
          <w:sz w:val="24"/>
          <w:szCs w:val="24"/>
        </w:rPr>
        <w:t>D. 8</w:t>
      </w:r>
    </w:p>
    <w:p w14:paraId="7ABF5EB9" w14:textId="77777777" w:rsidR="00B66DC2" w:rsidRDefault="00B66DC2">
      <w:pPr>
        <w:spacing w:before="2" w:line="180" w:lineRule="exact"/>
        <w:rPr>
          <w:sz w:val="18"/>
          <w:szCs w:val="18"/>
        </w:rPr>
      </w:pPr>
    </w:p>
    <w:p w14:paraId="1AA1D5E5" w14:textId="77777777" w:rsidR="00B66DC2" w:rsidRDefault="00B66DC2">
      <w:pPr>
        <w:spacing w:line="200" w:lineRule="exact"/>
      </w:pPr>
    </w:p>
    <w:p w14:paraId="4D97813E" w14:textId="77777777" w:rsidR="00B66DC2" w:rsidRDefault="00000000">
      <w:pPr>
        <w:spacing w:before="29"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1</w:t>
      </w:r>
      <w:r>
        <w:rPr>
          <w:b/>
          <w:spacing w:val="-2"/>
          <w:position w:val="-1"/>
          <w:sz w:val="24"/>
          <w:szCs w:val="24"/>
        </w:rPr>
        <w:t>11</w:t>
      </w:r>
      <w:r>
        <w:rPr>
          <w:b/>
          <w:position w:val="-1"/>
          <w:sz w:val="24"/>
          <w:szCs w:val="24"/>
        </w:rPr>
        <w:t>.</w:t>
      </w:r>
      <w:r>
        <w:rPr>
          <w:b/>
          <w:spacing w:val="48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B</w:t>
      </w:r>
      <w:r>
        <w:rPr>
          <w:spacing w:val="-3"/>
          <w:position w:val="-1"/>
          <w:sz w:val="24"/>
          <w:szCs w:val="24"/>
        </w:rPr>
        <w:t>ả</w:t>
      </w:r>
      <w:r>
        <w:rPr>
          <w:position w:val="-1"/>
          <w:sz w:val="24"/>
          <w:szCs w:val="24"/>
        </w:rPr>
        <w:t>ng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-3"/>
          <w:position w:val="-1"/>
          <w:sz w:val="24"/>
          <w:szCs w:val="24"/>
        </w:rPr>
        <w:t>ạ</w:t>
      </w:r>
      <w:r>
        <w:rPr>
          <w:position w:val="-1"/>
          <w:sz w:val="24"/>
          <w:szCs w:val="24"/>
        </w:rPr>
        <w:t>ng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3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i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à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ả</w:t>
      </w:r>
      <w:r>
        <w:rPr>
          <w:spacing w:val="-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-2"/>
          <w:position w:val="-1"/>
          <w:sz w:val="24"/>
          <w:szCs w:val="24"/>
        </w:rPr>
        <w:t>ủ</w:t>
      </w:r>
      <w:r>
        <w:rPr>
          <w:position w:val="-1"/>
          <w:sz w:val="24"/>
          <w:szCs w:val="24"/>
        </w:rPr>
        <w:t>a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bộ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</w:t>
      </w:r>
      <w:r>
        <w:rPr>
          <w:spacing w:val="-3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X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-3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lố</w:t>
      </w:r>
      <w:r>
        <w:rPr>
          <w:position w:val="-1"/>
          <w:sz w:val="24"/>
          <w:szCs w:val="24"/>
        </w:rPr>
        <w:t>i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4"/>
          <w:position w:val="-1"/>
          <w:sz w:val="24"/>
          <w:szCs w:val="24"/>
        </w:rPr>
        <w:t>ị</w:t>
      </w:r>
      <w:r>
        <w:rPr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 xml:space="preserve"> </w:t>
      </w:r>
      <w:proofErr w:type="gramStart"/>
      <w:r>
        <w:rPr>
          <w:spacing w:val="-1"/>
          <w:position w:val="-1"/>
          <w:sz w:val="24"/>
          <w:szCs w:val="24"/>
        </w:rPr>
        <w:t>c</w:t>
      </w:r>
      <w:r>
        <w:rPr>
          <w:spacing w:val="-2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ỉ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?</w:t>
      </w:r>
      <w:proofErr w:type="gramEnd"/>
    </w:p>
    <w:p w14:paraId="4845F333" w14:textId="77777777" w:rsidR="00B66DC2" w:rsidRDefault="00000000">
      <w:pPr>
        <w:spacing w:before="5"/>
        <w:ind w:left="1032"/>
        <w:sectPr w:rsidR="00B66DC2">
          <w:type w:val="continuous"/>
          <w:pgSz w:w="11920" w:h="16840"/>
          <w:pgMar w:top="1360" w:right="1660" w:bottom="280" w:left="1680" w:header="720" w:footer="720" w:gutter="0"/>
          <w:cols w:space="720"/>
        </w:sectPr>
      </w:pPr>
      <w:r>
        <w:pict w14:anchorId="00DAF8EE">
          <v:shape id="_x0000_i1030" type="#_x0000_t75" style="width:324pt;height:115.5pt">
            <v:imagedata r:id="rId9" o:title=""/>
          </v:shape>
        </w:pict>
      </w:r>
    </w:p>
    <w:p w14:paraId="3E8FD6E6" w14:textId="77777777" w:rsidR="00B66DC2" w:rsidRDefault="00000000">
      <w:pPr>
        <w:spacing w:before="17" w:line="360" w:lineRule="atLeast"/>
        <w:ind w:left="739" w:right="-41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pacing w:val="-1"/>
          <w:sz w:val="24"/>
          <w:szCs w:val="24"/>
        </w:rPr>
        <w:t>(a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b)</w:t>
      </w:r>
    </w:p>
    <w:p w14:paraId="2F341A8F" w14:textId="77777777" w:rsidR="00B66DC2" w:rsidRDefault="00000000">
      <w:pPr>
        <w:spacing w:before="1" w:line="100" w:lineRule="exact"/>
        <w:rPr>
          <w:sz w:val="10"/>
          <w:szCs w:val="10"/>
        </w:rPr>
      </w:pPr>
      <w:r>
        <w:br w:type="column"/>
      </w:r>
    </w:p>
    <w:p w14:paraId="7CEBB417" w14:textId="77777777" w:rsidR="00B66DC2" w:rsidRDefault="00000000">
      <w:pPr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)</w:t>
      </w:r>
    </w:p>
    <w:p w14:paraId="7968D5E1" w14:textId="77777777" w:rsidR="00B66DC2" w:rsidRDefault="00000000">
      <w:pPr>
        <w:spacing w:before="84" w:line="26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60" w:bottom="280" w:left="1680" w:header="720" w:footer="720" w:gutter="0"/>
          <w:cols w:num="2" w:space="720" w:equalWidth="0">
            <w:col w:w="1300" w:space="4252"/>
            <w:col w:w="3028"/>
          </w:cols>
        </w:sectPr>
      </w:pPr>
      <w:r>
        <w:rPr>
          <w:position w:val="-1"/>
          <w:sz w:val="24"/>
          <w:szCs w:val="24"/>
        </w:rPr>
        <w:t xml:space="preserve">D. </w:t>
      </w:r>
      <w:r>
        <w:rPr>
          <w:spacing w:val="-1"/>
          <w:position w:val="-1"/>
          <w:sz w:val="24"/>
          <w:szCs w:val="24"/>
        </w:rPr>
        <w:t>(a</w:t>
      </w:r>
      <w:r>
        <w:rPr>
          <w:position w:val="-1"/>
          <w:sz w:val="24"/>
          <w:szCs w:val="24"/>
        </w:rPr>
        <w:t>)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và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>b)</w:t>
      </w:r>
    </w:p>
    <w:p w14:paraId="45E21EEF" w14:textId="77777777" w:rsidR="00B66DC2" w:rsidRDefault="00B66DC2">
      <w:pPr>
        <w:spacing w:line="200" w:lineRule="exact"/>
      </w:pPr>
    </w:p>
    <w:p w14:paraId="0EC99CF4" w14:textId="77777777" w:rsidR="00B66DC2" w:rsidRDefault="00B66DC2">
      <w:pPr>
        <w:spacing w:before="19" w:line="220" w:lineRule="exact"/>
        <w:rPr>
          <w:sz w:val="22"/>
          <w:szCs w:val="22"/>
        </w:rPr>
      </w:pPr>
    </w:p>
    <w:p w14:paraId="67970638" w14:textId="77777777" w:rsidR="00B66DC2" w:rsidRDefault="00000000">
      <w:pPr>
        <w:spacing w:before="29"/>
        <w:ind w:left="120"/>
        <w:rPr>
          <w:sz w:val="24"/>
          <w:szCs w:val="24"/>
        </w:rPr>
        <w:sectPr w:rsidR="00B66DC2">
          <w:type w:val="continuous"/>
          <w:pgSz w:w="11920" w:h="16840"/>
          <w:pgMar w:top="1360" w:right="1660" w:bottom="280" w:left="1680" w:header="720" w:footer="720" w:gutter="0"/>
          <w:cols w:space="720"/>
        </w:sectPr>
      </w:pPr>
      <w:r>
        <w:rPr>
          <w:b/>
          <w:sz w:val="24"/>
          <w:szCs w:val="24"/>
        </w:rPr>
        <w:t>1</w:t>
      </w:r>
      <w:r>
        <w:rPr>
          <w:b/>
          <w:spacing w:val="-2"/>
          <w:sz w:val="24"/>
          <w:szCs w:val="24"/>
        </w:rPr>
        <w:t>12</w:t>
      </w:r>
      <w:r>
        <w:rPr>
          <w:b/>
          <w:sz w:val="24"/>
          <w:szCs w:val="24"/>
        </w:rPr>
        <w:t>.</w:t>
      </w:r>
      <w:r>
        <w:rPr>
          <w:b/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pacing w:val="-3"/>
          <w:sz w:val="24"/>
          <w:szCs w:val="24"/>
        </w:rPr>
        <w:t>ả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-3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á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ả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ủ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bộ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3"/>
          <w:sz w:val="24"/>
          <w:szCs w:val="24"/>
        </w:rPr>
        <w:t>ế</w:t>
      </w:r>
      <w:r>
        <w:rPr>
          <w:sz w:val="24"/>
          <w:szCs w:val="24"/>
        </w:rPr>
        <w:t>m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EM</w:t>
      </w:r>
      <w:r>
        <w:rPr>
          <w:spacing w:val="-3"/>
          <w:sz w:val="24"/>
          <w:szCs w:val="24"/>
        </w:rPr>
        <w:t>U</w:t>
      </w:r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lố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4"/>
          <w:sz w:val="24"/>
          <w:szCs w:val="24"/>
        </w:rPr>
        <w:t>ị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hỉ</w:t>
      </w:r>
      <w:r>
        <w:rPr>
          <w:sz w:val="24"/>
          <w:szCs w:val="24"/>
        </w:rPr>
        <w:t>?</w:t>
      </w:r>
    </w:p>
    <w:p w14:paraId="27D67A6C" w14:textId="77777777" w:rsidR="00B66DC2" w:rsidRDefault="00B66DC2">
      <w:pPr>
        <w:spacing w:before="2" w:line="100" w:lineRule="exact"/>
        <w:rPr>
          <w:sz w:val="10"/>
          <w:szCs w:val="10"/>
        </w:rPr>
      </w:pPr>
    </w:p>
    <w:p w14:paraId="6A23402C" w14:textId="77777777" w:rsidR="00B66DC2" w:rsidRDefault="00000000">
      <w:pPr>
        <w:ind w:left="1032"/>
        <w:sectPr w:rsidR="00B66DC2">
          <w:pgSz w:w="11920" w:h="16840"/>
          <w:pgMar w:top="1320" w:right="980" w:bottom="280" w:left="1680" w:header="720" w:footer="720" w:gutter="0"/>
          <w:cols w:space="720"/>
        </w:sectPr>
      </w:pPr>
      <w:r>
        <w:pict w14:anchorId="6B8C6B12">
          <v:shape id="_x0000_i1031" type="#_x0000_t75" style="width:324pt;height:115.5pt">
            <v:imagedata r:id="rId9" o:title=""/>
          </v:shape>
        </w:pict>
      </w:r>
    </w:p>
    <w:p w14:paraId="6561C800" w14:textId="77777777" w:rsidR="00B66DC2" w:rsidRDefault="00000000">
      <w:pPr>
        <w:spacing w:before="17" w:line="360" w:lineRule="atLeast"/>
        <w:ind w:left="739" w:right="-41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pacing w:val="-1"/>
          <w:sz w:val="24"/>
          <w:szCs w:val="24"/>
        </w:rPr>
        <w:t>(a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b)</w:t>
      </w:r>
    </w:p>
    <w:p w14:paraId="7342970A" w14:textId="77777777" w:rsidR="00B66DC2" w:rsidRDefault="00000000">
      <w:pPr>
        <w:spacing w:before="1" w:line="100" w:lineRule="exact"/>
        <w:rPr>
          <w:sz w:val="10"/>
          <w:szCs w:val="10"/>
        </w:rPr>
      </w:pPr>
      <w:r>
        <w:br w:type="column"/>
      </w:r>
    </w:p>
    <w:p w14:paraId="5CA9622D" w14:textId="77777777" w:rsidR="00B66DC2" w:rsidRDefault="00000000">
      <w:pPr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)</w:t>
      </w:r>
    </w:p>
    <w:p w14:paraId="692848D0" w14:textId="77777777" w:rsidR="00B66DC2" w:rsidRDefault="00000000">
      <w:pPr>
        <w:spacing w:before="84" w:line="260" w:lineRule="exact"/>
        <w:rPr>
          <w:sz w:val="24"/>
          <w:szCs w:val="24"/>
        </w:rPr>
        <w:sectPr w:rsidR="00B66DC2">
          <w:type w:val="continuous"/>
          <w:pgSz w:w="11920" w:h="16840"/>
          <w:pgMar w:top="1360" w:right="980" w:bottom="280" w:left="1680" w:header="720" w:footer="720" w:gutter="0"/>
          <w:cols w:num="2" w:space="720" w:equalWidth="0">
            <w:col w:w="1300" w:space="4252"/>
            <w:col w:w="3708"/>
          </w:cols>
        </w:sectPr>
      </w:pPr>
      <w:r>
        <w:rPr>
          <w:position w:val="-1"/>
          <w:sz w:val="24"/>
          <w:szCs w:val="24"/>
        </w:rPr>
        <w:t xml:space="preserve">D. </w:t>
      </w:r>
      <w:r>
        <w:rPr>
          <w:spacing w:val="-1"/>
          <w:position w:val="-1"/>
          <w:sz w:val="24"/>
          <w:szCs w:val="24"/>
        </w:rPr>
        <w:t>(a</w:t>
      </w:r>
      <w:r>
        <w:rPr>
          <w:position w:val="-1"/>
          <w:sz w:val="24"/>
          <w:szCs w:val="24"/>
        </w:rPr>
        <w:t>)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và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>b)</w:t>
      </w:r>
    </w:p>
    <w:p w14:paraId="497E460D" w14:textId="77777777" w:rsidR="00B66DC2" w:rsidRDefault="00B66DC2">
      <w:pPr>
        <w:spacing w:line="200" w:lineRule="exact"/>
      </w:pPr>
    </w:p>
    <w:p w14:paraId="0C524F8C" w14:textId="77777777" w:rsidR="00B66DC2" w:rsidRDefault="00B66DC2">
      <w:pPr>
        <w:spacing w:before="19" w:line="220" w:lineRule="exact"/>
        <w:rPr>
          <w:sz w:val="22"/>
          <w:szCs w:val="22"/>
        </w:rPr>
      </w:pPr>
    </w:p>
    <w:p w14:paraId="4CC253C6" w14:textId="77777777" w:rsidR="00B66DC2" w:rsidRDefault="00000000">
      <w:pPr>
        <w:spacing w:before="29"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1</w:t>
      </w:r>
      <w:r>
        <w:rPr>
          <w:b/>
          <w:spacing w:val="-2"/>
          <w:position w:val="-1"/>
          <w:sz w:val="24"/>
          <w:szCs w:val="24"/>
        </w:rPr>
        <w:t>13</w:t>
      </w:r>
      <w:r>
        <w:rPr>
          <w:b/>
          <w:position w:val="-1"/>
          <w:sz w:val="24"/>
          <w:szCs w:val="24"/>
        </w:rPr>
        <w:t>.</w:t>
      </w:r>
      <w:r>
        <w:rPr>
          <w:b/>
          <w:spacing w:val="48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B</w:t>
      </w:r>
      <w:r>
        <w:rPr>
          <w:spacing w:val="-3"/>
          <w:position w:val="-1"/>
          <w:sz w:val="24"/>
          <w:szCs w:val="24"/>
        </w:rPr>
        <w:t>ả</w:t>
      </w:r>
      <w:r>
        <w:rPr>
          <w:position w:val="-1"/>
          <w:sz w:val="24"/>
          <w:szCs w:val="24"/>
        </w:rPr>
        <w:t>ng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-3"/>
          <w:position w:val="-1"/>
          <w:sz w:val="24"/>
          <w:szCs w:val="24"/>
        </w:rPr>
        <w:t>ạ</w:t>
      </w:r>
      <w:r>
        <w:rPr>
          <w:position w:val="-1"/>
          <w:sz w:val="24"/>
          <w:szCs w:val="24"/>
        </w:rPr>
        <w:t>ng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3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i</w:t>
      </w:r>
      <w:r>
        <w:rPr>
          <w:spacing w:val="51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à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b</w:t>
      </w:r>
      <w:r>
        <w:rPr>
          <w:spacing w:val="-3"/>
          <w:position w:val="-1"/>
          <w:sz w:val="24"/>
          <w:szCs w:val="24"/>
        </w:rPr>
        <w:t>ả</w:t>
      </w:r>
      <w:r>
        <w:rPr>
          <w:position w:val="-1"/>
          <w:sz w:val="24"/>
          <w:szCs w:val="24"/>
        </w:rPr>
        <w:t>ng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c</w:t>
      </w:r>
      <w:r>
        <w:rPr>
          <w:spacing w:val="-2"/>
          <w:position w:val="-1"/>
          <w:sz w:val="24"/>
          <w:szCs w:val="24"/>
        </w:rPr>
        <w:t>ủ</w:t>
      </w:r>
      <w:r>
        <w:rPr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ộ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3"/>
          <w:position w:val="-1"/>
          <w:sz w:val="24"/>
          <w:szCs w:val="24"/>
        </w:rPr>
        <w:t>ả</w:t>
      </w:r>
      <w:r>
        <w:rPr>
          <w:position w:val="-1"/>
          <w:sz w:val="24"/>
          <w:szCs w:val="24"/>
        </w:rPr>
        <w:t>i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ã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4"/>
          <w:position w:val="-1"/>
          <w:sz w:val="24"/>
          <w:szCs w:val="24"/>
        </w:rPr>
        <w:t>ị</w:t>
      </w:r>
      <w:r>
        <w:rPr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-2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ỉ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lố</w:t>
      </w:r>
      <w:r>
        <w:rPr>
          <w:position w:val="-1"/>
          <w:sz w:val="24"/>
          <w:szCs w:val="24"/>
        </w:rPr>
        <w:t>i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à</w:t>
      </w:r>
      <w:r>
        <w:rPr>
          <w:spacing w:val="-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?</w:t>
      </w:r>
    </w:p>
    <w:p w14:paraId="5614A952" w14:textId="77777777" w:rsidR="00B66DC2" w:rsidRDefault="00000000">
      <w:pPr>
        <w:spacing w:before="5"/>
        <w:ind w:left="1032"/>
        <w:sectPr w:rsidR="00B66DC2">
          <w:type w:val="continuous"/>
          <w:pgSz w:w="11920" w:h="16840"/>
          <w:pgMar w:top="1360" w:right="980" w:bottom="280" w:left="1680" w:header="720" w:footer="720" w:gutter="0"/>
          <w:cols w:space="720"/>
        </w:sectPr>
      </w:pPr>
      <w:r>
        <w:pict w14:anchorId="04F47C9E">
          <v:shape id="_x0000_i1032" type="#_x0000_t75" style="width:323.25pt;height:108.75pt">
            <v:imagedata r:id="rId10" o:title=""/>
          </v:shape>
        </w:pict>
      </w:r>
    </w:p>
    <w:p w14:paraId="71B0992F" w14:textId="77777777" w:rsidR="00B66DC2" w:rsidRDefault="00000000">
      <w:pPr>
        <w:spacing w:before="7" w:line="360" w:lineRule="atLeast"/>
        <w:ind w:left="739" w:right="-41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pacing w:val="-1"/>
          <w:sz w:val="24"/>
          <w:szCs w:val="24"/>
        </w:rPr>
        <w:t>(a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b)</w:t>
      </w:r>
    </w:p>
    <w:p w14:paraId="1EF19D95" w14:textId="77777777" w:rsidR="00B66DC2" w:rsidRDefault="00000000">
      <w:pPr>
        <w:spacing w:before="91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)</w:t>
      </w:r>
    </w:p>
    <w:p w14:paraId="36371A32" w14:textId="77777777" w:rsidR="00B66DC2" w:rsidRDefault="00000000">
      <w:pPr>
        <w:spacing w:before="84" w:line="260" w:lineRule="exact"/>
        <w:rPr>
          <w:sz w:val="24"/>
          <w:szCs w:val="24"/>
        </w:rPr>
        <w:sectPr w:rsidR="00B66DC2">
          <w:type w:val="continuous"/>
          <w:pgSz w:w="11920" w:h="16840"/>
          <w:pgMar w:top="1360" w:right="980" w:bottom="280" w:left="1680" w:header="720" w:footer="720" w:gutter="0"/>
          <w:cols w:num="2" w:space="720" w:equalWidth="0">
            <w:col w:w="1300" w:space="4252"/>
            <w:col w:w="3708"/>
          </w:cols>
        </w:sectPr>
      </w:pPr>
      <w:r>
        <w:rPr>
          <w:position w:val="-1"/>
          <w:sz w:val="24"/>
          <w:szCs w:val="24"/>
        </w:rPr>
        <w:t xml:space="preserve">D. </w:t>
      </w:r>
      <w:r>
        <w:rPr>
          <w:spacing w:val="-1"/>
          <w:position w:val="-1"/>
          <w:sz w:val="24"/>
          <w:szCs w:val="24"/>
        </w:rPr>
        <w:t>(a</w:t>
      </w:r>
      <w:r>
        <w:rPr>
          <w:position w:val="-1"/>
          <w:sz w:val="24"/>
          <w:szCs w:val="24"/>
        </w:rPr>
        <w:t>)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và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>b)</w:t>
      </w:r>
    </w:p>
    <w:p w14:paraId="7AF4CB6C" w14:textId="77777777" w:rsidR="00B66DC2" w:rsidRDefault="00B66DC2">
      <w:pPr>
        <w:spacing w:line="200" w:lineRule="exact"/>
      </w:pPr>
    </w:p>
    <w:p w14:paraId="1C2CF795" w14:textId="77777777" w:rsidR="00B66DC2" w:rsidRDefault="00B66DC2">
      <w:pPr>
        <w:spacing w:before="1" w:line="240" w:lineRule="exact"/>
        <w:rPr>
          <w:sz w:val="24"/>
          <w:szCs w:val="24"/>
        </w:rPr>
      </w:pPr>
    </w:p>
    <w:p w14:paraId="0422C0A9" w14:textId="77777777" w:rsidR="00B66DC2" w:rsidRDefault="00000000">
      <w:pPr>
        <w:spacing w:before="29"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1</w:t>
      </w:r>
      <w:r>
        <w:rPr>
          <w:b/>
          <w:spacing w:val="-2"/>
          <w:position w:val="-1"/>
          <w:sz w:val="24"/>
          <w:szCs w:val="24"/>
        </w:rPr>
        <w:t>14</w:t>
      </w:r>
      <w:r>
        <w:rPr>
          <w:b/>
          <w:position w:val="-1"/>
          <w:sz w:val="24"/>
          <w:szCs w:val="24"/>
        </w:rPr>
        <w:t>.</w:t>
      </w:r>
      <w:r>
        <w:rPr>
          <w:b/>
          <w:spacing w:val="48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4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ạc</w:t>
      </w:r>
      <w:r>
        <w:rPr>
          <w:position w:val="-1"/>
          <w:sz w:val="24"/>
          <w:szCs w:val="24"/>
        </w:rPr>
        <w:t>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ổ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hợ</w:t>
      </w:r>
      <w:r>
        <w:rPr>
          <w:position w:val="-1"/>
          <w:sz w:val="24"/>
          <w:szCs w:val="24"/>
        </w:rPr>
        <w:t>p</w:t>
      </w:r>
      <w:r>
        <w:rPr>
          <w:spacing w:val="-2"/>
          <w:position w:val="-1"/>
          <w:sz w:val="24"/>
          <w:szCs w:val="24"/>
        </w:rPr>
        <w:t xml:space="preserve"> nh</w:t>
      </w:r>
      <w:r>
        <w:rPr>
          <w:position w:val="-1"/>
          <w:sz w:val="24"/>
          <w:szCs w:val="24"/>
        </w:rPr>
        <w:t>ư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hìn</w:t>
      </w:r>
      <w:r>
        <w:rPr>
          <w:position w:val="-1"/>
          <w:sz w:val="24"/>
          <w:szCs w:val="24"/>
        </w:rPr>
        <w:t>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4</w:t>
      </w:r>
      <w:r>
        <w:rPr>
          <w:spacing w:val="-3"/>
          <w:position w:val="-1"/>
          <w:sz w:val="24"/>
          <w:szCs w:val="24"/>
        </w:rPr>
        <w:t>-</w:t>
      </w:r>
      <w:r>
        <w:rPr>
          <w:spacing w:val="-2"/>
          <w:position w:val="-1"/>
          <w:sz w:val="24"/>
          <w:szCs w:val="24"/>
        </w:rPr>
        <w:t>5</w:t>
      </w:r>
      <w:r>
        <w:rPr>
          <w:position w:val="-1"/>
          <w:sz w:val="24"/>
          <w:szCs w:val="24"/>
        </w:rPr>
        <w:t>.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-3"/>
          <w:position w:val="-1"/>
          <w:sz w:val="24"/>
          <w:szCs w:val="24"/>
        </w:rPr>
        <w:t>ã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x</w:t>
      </w:r>
      <w:r>
        <w:rPr>
          <w:spacing w:val="-3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c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đị</w:t>
      </w:r>
      <w:r>
        <w:rPr>
          <w:position w:val="-1"/>
          <w:sz w:val="24"/>
          <w:szCs w:val="24"/>
        </w:rPr>
        <w:t>nh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h</w:t>
      </w:r>
      <w:r>
        <w:rPr>
          <w:spacing w:val="-3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m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 xml:space="preserve"> c</w:t>
      </w:r>
      <w:r>
        <w:rPr>
          <w:spacing w:val="-2"/>
          <w:position w:val="-1"/>
          <w:sz w:val="24"/>
          <w:szCs w:val="24"/>
        </w:rPr>
        <w:t>ủ</w:t>
      </w:r>
      <w:r>
        <w:rPr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ạc</w:t>
      </w:r>
      <w:r>
        <w:rPr>
          <w:position w:val="-1"/>
          <w:sz w:val="24"/>
          <w:szCs w:val="24"/>
        </w:rPr>
        <w:t>h</w:t>
      </w:r>
    </w:p>
    <w:p w14:paraId="4445C958" w14:textId="77777777" w:rsidR="00B66DC2" w:rsidRDefault="00000000">
      <w:pPr>
        <w:spacing w:before="5"/>
        <w:ind w:left="2340"/>
        <w:sectPr w:rsidR="00B66DC2">
          <w:type w:val="continuous"/>
          <w:pgSz w:w="11920" w:h="16840"/>
          <w:pgMar w:top="1360" w:right="980" w:bottom="280" w:left="1680" w:header="720" w:footer="720" w:gutter="0"/>
          <w:cols w:space="720"/>
        </w:sectPr>
      </w:pPr>
      <w:r>
        <w:pict w14:anchorId="325D67C8">
          <v:group id="_x0000_s1155" style="position:absolute;left:0;text-align:left;margin-left:399pt;margin-top:146.8pt;width:7.25pt;height:0;z-index:-2270;mso-position-horizontal-relative:page" coordorigin="7980,2936" coordsize="145,0">
            <v:shape id="_x0000_s1156" style="position:absolute;left:7980;top:2936;width:145;height:0" coordorigin="7980,2936" coordsize="145,0" path="m7980,2936r145,e" filled="f" strokeweight=".49pt">
              <v:path arrowok="t"/>
            </v:shape>
            <w10:wrap anchorx="page"/>
          </v:group>
        </w:pict>
      </w:r>
      <w:r>
        <w:pict w14:anchorId="446327D7">
          <v:group id="_x0000_s1153" style="position:absolute;left:0;text-align:left;margin-left:471.5pt;margin-top:146.8pt;width:7.25pt;height:0;z-index:-2269;mso-position-horizontal-relative:page" coordorigin="9430,2936" coordsize="145,0">
            <v:shape id="_x0000_s1154" style="position:absolute;left:9430;top:2936;width:145;height:0" coordorigin="9430,2936" coordsize="145,0" path="m9430,2936r145,e" filled="f" strokeweight=".49pt">
              <v:path arrowok="t"/>
            </v:shape>
            <w10:wrap anchorx="page"/>
          </v:group>
        </w:pict>
      </w:r>
      <w:r>
        <w:pict w14:anchorId="2AFC482F">
          <v:shape id="_x0000_i1033" type="#_x0000_t75" style="width:192.75pt;height:2in">
            <v:imagedata r:id="rId11" o:title=""/>
          </v:shape>
        </w:pict>
      </w:r>
    </w:p>
    <w:p w14:paraId="444A066A" w14:textId="77777777" w:rsidR="00B66DC2" w:rsidRDefault="00000000">
      <w:pPr>
        <w:spacing w:before="59" w:line="280" w:lineRule="exact"/>
        <w:ind w:left="739" w:right="-56"/>
        <w:rPr>
          <w:sz w:val="24"/>
          <w:szCs w:val="24"/>
        </w:rPr>
      </w:pPr>
      <w:r>
        <w:pict w14:anchorId="2B6A0E30">
          <v:group id="_x0000_s1150" style="position:absolute;left:0;text-align:left;margin-left:137.6pt;margin-top:3.8pt;width:7.3pt;height:0;z-index:-2276;mso-position-horizontal-relative:page" coordorigin="2752,76" coordsize="146,0">
            <v:shape id="_x0000_s1151" style="position:absolute;left:2752;top:76;width:146;height:0" coordorigin="2752,76" coordsize="146,0" path="m2752,76r145,e" filled="f" strokeweight=".17497mm">
              <v:path arrowok="t"/>
            </v:shape>
            <w10:wrap anchorx="page"/>
          </v:group>
        </w:pict>
      </w:r>
      <w:r>
        <w:pict w14:anchorId="1EAF1C7C">
          <v:group id="_x0000_s1148" style="position:absolute;left:0;text-align:left;margin-left:186.85pt;margin-top:3.8pt;width:7.3pt;height:0;z-index:-2275;mso-position-horizontal-relative:page" coordorigin="3737,76" coordsize="146,0">
            <v:shape id="_x0000_s1149" style="position:absolute;left:3737;top:76;width:146;height:0" coordorigin="3737,76" coordsize="146,0" path="m3737,76r146,e" filled="f" strokeweight=".17497mm">
              <v:path arrowok="t"/>
            </v:shape>
            <w10:wrap anchorx="page"/>
          </v:group>
        </w:pict>
      </w:r>
      <w:r>
        <w:pict w14:anchorId="3EE47ABE">
          <v:group id="_x0000_s1146" style="position:absolute;left:0;text-align:left;margin-left:236.15pt;margin-top:3.8pt;width:7.65pt;height:0;z-index:-2274;mso-position-horizontal-relative:page" coordorigin="4723,76" coordsize="153,0">
            <v:shape id="_x0000_s1147" style="position:absolute;left:4723;top:76;width:153;height:0" coordorigin="4723,76" coordsize="153,0" path="m4723,76r153,e" filled="f" strokeweight=".17497mm">
              <v:path arrowok="t"/>
            </v:shape>
            <w10:wrap anchorx="page"/>
          </v:group>
        </w:pict>
      </w:r>
      <w:r>
        <w:rPr>
          <w:position w:val="-1"/>
          <w:sz w:val="24"/>
          <w:szCs w:val="24"/>
        </w:rPr>
        <w:t>A.</w:t>
      </w:r>
      <w:r>
        <w:rPr>
          <w:spacing w:val="55"/>
          <w:position w:val="-1"/>
          <w:sz w:val="24"/>
          <w:szCs w:val="24"/>
        </w:rPr>
        <w:t xml:space="preserve"> </w:t>
      </w:r>
      <w:r>
        <w:rPr>
          <w:i/>
          <w:spacing w:val="-15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  <w:r>
        <w:rPr>
          <w:i/>
          <w:spacing w:val="-3"/>
          <w:position w:val="-1"/>
          <w:sz w:val="24"/>
          <w:szCs w:val="24"/>
        </w:rPr>
        <w:t>B</w:t>
      </w:r>
      <w:r>
        <w:rPr>
          <w:spacing w:val="-15"/>
          <w:position w:val="-1"/>
          <w:sz w:val="24"/>
          <w:szCs w:val="24"/>
        </w:rPr>
        <w:t>.</w:t>
      </w:r>
      <w:r>
        <w:rPr>
          <w:i/>
          <w:position w:val="-1"/>
          <w:sz w:val="24"/>
          <w:szCs w:val="24"/>
        </w:rPr>
        <w:t>C</w:t>
      </w:r>
      <w:r>
        <w:rPr>
          <w:i/>
          <w:spacing w:val="-12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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i/>
          <w:spacing w:val="-15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  <w:r>
        <w:rPr>
          <w:i/>
          <w:spacing w:val="-3"/>
          <w:position w:val="-1"/>
          <w:sz w:val="24"/>
          <w:szCs w:val="24"/>
        </w:rPr>
        <w:t>B</w:t>
      </w:r>
      <w:r>
        <w:rPr>
          <w:spacing w:val="-15"/>
          <w:position w:val="-1"/>
          <w:sz w:val="24"/>
          <w:szCs w:val="24"/>
        </w:rPr>
        <w:t>.</w:t>
      </w:r>
      <w:r>
        <w:rPr>
          <w:i/>
          <w:position w:val="-1"/>
          <w:sz w:val="24"/>
          <w:szCs w:val="24"/>
        </w:rPr>
        <w:t>C</w:t>
      </w:r>
      <w:r>
        <w:rPr>
          <w:i/>
          <w:spacing w:val="-12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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i/>
          <w:spacing w:val="-15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  <w:r>
        <w:rPr>
          <w:i/>
          <w:spacing w:val="-3"/>
          <w:position w:val="-1"/>
          <w:sz w:val="24"/>
          <w:szCs w:val="24"/>
        </w:rPr>
        <w:t>B</w:t>
      </w:r>
      <w:r>
        <w:rPr>
          <w:spacing w:val="-15"/>
          <w:position w:val="-1"/>
          <w:sz w:val="24"/>
          <w:szCs w:val="24"/>
        </w:rPr>
        <w:t>.</w:t>
      </w:r>
      <w:r>
        <w:rPr>
          <w:i/>
          <w:position w:val="-1"/>
          <w:sz w:val="24"/>
          <w:szCs w:val="24"/>
        </w:rPr>
        <w:t>C</w:t>
      </w:r>
    </w:p>
    <w:p w14:paraId="66E4FB5A" w14:textId="77777777" w:rsidR="00B66DC2" w:rsidRDefault="00000000">
      <w:pPr>
        <w:spacing w:before="39"/>
        <w:rPr>
          <w:sz w:val="23"/>
          <w:szCs w:val="23"/>
        </w:rPr>
        <w:sectPr w:rsidR="00B66DC2">
          <w:type w:val="continuous"/>
          <w:pgSz w:w="11920" w:h="16840"/>
          <w:pgMar w:top="1360" w:right="980" w:bottom="280" w:left="1680" w:header="720" w:footer="720" w:gutter="0"/>
          <w:cols w:num="2" w:space="720" w:equalWidth="0">
            <w:col w:w="3191" w:space="2706"/>
            <w:col w:w="3363"/>
          </w:cols>
        </w:sect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33"/>
          <w:sz w:val="24"/>
          <w:szCs w:val="24"/>
        </w:rPr>
        <w:t xml:space="preserve"> </w:t>
      </w:r>
      <w:proofErr w:type="gramStart"/>
      <w:r>
        <w:rPr>
          <w:sz w:val="23"/>
          <w:szCs w:val="23"/>
        </w:rPr>
        <w:t>(</w:t>
      </w:r>
      <w:r>
        <w:rPr>
          <w:spacing w:val="-30"/>
          <w:sz w:val="23"/>
          <w:szCs w:val="23"/>
        </w:rPr>
        <w:t xml:space="preserve"> </w:t>
      </w:r>
      <w:r>
        <w:rPr>
          <w:i/>
          <w:sz w:val="23"/>
          <w:szCs w:val="23"/>
        </w:rPr>
        <w:t>A</w:t>
      </w:r>
      <w:proofErr w:type="gramEnd"/>
      <w:r>
        <w:rPr>
          <w:i/>
          <w:spacing w:val="-1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-1"/>
          <w:sz w:val="23"/>
          <w:szCs w:val="23"/>
        </w:rPr>
        <w:t xml:space="preserve"> </w:t>
      </w:r>
      <w:r>
        <w:rPr>
          <w:i/>
          <w:sz w:val="23"/>
          <w:szCs w:val="23"/>
        </w:rPr>
        <w:t>B</w:t>
      </w:r>
      <w:r>
        <w:rPr>
          <w:i/>
          <w:spacing w:val="-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-16"/>
          <w:sz w:val="23"/>
          <w:szCs w:val="23"/>
        </w:rPr>
        <w:t xml:space="preserve"> </w:t>
      </w:r>
      <w:r>
        <w:rPr>
          <w:i/>
          <w:sz w:val="23"/>
          <w:szCs w:val="23"/>
        </w:rPr>
        <w:t>C</w:t>
      </w:r>
      <w:r>
        <w:rPr>
          <w:i/>
          <w:spacing w:val="-36"/>
          <w:sz w:val="23"/>
          <w:szCs w:val="23"/>
        </w:rPr>
        <w:t xml:space="preserve"> </w:t>
      </w:r>
      <w:r>
        <w:rPr>
          <w:sz w:val="23"/>
          <w:szCs w:val="23"/>
        </w:rPr>
        <w:t>)(</w:t>
      </w:r>
      <w:r>
        <w:rPr>
          <w:spacing w:val="-29"/>
          <w:sz w:val="23"/>
          <w:szCs w:val="23"/>
        </w:rPr>
        <w:t xml:space="preserve"> </w:t>
      </w:r>
      <w:r>
        <w:rPr>
          <w:i/>
          <w:sz w:val="23"/>
          <w:szCs w:val="23"/>
        </w:rPr>
        <w:t>A</w:t>
      </w:r>
      <w:r>
        <w:rPr>
          <w:i/>
          <w:spacing w:val="-1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-1"/>
          <w:sz w:val="23"/>
          <w:szCs w:val="23"/>
        </w:rPr>
        <w:t xml:space="preserve"> </w:t>
      </w:r>
      <w:r>
        <w:rPr>
          <w:i/>
          <w:sz w:val="23"/>
          <w:szCs w:val="23"/>
        </w:rPr>
        <w:t>B</w:t>
      </w:r>
      <w:r>
        <w:rPr>
          <w:i/>
          <w:spacing w:val="-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-16"/>
          <w:sz w:val="23"/>
          <w:szCs w:val="23"/>
        </w:rPr>
        <w:t xml:space="preserve"> </w:t>
      </w:r>
      <w:r>
        <w:rPr>
          <w:i/>
          <w:sz w:val="23"/>
          <w:szCs w:val="23"/>
        </w:rPr>
        <w:t>C</w:t>
      </w:r>
      <w:r>
        <w:rPr>
          <w:i/>
          <w:spacing w:val="-36"/>
          <w:sz w:val="23"/>
          <w:szCs w:val="23"/>
        </w:rPr>
        <w:t xml:space="preserve"> </w:t>
      </w:r>
      <w:r>
        <w:rPr>
          <w:sz w:val="23"/>
          <w:szCs w:val="23"/>
        </w:rPr>
        <w:t>)</w:t>
      </w:r>
    </w:p>
    <w:p w14:paraId="798BACA5" w14:textId="77777777" w:rsidR="00B66DC2" w:rsidRDefault="00000000">
      <w:pPr>
        <w:spacing w:before="52"/>
        <w:ind w:left="739" w:right="-56"/>
        <w:rPr>
          <w:sz w:val="23"/>
          <w:szCs w:val="23"/>
        </w:rPr>
      </w:pPr>
      <w:r>
        <w:pict w14:anchorId="5E459F9E">
          <v:group id="_x0000_s1144" style="position:absolute;left:0;text-align:left;margin-left:141.05pt;margin-top:3.2pt;width:7.25pt;height:0;z-index:-2273;mso-position-horizontal-relative:page" coordorigin="2821,64" coordsize="145,0">
            <v:shape id="_x0000_s1145" style="position:absolute;left:2821;top:64;width:145;height:0" coordorigin="2821,64" coordsize="145,0" path="m2821,64r145,e" filled="f" strokeweight=".1725mm">
              <v:path arrowok="t"/>
            </v:shape>
            <w10:wrap anchorx="page"/>
          </v:group>
        </w:pict>
      </w:r>
      <w:r>
        <w:pict w14:anchorId="30094D03">
          <v:group id="_x0000_s1142" style="position:absolute;left:0;text-align:left;margin-left:213.2pt;margin-top:3.2pt;width:7.25pt;height:0;z-index:-2272;mso-position-horizontal-relative:page" coordorigin="4264,64" coordsize="145,0">
            <v:shape id="_x0000_s1143" style="position:absolute;left:4264;top:64;width:145;height:0" coordorigin="4264,64" coordsize="145,0" path="m4264,64r144,e" filled="f" strokeweight=".1725mm">
              <v:path arrowok="t"/>
            </v:shape>
            <w10:wrap anchorx="page"/>
          </v:group>
        </w:pict>
      </w:r>
      <w:r>
        <w:pict w14:anchorId="6FDC330B">
          <v:group id="_x0000_s1140" style="position:absolute;left:0;text-align:left;margin-left:285.3pt;margin-top:3.2pt;width:11.7pt;height:0;z-index:-2271;mso-position-horizontal-relative:page" coordorigin="5706,64" coordsize="234,0">
            <v:shape id="_x0000_s1141" style="position:absolute;left:5706;top:64;width:234;height:0" coordorigin="5706,64" coordsize="234,0" path="m5706,64r234,e" filled="f" strokeweight=".1725mm">
              <v:path arrowok="t"/>
            </v:shape>
            <w10:wrap anchorx="page"/>
          </v:group>
        </w:pict>
      </w:r>
      <w:r>
        <w:pict w14:anchorId="6D9F2DB8">
          <v:group id="_x0000_s1138" style="position:absolute;left:0;text-align:left;margin-left:395.6pt;margin-top:4.95pt;width:7.25pt;height:0;z-index:-2268;mso-position-horizontal-relative:page" coordorigin="7912,99" coordsize="145,0">
            <v:shape id="_x0000_s1139" style="position:absolute;left:7912;top:99;width:145;height:0" coordorigin="7912,99" coordsize="145,0" path="m7912,99r145,e" filled="f" strokeweight=".17464mm">
              <v:path arrowok="t"/>
            </v:shape>
            <w10:wrap anchorx="page"/>
          </v:group>
        </w:pict>
      </w:r>
      <w:r>
        <w:pict w14:anchorId="0EA9EE72">
          <v:group id="_x0000_s1136" style="position:absolute;left:0;text-align:left;margin-left:444.75pt;margin-top:4.95pt;width:7.25pt;height:0;z-index:-2267;mso-position-horizontal-relative:page" coordorigin="8895,99" coordsize="145,0">
            <v:shape id="_x0000_s1137" style="position:absolute;left:8895;top:99;width:145;height:0" coordorigin="8895,99" coordsize="145,0" path="m8895,99r145,e" filled="f" strokeweight=".17464mm">
              <v:path arrowok="t"/>
            </v:shape>
            <w10:wrap anchorx="page"/>
          </v:group>
        </w:pict>
      </w:r>
      <w:r>
        <w:pict w14:anchorId="282D55F8">
          <v:group id="_x0000_s1134" style="position:absolute;left:0;text-align:left;margin-left:493.85pt;margin-top:4.95pt;width:7.65pt;height:0;z-index:-2266;mso-position-horizontal-relative:page" coordorigin="9877,99" coordsize="153,0">
            <v:shape id="_x0000_s1135" style="position:absolute;left:9877;top:99;width:153;height:0" coordorigin="9877,99" coordsize="153,0" path="m9877,99r153,e" filled="f" strokeweight=".17464mm">
              <v:path arrowok="t"/>
            </v:shape>
            <w10:wrap anchorx="page"/>
          </v:group>
        </w:pic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32"/>
          <w:sz w:val="24"/>
          <w:szCs w:val="24"/>
        </w:rPr>
        <w:t xml:space="preserve"> </w:t>
      </w:r>
      <w:proofErr w:type="gramStart"/>
      <w:r>
        <w:rPr>
          <w:sz w:val="23"/>
          <w:szCs w:val="23"/>
        </w:rPr>
        <w:t>(</w:t>
      </w:r>
      <w:r>
        <w:rPr>
          <w:spacing w:val="-30"/>
          <w:sz w:val="23"/>
          <w:szCs w:val="23"/>
        </w:rPr>
        <w:t xml:space="preserve"> </w:t>
      </w:r>
      <w:r>
        <w:rPr>
          <w:i/>
          <w:sz w:val="23"/>
          <w:szCs w:val="23"/>
        </w:rPr>
        <w:t>A</w:t>
      </w:r>
      <w:proofErr w:type="gramEnd"/>
      <w:r>
        <w:rPr>
          <w:i/>
          <w:spacing w:val="-2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-2"/>
          <w:sz w:val="23"/>
          <w:szCs w:val="23"/>
        </w:rPr>
        <w:t xml:space="preserve"> </w:t>
      </w:r>
      <w:r>
        <w:rPr>
          <w:i/>
          <w:sz w:val="23"/>
          <w:szCs w:val="23"/>
        </w:rPr>
        <w:t>B</w:t>
      </w:r>
      <w:r>
        <w:rPr>
          <w:i/>
          <w:spacing w:val="-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-17"/>
          <w:sz w:val="23"/>
          <w:szCs w:val="23"/>
        </w:rPr>
        <w:t xml:space="preserve"> </w:t>
      </w:r>
      <w:r>
        <w:rPr>
          <w:i/>
          <w:sz w:val="23"/>
          <w:szCs w:val="23"/>
        </w:rPr>
        <w:t>C</w:t>
      </w:r>
      <w:r>
        <w:rPr>
          <w:i/>
          <w:spacing w:val="-3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)</w:t>
      </w:r>
      <w:r>
        <w:rPr>
          <w:sz w:val="23"/>
          <w:szCs w:val="23"/>
        </w:rPr>
        <w:t>(</w:t>
      </w:r>
      <w:r>
        <w:rPr>
          <w:spacing w:val="-30"/>
          <w:sz w:val="23"/>
          <w:szCs w:val="23"/>
        </w:rPr>
        <w:t xml:space="preserve"> </w:t>
      </w:r>
      <w:r>
        <w:rPr>
          <w:i/>
          <w:sz w:val="23"/>
          <w:szCs w:val="23"/>
        </w:rPr>
        <w:t>A</w:t>
      </w:r>
      <w:r>
        <w:rPr>
          <w:i/>
          <w:spacing w:val="-2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-2"/>
          <w:sz w:val="23"/>
          <w:szCs w:val="23"/>
        </w:rPr>
        <w:t xml:space="preserve"> </w:t>
      </w:r>
      <w:r>
        <w:rPr>
          <w:i/>
          <w:sz w:val="23"/>
          <w:szCs w:val="23"/>
        </w:rPr>
        <w:t>B</w:t>
      </w:r>
      <w:r>
        <w:rPr>
          <w:i/>
          <w:spacing w:val="-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-17"/>
          <w:sz w:val="23"/>
          <w:szCs w:val="23"/>
        </w:rPr>
        <w:t xml:space="preserve"> </w:t>
      </w:r>
      <w:r>
        <w:rPr>
          <w:i/>
          <w:sz w:val="23"/>
          <w:szCs w:val="23"/>
        </w:rPr>
        <w:t>C</w:t>
      </w:r>
      <w:r>
        <w:rPr>
          <w:i/>
          <w:spacing w:val="-3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)</w:t>
      </w:r>
      <w:r>
        <w:rPr>
          <w:sz w:val="23"/>
          <w:szCs w:val="23"/>
        </w:rPr>
        <w:t>(</w:t>
      </w:r>
      <w:r>
        <w:rPr>
          <w:spacing w:val="-30"/>
          <w:sz w:val="23"/>
          <w:szCs w:val="23"/>
        </w:rPr>
        <w:t xml:space="preserve"> </w:t>
      </w:r>
      <w:r>
        <w:rPr>
          <w:i/>
          <w:sz w:val="23"/>
          <w:szCs w:val="23"/>
        </w:rPr>
        <w:t>A</w:t>
      </w:r>
      <w:r>
        <w:rPr>
          <w:i/>
          <w:spacing w:val="-2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-2"/>
          <w:sz w:val="23"/>
          <w:szCs w:val="23"/>
        </w:rPr>
        <w:t xml:space="preserve"> </w:t>
      </w:r>
      <w:r>
        <w:rPr>
          <w:i/>
          <w:sz w:val="23"/>
          <w:szCs w:val="23"/>
        </w:rPr>
        <w:t>B</w:t>
      </w:r>
      <w:r>
        <w:rPr>
          <w:i/>
          <w:spacing w:val="-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-17"/>
          <w:sz w:val="23"/>
          <w:szCs w:val="23"/>
        </w:rPr>
        <w:t xml:space="preserve"> </w:t>
      </w:r>
      <w:r>
        <w:rPr>
          <w:i/>
          <w:sz w:val="23"/>
          <w:szCs w:val="23"/>
        </w:rPr>
        <w:t>C</w:t>
      </w:r>
      <w:r>
        <w:rPr>
          <w:i/>
          <w:spacing w:val="-37"/>
          <w:sz w:val="23"/>
          <w:szCs w:val="23"/>
        </w:rPr>
        <w:t xml:space="preserve"> </w:t>
      </w:r>
      <w:r>
        <w:rPr>
          <w:sz w:val="23"/>
          <w:szCs w:val="23"/>
        </w:rPr>
        <w:t>)</w:t>
      </w:r>
    </w:p>
    <w:p w14:paraId="7E6B26EE" w14:textId="77777777" w:rsidR="00B66DC2" w:rsidRDefault="00000000">
      <w:pPr>
        <w:spacing w:before="82" w:line="280" w:lineRule="exact"/>
        <w:rPr>
          <w:sz w:val="24"/>
          <w:szCs w:val="24"/>
        </w:rPr>
        <w:sectPr w:rsidR="00B66DC2">
          <w:type w:val="continuous"/>
          <w:pgSz w:w="11920" w:h="16840"/>
          <w:pgMar w:top="1360" w:right="980" w:bottom="280" w:left="1680" w:header="720" w:footer="720" w:gutter="0"/>
          <w:cols w:num="2" w:space="720" w:equalWidth="0">
            <w:col w:w="4267" w:space="1630"/>
            <w:col w:w="3363"/>
          </w:cols>
        </w:sectPr>
      </w:pPr>
      <w:r>
        <w:br w:type="column"/>
      </w:r>
      <w:r>
        <w:rPr>
          <w:position w:val="-1"/>
          <w:sz w:val="24"/>
          <w:szCs w:val="24"/>
        </w:rPr>
        <w:t>D.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i/>
          <w:spacing w:val="-15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  <w:r>
        <w:rPr>
          <w:i/>
          <w:spacing w:val="-4"/>
          <w:position w:val="-1"/>
          <w:sz w:val="24"/>
          <w:szCs w:val="24"/>
        </w:rPr>
        <w:t>B</w:t>
      </w:r>
      <w:r>
        <w:rPr>
          <w:spacing w:val="-15"/>
          <w:position w:val="-1"/>
          <w:sz w:val="24"/>
          <w:szCs w:val="24"/>
        </w:rPr>
        <w:t>.</w:t>
      </w:r>
      <w:r>
        <w:rPr>
          <w:i/>
          <w:position w:val="-1"/>
          <w:sz w:val="24"/>
          <w:szCs w:val="24"/>
        </w:rPr>
        <w:t>C</w:t>
      </w:r>
      <w:r>
        <w:rPr>
          <w:i/>
          <w:spacing w:val="-12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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i/>
          <w:spacing w:val="-15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  <w:r>
        <w:rPr>
          <w:i/>
          <w:spacing w:val="-4"/>
          <w:position w:val="-1"/>
          <w:sz w:val="24"/>
          <w:szCs w:val="24"/>
        </w:rPr>
        <w:t>B</w:t>
      </w:r>
      <w:r>
        <w:rPr>
          <w:spacing w:val="-15"/>
          <w:position w:val="-1"/>
          <w:sz w:val="24"/>
          <w:szCs w:val="24"/>
        </w:rPr>
        <w:t>.</w:t>
      </w:r>
      <w:r>
        <w:rPr>
          <w:i/>
          <w:position w:val="-1"/>
          <w:sz w:val="24"/>
          <w:szCs w:val="24"/>
        </w:rPr>
        <w:t>C</w:t>
      </w:r>
      <w:r>
        <w:rPr>
          <w:i/>
          <w:spacing w:val="-12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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i/>
          <w:spacing w:val="-15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  <w:r>
        <w:rPr>
          <w:i/>
          <w:spacing w:val="-4"/>
          <w:position w:val="-1"/>
          <w:sz w:val="24"/>
          <w:szCs w:val="24"/>
        </w:rPr>
        <w:t>B</w:t>
      </w:r>
      <w:r>
        <w:rPr>
          <w:spacing w:val="-15"/>
          <w:position w:val="-1"/>
          <w:sz w:val="24"/>
          <w:szCs w:val="24"/>
        </w:rPr>
        <w:t>.</w:t>
      </w:r>
      <w:r>
        <w:rPr>
          <w:i/>
          <w:position w:val="-1"/>
          <w:sz w:val="24"/>
          <w:szCs w:val="24"/>
        </w:rPr>
        <w:t>C</w:t>
      </w:r>
      <w:r>
        <w:rPr>
          <w:i/>
          <w:spacing w:val="-12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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i/>
          <w:spacing w:val="-15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  <w:r>
        <w:rPr>
          <w:i/>
          <w:spacing w:val="-4"/>
          <w:position w:val="-1"/>
          <w:sz w:val="24"/>
          <w:szCs w:val="24"/>
        </w:rPr>
        <w:t>B</w:t>
      </w:r>
      <w:r>
        <w:rPr>
          <w:spacing w:val="-15"/>
          <w:position w:val="-1"/>
          <w:sz w:val="24"/>
          <w:szCs w:val="24"/>
        </w:rPr>
        <w:t>.</w:t>
      </w:r>
      <w:r>
        <w:rPr>
          <w:i/>
          <w:position w:val="-1"/>
          <w:sz w:val="24"/>
          <w:szCs w:val="24"/>
        </w:rPr>
        <w:t>C</w:t>
      </w:r>
    </w:p>
    <w:p w14:paraId="6FC1755D" w14:textId="77777777" w:rsidR="00B66DC2" w:rsidRDefault="00000000">
      <w:pPr>
        <w:spacing w:before="94"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1</w:t>
      </w:r>
      <w:r>
        <w:rPr>
          <w:b/>
          <w:spacing w:val="-2"/>
          <w:position w:val="-1"/>
          <w:sz w:val="24"/>
          <w:szCs w:val="24"/>
        </w:rPr>
        <w:t>15</w:t>
      </w:r>
      <w:r>
        <w:rPr>
          <w:b/>
          <w:position w:val="-1"/>
          <w:sz w:val="24"/>
          <w:szCs w:val="24"/>
        </w:rPr>
        <w:t>.</w:t>
      </w:r>
      <w:r>
        <w:rPr>
          <w:b/>
          <w:spacing w:val="48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4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ạc</w:t>
      </w:r>
      <w:r>
        <w:rPr>
          <w:position w:val="-1"/>
          <w:sz w:val="24"/>
          <w:szCs w:val="24"/>
        </w:rPr>
        <w:t>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ổ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hợ</w:t>
      </w:r>
      <w:r>
        <w:rPr>
          <w:position w:val="-1"/>
          <w:sz w:val="24"/>
          <w:szCs w:val="24"/>
        </w:rPr>
        <w:t>p</w:t>
      </w:r>
      <w:r>
        <w:rPr>
          <w:spacing w:val="-2"/>
          <w:position w:val="-1"/>
          <w:sz w:val="24"/>
          <w:szCs w:val="24"/>
        </w:rPr>
        <w:t xml:space="preserve"> nh</w:t>
      </w:r>
      <w:r>
        <w:rPr>
          <w:position w:val="-1"/>
          <w:sz w:val="24"/>
          <w:szCs w:val="24"/>
        </w:rPr>
        <w:t>ư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hìn</w:t>
      </w:r>
      <w:r>
        <w:rPr>
          <w:position w:val="-1"/>
          <w:sz w:val="24"/>
          <w:szCs w:val="24"/>
        </w:rPr>
        <w:t>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4</w:t>
      </w:r>
      <w:r>
        <w:rPr>
          <w:spacing w:val="-3"/>
          <w:position w:val="-1"/>
          <w:sz w:val="24"/>
          <w:szCs w:val="24"/>
        </w:rPr>
        <w:t>-</w:t>
      </w:r>
      <w:r>
        <w:rPr>
          <w:spacing w:val="-2"/>
          <w:position w:val="-1"/>
          <w:sz w:val="24"/>
          <w:szCs w:val="24"/>
        </w:rPr>
        <w:t>6</w:t>
      </w:r>
      <w:r>
        <w:rPr>
          <w:position w:val="-1"/>
          <w:sz w:val="24"/>
          <w:szCs w:val="24"/>
        </w:rPr>
        <w:t>.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-3"/>
          <w:position w:val="-1"/>
          <w:sz w:val="24"/>
          <w:szCs w:val="24"/>
        </w:rPr>
        <w:t>ã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x</w:t>
      </w:r>
      <w:r>
        <w:rPr>
          <w:spacing w:val="-3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c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đị</w:t>
      </w:r>
      <w:r>
        <w:rPr>
          <w:position w:val="-1"/>
          <w:sz w:val="24"/>
          <w:szCs w:val="24"/>
        </w:rPr>
        <w:t>nh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đ</w:t>
      </w:r>
      <w:r>
        <w:rPr>
          <w:spacing w:val="-3"/>
          <w:position w:val="-1"/>
          <w:sz w:val="24"/>
          <w:szCs w:val="24"/>
        </w:rPr>
        <w:t>ầ</w:t>
      </w:r>
      <w:r>
        <w:rPr>
          <w:position w:val="-1"/>
          <w:sz w:val="24"/>
          <w:szCs w:val="24"/>
        </w:rPr>
        <w:t>u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a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-2"/>
          <w:position w:val="-1"/>
          <w:sz w:val="24"/>
          <w:szCs w:val="24"/>
        </w:rPr>
        <w:t>ủ</w:t>
      </w:r>
      <w:r>
        <w:rPr>
          <w:position w:val="-1"/>
          <w:sz w:val="24"/>
          <w:szCs w:val="24"/>
        </w:rPr>
        <w:t>a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ạc</w:t>
      </w:r>
      <w:r>
        <w:rPr>
          <w:spacing w:val="-2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:</w:t>
      </w:r>
    </w:p>
    <w:p w14:paraId="6BC06931" w14:textId="77777777" w:rsidR="00B66DC2" w:rsidRDefault="00000000">
      <w:pPr>
        <w:spacing w:before="5"/>
        <w:ind w:left="1356"/>
      </w:pPr>
      <w:r>
        <w:pict w14:anchorId="6E47DAAA">
          <v:shape id="_x0000_i1034" type="#_x0000_t75" style="width:291pt;height:95.25pt">
            <v:imagedata r:id="rId12" o:title=""/>
          </v:shape>
        </w:pict>
      </w:r>
    </w:p>
    <w:p w14:paraId="4F90791B" w14:textId="77777777" w:rsidR="00B66DC2" w:rsidRDefault="00B66DC2">
      <w:pPr>
        <w:spacing w:before="5" w:line="120" w:lineRule="exact"/>
        <w:rPr>
          <w:sz w:val="12"/>
          <w:szCs w:val="12"/>
        </w:rPr>
        <w:sectPr w:rsidR="00B66DC2">
          <w:type w:val="continuous"/>
          <w:pgSz w:w="11920" w:h="16840"/>
          <w:pgMar w:top="1360" w:right="980" w:bottom="280" w:left="1680" w:header="720" w:footer="720" w:gutter="0"/>
          <w:cols w:space="720"/>
        </w:sectPr>
      </w:pPr>
    </w:p>
    <w:p w14:paraId="7482E7D5" w14:textId="77777777" w:rsidR="00B66DC2" w:rsidRDefault="00000000">
      <w:pPr>
        <w:spacing w:before="32"/>
        <w:ind w:left="739" w:right="-56"/>
        <w:rPr>
          <w:sz w:val="23"/>
          <w:szCs w:val="23"/>
        </w:rPr>
      </w:pPr>
      <w:r>
        <w:pict w14:anchorId="559CA836">
          <v:group id="_x0000_s1127" style="position:absolute;left:0;text-align:left;margin-left:137.35pt;margin-top:-3.05pt;width:63.95pt;height:5.05pt;z-index:-2265;mso-position-horizontal-relative:page" coordorigin="2747,-61" coordsize="1279,101">
            <v:shape id="_x0000_s1132" style="position:absolute;left:2752;top:35;width:348;height:0" coordorigin="2752,35" coordsize="348,0" path="m2752,35r348,e" filled="f" strokeweight=".17392mm">
              <v:path arrowok="t"/>
            </v:shape>
            <v:shape id="_x0000_s1131" style="position:absolute;left:2752;top:-10;width:550;height:0" coordorigin="2752,-10" coordsize="550,0" path="m2752,-10r550,e" filled="f" strokeweight=".17392mm">
              <v:path arrowok="t"/>
            </v:shape>
            <v:shape id="_x0000_s1130" style="position:absolute;left:3472;top:35;width:348;height:0" coordorigin="3472,35" coordsize="348,0" path="m3472,35r347,e" filled="f" strokeweight=".17392mm">
              <v:path arrowok="t"/>
            </v:shape>
            <v:shape id="_x0000_s1129" style="position:absolute;left:3472;top:-10;width:550;height:0" coordorigin="3472,-10" coordsize="550,0" path="m3472,-10r549,e" filled="f" strokeweight=".17392mm">
              <v:path arrowok="t"/>
            </v:shape>
            <v:shape id="_x0000_s1128" style="position:absolute;left:2752;top:-56;width:1269;height:0" coordorigin="2752,-56" coordsize="1269,0" path="m2752,-56r1269,e" filled="f" strokeweight=".17392mm">
              <v:path arrowok="t"/>
            </v:shape>
            <w10:wrap anchorx="page"/>
          </v:group>
        </w:pict>
      </w:r>
      <w:r>
        <w:pict w14:anchorId="75EE1494">
          <v:group id="_x0000_s1121" style="position:absolute;left:0;text-align:left;margin-left:394.65pt;margin-top:741.2pt;width:111.25pt;height:5.05pt;z-index:-2264;mso-position-horizontal-relative:page;mso-position-vertical-relative:page" coordorigin="7893,14824" coordsize="2225,101">
            <v:shape id="_x0000_s1126" style="position:absolute;left:7898;top:14921;width:544;height:0" coordorigin="7898,14921" coordsize="544,0" path="m7898,14921r544,e" filled="f" strokeweight=".17322mm">
              <v:path arrowok="t"/>
            </v:shape>
            <v:shape id="_x0000_s1125" style="position:absolute;left:7898;top:14875;width:944;height:0" coordorigin="7898,14875" coordsize="944,0" path="m7898,14875r944,e" filled="f" strokeweight=".17322mm">
              <v:path arrowok="t"/>
            </v:shape>
            <v:shape id="_x0000_s1124" style="position:absolute;left:9131;top:14921;width:544;height:0" coordorigin="9131,14921" coordsize="544,0" path="m9131,14921r544,e" filled="f" strokeweight=".17322mm">
              <v:path arrowok="t"/>
            </v:shape>
            <v:shape id="_x0000_s1123" style="position:absolute;left:9131;top:14875;width:981;height:0" coordorigin="9131,14875" coordsize="981,0" path="m9131,14875r981,e" filled="f" strokeweight=".17322mm">
              <v:path arrowok="t"/>
            </v:shape>
            <v:shape id="_x0000_s1122" style="position:absolute;left:7898;top:14829;width:2215;height:0" coordorigin="7898,14829" coordsize="2215,0" path="m7898,14829r2214,e" filled="f" strokeweight=".17322mm">
              <v:path arrowok="t"/>
            </v:shape>
            <w10:wrap anchorx="page" anchory="page"/>
          </v:group>
        </w:pict>
      </w:r>
      <w:r>
        <w:rPr>
          <w:sz w:val="24"/>
          <w:szCs w:val="24"/>
        </w:rPr>
        <w:t>A.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i/>
          <w:spacing w:val="-14"/>
          <w:w w:val="103"/>
          <w:sz w:val="23"/>
          <w:szCs w:val="23"/>
        </w:rPr>
        <w:t>A</w:t>
      </w:r>
      <w:r>
        <w:rPr>
          <w:w w:val="103"/>
          <w:sz w:val="23"/>
          <w:szCs w:val="23"/>
        </w:rPr>
        <w:t>.</w:t>
      </w:r>
      <w:r>
        <w:rPr>
          <w:i/>
          <w:spacing w:val="-3"/>
          <w:w w:val="103"/>
          <w:sz w:val="23"/>
          <w:szCs w:val="23"/>
        </w:rPr>
        <w:t>B</w:t>
      </w:r>
      <w:r>
        <w:rPr>
          <w:spacing w:val="12"/>
          <w:w w:val="103"/>
          <w:sz w:val="23"/>
          <w:szCs w:val="23"/>
        </w:rPr>
        <w:t>.</w:t>
      </w:r>
      <w:r>
        <w:rPr>
          <w:i/>
          <w:w w:val="103"/>
          <w:sz w:val="23"/>
          <w:szCs w:val="23"/>
        </w:rPr>
        <w:t>A</w:t>
      </w:r>
      <w:r>
        <w:rPr>
          <w:i/>
          <w:spacing w:val="-40"/>
          <w:sz w:val="23"/>
          <w:szCs w:val="23"/>
        </w:rPr>
        <w:t xml:space="preserve"> </w:t>
      </w:r>
      <w:r>
        <w:rPr>
          <w:sz w:val="23"/>
          <w:szCs w:val="23"/>
        </w:rPr>
        <w:t>.</w:t>
      </w:r>
      <w:proofErr w:type="gramEnd"/>
      <w:r>
        <w:rPr>
          <w:spacing w:val="38"/>
          <w:sz w:val="23"/>
          <w:szCs w:val="23"/>
        </w:rPr>
        <w:t xml:space="preserve"> </w:t>
      </w:r>
      <w:r>
        <w:rPr>
          <w:i/>
          <w:spacing w:val="-14"/>
          <w:w w:val="103"/>
          <w:sz w:val="23"/>
          <w:szCs w:val="23"/>
        </w:rPr>
        <w:t>A</w:t>
      </w:r>
      <w:r>
        <w:rPr>
          <w:w w:val="103"/>
          <w:sz w:val="23"/>
          <w:szCs w:val="23"/>
        </w:rPr>
        <w:t>.</w:t>
      </w:r>
      <w:r>
        <w:rPr>
          <w:i/>
          <w:spacing w:val="-3"/>
          <w:w w:val="103"/>
          <w:sz w:val="23"/>
          <w:szCs w:val="23"/>
        </w:rPr>
        <w:t>B</w:t>
      </w:r>
      <w:r>
        <w:rPr>
          <w:w w:val="103"/>
          <w:sz w:val="23"/>
          <w:szCs w:val="23"/>
        </w:rPr>
        <w:t>.</w:t>
      </w:r>
      <w:r>
        <w:rPr>
          <w:i/>
          <w:w w:val="103"/>
          <w:sz w:val="23"/>
          <w:szCs w:val="23"/>
        </w:rPr>
        <w:t>B</w:t>
      </w:r>
    </w:p>
    <w:p w14:paraId="5D04CD37" w14:textId="77777777" w:rsidR="00B66DC2" w:rsidRDefault="00000000">
      <w:pPr>
        <w:spacing w:before="25"/>
        <w:rPr>
          <w:sz w:val="23"/>
          <w:szCs w:val="23"/>
        </w:rPr>
        <w:sectPr w:rsidR="00B66DC2">
          <w:type w:val="continuous"/>
          <w:pgSz w:w="11920" w:h="16840"/>
          <w:pgMar w:top="1360" w:right="980" w:bottom="280" w:left="1680" w:header="720" w:footer="720" w:gutter="0"/>
          <w:cols w:num="2" w:space="720" w:equalWidth="0">
            <w:col w:w="2345" w:space="3552"/>
            <w:col w:w="3363"/>
          </w:cols>
        </w:sect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55"/>
          <w:sz w:val="24"/>
          <w:szCs w:val="24"/>
        </w:rPr>
        <w:t xml:space="preserve"> </w:t>
      </w:r>
      <w:r>
        <w:rPr>
          <w:i/>
          <w:sz w:val="23"/>
          <w:szCs w:val="23"/>
        </w:rPr>
        <w:t>A</w:t>
      </w:r>
      <w:r>
        <w:rPr>
          <w:i/>
          <w:spacing w:val="-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12"/>
          <w:sz w:val="23"/>
          <w:szCs w:val="23"/>
        </w:rPr>
        <w:t xml:space="preserve"> </w:t>
      </w:r>
      <w:r>
        <w:rPr>
          <w:i/>
          <w:sz w:val="23"/>
          <w:szCs w:val="23"/>
        </w:rPr>
        <w:t>B</w:t>
      </w:r>
      <w:r>
        <w:rPr>
          <w:i/>
          <w:spacing w:val="5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23"/>
          <w:sz w:val="23"/>
          <w:szCs w:val="23"/>
        </w:rPr>
        <w:t xml:space="preserve"> </w:t>
      </w:r>
      <w:r>
        <w:rPr>
          <w:i/>
          <w:sz w:val="23"/>
          <w:szCs w:val="23"/>
        </w:rPr>
        <w:t>A</w:t>
      </w:r>
      <w:r>
        <w:rPr>
          <w:i/>
          <w:spacing w:val="2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23"/>
          <w:sz w:val="23"/>
          <w:szCs w:val="23"/>
        </w:rPr>
        <w:t xml:space="preserve"> </w:t>
      </w:r>
      <w:r>
        <w:rPr>
          <w:i/>
          <w:sz w:val="23"/>
          <w:szCs w:val="23"/>
        </w:rPr>
        <w:t>A</w:t>
      </w:r>
      <w:r>
        <w:rPr>
          <w:i/>
          <w:spacing w:val="-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12"/>
          <w:sz w:val="23"/>
          <w:szCs w:val="23"/>
        </w:rPr>
        <w:t xml:space="preserve"> </w:t>
      </w:r>
      <w:r>
        <w:rPr>
          <w:i/>
          <w:sz w:val="23"/>
          <w:szCs w:val="23"/>
        </w:rPr>
        <w:t>B</w:t>
      </w:r>
      <w:r>
        <w:rPr>
          <w:i/>
          <w:spacing w:val="5"/>
          <w:sz w:val="23"/>
          <w:szCs w:val="23"/>
        </w:rPr>
        <w:t xml:space="preserve"> </w:t>
      </w:r>
      <w:proofErr w:type="gramStart"/>
      <w:r>
        <w:rPr>
          <w:rFonts w:ascii="Symbol" w:eastAsia="Symbol" w:hAnsi="Symbol" w:cs="Symbol"/>
          <w:sz w:val="23"/>
          <w:szCs w:val="23"/>
        </w:rPr>
        <w:t></w:t>
      </w:r>
      <w:r>
        <w:rPr>
          <w:spacing w:val="-10"/>
          <w:sz w:val="23"/>
          <w:szCs w:val="23"/>
        </w:rPr>
        <w:t xml:space="preserve"> </w:t>
      </w:r>
      <w:r>
        <w:rPr>
          <w:w w:val="103"/>
          <w:sz w:val="23"/>
          <w:szCs w:val="23"/>
        </w:rPr>
        <w:t>.</w:t>
      </w:r>
      <w:r>
        <w:rPr>
          <w:i/>
          <w:w w:val="103"/>
          <w:sz w:val="23"/>
          <w:szCs w:val="23"/>
        </w:rPr>
        <w:t>B</w:t>
      </w:r>
      <w:proofErr w:type="gramEnd"/>
    </w:p>
    <w:p w14:paraId="1C41941E" w14:textId="77777777" w:rsidR="00B66DC2" w:rsidRDefault="00000000">
      <w:pPr>
        <w:spacing w:before="62" w:line="260" w:lineRule="exact"/>
        <w:ind w:left="759" w:right="-56"/>
        <w:rPr>
          <w:sz w:val="23"/>
          <w:szCs w:val="23"/>
        </w:rPr>
      </w:pPr>
      <w:r>
        <w:rPr>
          <w:spacing w:val="1"/>
          <w:position w:val="-1"/>
          <w:sz w:val="24"/>
          <w:szCs w:val="24"/>
        </w:rPr>
        <w:lastRenderedPageBreak/>
        <w:t>B</w:t>
      </w:r>
      <w:r>
        <w:rPr>
          <w:position w:val="-1"/>
          <w:sz w:val="24"/>
          <w:szCs w:val="24"/>
        </w:rPr>
        <w:t>.</w:t>
      </w:r>
      <w:r>
        <w:rPr>
          <w:spacing w:val="55"/>
          <w:position w:val="-1"/>
          <w:sz w:val="24"/>
          <w:szCs w:val="24"/>
        </w:rPr>
        <w:t xml:space="preserve"> </w:t>
      </w:r>
      <w:r>
        <w:rPr>
          <w:i/>
          <w:position w:val="-1"/>
          <w:sz w:val="23"/>
          <w:szCs w:val="23"/>
        </w:rPr>
        <w:t>A</w:t>
      </w:r>
      <w:r>
        <w:rPr>
          <w:i/>
          <w:spacing w:val="-19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</w:t>
      </w:r>
      <w:r>
        <w:rPr>
          <w:spacing w:val="-1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B</w:t>
      </w:r>
      <w:r>
        <w:rPr>
          <w:i/>
          <w:spacing w:val="-8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</w:t>
      </w:r>
      <w:r>
        <w:rPr>
          <w:spacing w:val="10"/>
          <w:position w:val="-1"/>
          <w:sz w:val="23"/>
          <w:szCs w:val="23"/>
        </w:rPr>
        <w:t xml:space="preserve"> </w:t>
      </w:r>
      <w:proofErr w:type="gramStart"/>
      <w:r>
        <w:rPr>
          <w:i/>
          <w:position w:val="-1"/>
          <w:sz w:val="23"/>
          <w:szCs w:val="23"/>
        </w:rPr>
        <w:t>A</w:t>
      </w:r>
      <w:r>
        <w:rPr>
          <w:i/>
          <w:spacing w:val="18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.</w:t>
      </w:r>
      <w:proofErr w:type="gramEnd"/>
      <w:r>
        <w:rPr>
          <w:spacing w:val="-10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A</w:t>
      </w:r>
      <w:r>
        <w:rPr>
          <w:i/>
          <w:spacing w:val="-19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</w:t>
      </w:r>
      <w:r>
        <w:rPr>
          <w:spacing w:val="-1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B</w:t>
      </w:r>
      <w:r>
        <w:rPr>
          <w:i/>
          <w:spacing w:val="-8"/>
          <w:position w:val="-1"/>
          <w:sz w:val="23"/>
          <w:szCs w:val="23"/>
        </w:rPr>
        <w:t xml:space="preserve"> </w:t>
      </w:r>
      <w:proofErr w:type="gramStart"/>
      <w:r>
        <w:rPr>
          <w:rFonts w:ascii="Symbol" w:eastAsia="Symbol" w:hAnsi="Symbol" w:cs="Symbol"/>
          <w:w w:val="103"/>
          <w:position w:val="-1"/>
          <w:sz w:val="23"/>
          <w:szCs w:val="23"/>
        </w:rPr>
        <w:t></w:t>
      </w:r>
      <w:r>
        <w:rPr>
          <w:spacing w:val="-27"/>
          <w:position w:val="-1"/>
          <w:sz w:val="23"/>
          <w:szCs w:val="23"/>
        </w:rPr>
        <w:t xml:space="preserve"> </w:t>
      </w:r>
      <w:r>
        <w:rPr>
          <w:w w:val="103"/>
          <w:position w:val="-1"/>
          <w:sz w:val="23"/>
          <w:szCs w:val="23"/>
        </w:rPr>
        <w:t>.</w:t>
      </w:r>
      <w:r>
        <w:rPr>
          <w:i/>
          <w:w w:val="103"/>
          <w:position w:val="-1"/>
          <w:sz w:val="23"/>
          <w:szCs w:val="23"/>
        </w:rPr>
        <w:t>B</w:t>
      </w:r>
      <w:proofErr w:type="gramEnd"/>
    </w:p>
    <w:p w14:paraId="1ADC1446" w14:textId="77777777" w:rsidR="00B66DC2" w:rsidRDefault="00000000">
      <w:pPr>
        <w:spacing w:before="62" w:line="260" w:lineRule="exact"/>
        <w:rPr>
          <w:sz w:val="23"/>
          <w:szCs w:val="23"/>
        </w:rPr>
        <w:sectPr w:rsidR="00B66DC2">
          <w:pgSz w:w="11920" w:h="16840"/>
          <w:pgMar w:top="1500" w:right="320" w:bottom="280" w:left="1660" w:header="720" w:footer="720" w:gutter="0"/>
          <w:cols w:num="2" w:space="720" w:equalWidth="0">
            <w:col w:w="3083" w:space="2834"/>
            <w:col w:w="4023"/>
          </w:cols>
        </w:sectPr>
      </w:pPr>
      <w:r>
        <w:br w:type="column"/>
      </w:r>
      <w:r>
        <w:rPr>
          <w:position w:val="-1"/>
          <w:sz w:val="24"/>
          <w:szCs w:val="24"/>
        </w:rPr>
        <w:t>D.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i/>
          <w:spacing w:val="-11"/>
          <w:position w:val="-1"/>
          <w:sz w:val="23"/>
          <w:szCs w:val="23"/>
        </w:rPr>
        <w:t>A</w:t>
      </w:r>
      <w:r>
        <w:rPr>
          <w:spacing w:val="2"/>
          <w:position w:val="-1"/>
          <w:sz w:val="23"/>
          <w:szCs w:val="23"/>
        </w:rPr>
        <w:t>.</w:t>
      </w:r>
      <w:r>
        <w:rPr>
          <w:i/>
          <w:spacing w:val="1"/>
          <w:position w:val="-1"/>
          <w:sz w:val="23"/>
          <w:szCs w:val="23"/>
        </w:rPr>
        <w:t>B</w:t>
      </w:r>
      <w:r>
        <w:rPr>
          <w:spacing w:val="13"/>
          <w:position w:val="-1"/>
          <w:sz w:val="23"/>
          <w:szCs w:val="23"/>
        </w:rPr>
        <w:t>.</w:t>
      </w:r>
      <w:r>
        <w:rPr>
          <w:i/>
          <w:position w:val="-1"/>
          <w:sz w:val="23"/>
          <w:szCs w:val="23"/>
        </w:rPr>
        <w:t>A</w:t>
      </w:r>
      <w:r>
        <w:rPr>
          <w:i/>
          <w:spacing w:val="-22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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i/>
          <w:spacing w:val="-11"/>
          <w:position w:val="-1"/>
          <w:sz w:val="23"/>
          <w:szCs w:val="23"/>
        </w:rPr>
        <w:t>A</w:t>
      </w:r>
      <w:r>
        <w:rPr>
          <w:spacing w:val="2"/>
          <w:position w:val="-1"/>
          <w:sz w:val="23"/>
          <w:szCs w:val="23"/>
        </w:rPr>
        <w:t>.</w:t>
      </w:r>
      <w:proofErr w:type="gramStart"/>
      <w:r>
        <w:rPr>
          <w:i/>
          <w:spacing w:val="1"/>
          <w:position w:val="-1"/>
          <w:sz w:val="23"/>
          <w:szCs w:val="23"/>
        </w:rPr>
        <w:t>B</w:t>
      </w:r>
      <w:r>
        <w:rPr>
          <w:spacing w:val="2"/>
          <w:position w:val="-1"/>
          <w:sz w:val="23"/>
          <w:szCs w:val="23"/>
        </w:rPr>
        <w:t>.</w:t>
      </w:r>
      <w:r>
        <w:rPr>
          <w:i/>
          <w:position w:val="-1"/>
          <w:sz w:val="23"/>
          <w:szCs w:val="23"/>
        </w:rPr>
        <w:t>B</w:t>
      </w:r>
      <w:proofErr w:type="gramEnd"/>
    </w:p>
    <w:p w14:paraId="08027EF3" w14:textId="77777777" w:rsidR="00B66DC2" w:rsidRDefault="00B66DC2">
      <w:pPr>
        <w:spacing w:before="6" w:line="120" w:lineRule="exact"/>
        <w:rPr>
          <w:sz w:val="13"/>
          <w:szCs w:val="13"/>
        </w:rPr>
      </w:pPr>
    </w:p>
    <w:p w14:paraId="62CCE89F" w14:textId="77777777" w:rsidR="00B66DC2" w:rsidRDefault="00000000">
      <w:pPr>
        <w:spacing w:line="260" w:lineRule="exact"/>
        <w:ind w:left="1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1</w:t>
      </w:r>
      <w:r>
        <w:rPr>
          <w:b/>
          <w:spacing w:val="-2"/>
          <w:position w:val="-1"/>
          <w:sz w:val="24"/>
          <w:szCs w:val="24"/>
        </w:rPr>
        <w:t>16</w:t>
      </w:r>
      <w:r>
        <w:rPr>
          <w:b/>
          <w:position w:val="-1"/>
          <w:sz w:val="24"/>
          <w:szCs w:val="24"/>
        </w:rPr>
        <w:t>.</w:t>
      </w:r>
      <w:r>
        <w:rPr>
          <w:b/>
          <w:spacing w:val="4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>ế</w:t>
      </w:r>
      <w:r>
        <w:rPr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</w:t>
      </w:r>
      <w:r>
        <w:rPr>
          <w:spacing w:val="-2"/>
          <w:position w:val="-1"/>
          <w:sz w:val="24"/>
          <w:szCs w:val="24"/>
        </w:rPr>
        <w:t xml:space="preserve"> th</w:t>
      </w:r>
      <w:r>
        <w:rPr>
          <w:position w:val="-1"/>
          <w:sz w:val="24"/>
          <w:szCs w:val="24"/>
        </w:rPr>
        <w:t>ì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hì</w:t>
      </w:r>
      <w:r>
        <w:rPr>
          <w:position w:val="-1"/>
          <w:sz w:val="24"/>
          <w:szCs w:val="24"/>
        </w:rPr>
        <w:t>nh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4</w:t>
      </w:r>
      <w:r>
        <w:rPr>
          <w:spacing w:val="-1"/>
          <w:position w:val="-1"/>
          <w:sz w:val="24"/>
          <w:szCs w:val="24"/>
        </w:rPr>
        <w:t>-</w:t>
      </w:r>
      <w:r>
        <w:rPr>
          <w:position w:val="-1"/>
          <w:sz w:val="24"/>
          <w:szCs w:val="24"/>
        </w:rPr>
        <w:t>9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à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ạc</w:t>
      </w:r>
      <w:r>
        <w:rPr>
          <w:position w:val="-1"/>
          <w:sz w:val="24"/>
          <w:szCs w:val="24"/>
        </w:rPr>
        <w:t>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đi</w:t>
      </w:r>
      <w:r>
        <w:rPr>
          <w:spacing w:val="-3"/>
          <w:position w:val="-1"/>
          <w:sz w:val="24"/>
          <w:szCs w:val="24"/>
        </w:rPr>
        <w:t>ệ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ó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-5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ức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>ă</w:t>
      </w:r>
      <w:r>
        <w:rPr>
          <w:position w:val="-1"/>
          <w:sz w:val="24"/>
          <w:szCs w:val="24"/>
        </w:rPr>
        <w:t>ng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gì</w:t>
      </w:r>
      <w:r>
        <w:rPr>
          <w:position w:val="-1"/>
          <w:sz w:val="24"/>
          <w:szCs w:val="24"/>
        </w:rPr>
        <w:t>:</w:t>
      </w:r>
    </w:p>
    <w:p w14:paraId="6A050C60" w14:textId="77777777" w:rsidR="00B66DC2" w:rsidRDefault="00000000">
      <w:pPr>
        <w:spacing w:before="5"/>
        <w:ind w:left="1292"/>
      </w:pPr>
      <w:r>
        <w:pict w14:anchorId="4998605C">
          <v:shape id="_x0000_s1120" type="#_x0000_t75" style="position:absolute;left:0;text-align:left;margin-left:214.8pt;margin-top:173.05pt;width:165.1pt;height:108.1pt;z-index:-2261;mso-position-horizontal-relative:page">
            <v:imagedata r:id="rId13" o:title=""/>
            <w10:wrap anchorx="page"/>
          </v:shape>
        </w:pict>
      </w:r>
      <w:r>
        <w:pict w14:anchorId="75B58727">
          <v:shape id="_x0000_i1035" type="#_x0000_t75" style="width:300pt;height:118.5pt">
            <v:imagedata r:id="rId14" o:title=""/>
          </v:shape>
        </w:pict>
      </w:r>
    </w:p>
    <w:p w14:paraId="5EB8BF4D" w14:textId="77777777" w:rsidR="00B66DC2" w:rsidRDefault="00B66DC2">
      <w:pPr>
        <w:spacing w:before="2" w:line="20" w:lineRule="exact"/>
        <w:rPr>
          <w:sz w:val="2"/>
          <w:szCs w:val="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4649"/>
        <w:gridCol w:w="3274"/>
      </w:tblGrid>
      <w:tr w:rsidR="00B66DC2" w14:paraId="2A6BE022" w14:textId="77777777">
        <w:trPr>
          <w:trHeight w:hRule="exact" w:val="400"/>
        </w:trPr>
        <w:tc>
          <w:tcPr>
            <w:tcW w:w="509" w:type="dxa"/>
            <w:vMerge w:val="restart"/>
            <w:tcBorders>
              <w:top w:val="nil"/>
              <w:left w:val="nil"/>
              <w:right w:val="nil"/>
            </w:tcBorders>
          </w:tcPr>
          <w:p w14:paraId="708FD38C" w14:textId="77777777" w:rsidR="00B66DC2" w:rsidRDefault="00B66DC2"/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58B3953F" w14:textId="77777777" w:rsidR="00B66DC2" w:rsidRDefault="00000000">
            <w:pPr>
              <w:spacing w:before="69"/>
              <w:ind w:left="1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>
              <w:rPr>
                <w:spacing w:val="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ộ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họn đ</w:t>
            </w:r>
            <w:r>
              <w:rPr>
                <w:spacing w:val="1"/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hỉ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nhị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</w:t>
            </w:r>
            <w:r>
              <w:rPr>
                <w:spacing w:val="-1"/>
                <w:sz w:val="24"/>
                <w:szCs w:val="24"/>
              </w:rPr>
              <w:t>â</w:t>
            </w:r>
            <w:r>
              <w:rPr>
                <w:sz w:val="24"/>
                <w:szCs w:val="24"/>
              </w:rPr>
              <w:t xml:space="preserve">n 2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ối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>o.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nil"/>
            </w:tcBorders>
          </w:tcPr>
          <w:p w14:paraId="7C718798" w14:textId="77777777" w:rsidR="00B66DC2" w:rsidRDefault="00000000">
            <w:pPr>
              <w:spacing w:before="69"/>
              <w:ind w:left="65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ộ ph</w:t>
            </w:r>
            <w:r>
              <w:rPr>
                <w:spacing w:val="-1"/>
                <w:sz w:val="24"/>
                <w:szCs w:val="24"/>
              </w:rPr>
              <w:t>â</w:t>
            </w:r>
            <w:r>
              <w:rPr>
                <w:sz w:val="24"/>
                <w:szCs w:val="24"/>
              </w:rPr>
              <w:t>n k</w:t>
            </w:r>
            <w:r>
              <w:rPr>
                <w:spacing w:val="2"/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 xml:space="preserve">nh 2 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ối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2"/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>o.</w:t>
            </w:r>
          </w:p>
        </w:tc>
      </w:tr>
      <w:tr w:rsidR="00B66DC2" w14:paraId="0B1721CE" w14:textId="77777777">
        <w:trPr>
          <w:trHeight w:hRule="exact" w:val="360"/>
        </w:trPr>
        <w:tc>
          <w:tcPr>
            <w:tcW w:w="509" w:type="dxa"/>
            <w:vMerge/>
            <w:tcBorders>
              <w:left w:val="nil"/>
              <w:bottom w:val="nil"/>
              <w:right w:val="nil"/>
            </w:tcBorders>
          </w:tcPr>
          <w:p w14:paraId="07825365" w14:textId="77777777" w:rsidR="00B66DC2" w:rsidRDefault="00B66DC2"/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2DC5F168" w14:textId="77777777" w:rsidR="00B66DC2" w:rsidRDefault="00000000">
            <w:pPr>
              <w:spacing w:before="29"/>
              <w:ind w:left="15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ộ hợp k</w:t>
            </w:r>
            <w:r>
              <w:rPr>
                <w:spacing w:val="-1"/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 xml:space="preserve">nh 2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ối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>o.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nil"/>
            </w:tcBorders>
          </w:tcPr>
          <w:p w14:paraId="1DCAE099" w14:textId="77777777" w:rsidR="00B66DC2" w:rsidRDefault="00000000">
            <w:pPr>
              <w:spacing w:before="29"/>
              <w:ind w:left="6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ộ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ã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hoá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ối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2"/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>o.</w:t>
            </w:r>
          </w:p>
        </w:tc>
      </w:tr>
      <w:tr w:rsidR="00B66DC2" w14:paraId="24312A02" w14:textId="77777777">
        <w:trPr>
          <w:trHeight w:hRule="exact" w:val="400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178959C" w14:textId="77777777" w:rsidR="00B66DC2" w:rsidRDefault="00000000">
            <w:pPr>
              <w:spacing w:before="29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pacing w:val="-2"/>
                <w:sz w:val="24"/>
                <w:szCs w:val="24"/>
              </w:rPr>
              <w:t>17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5A1036DF" w14:textId="77777777" w:rsidR="00B66DC2" w:rsidRDefault="00000000">
            <w:pPr>
              <w:spacing w:before="29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2"/>
                <w:sz w:val="24"/>
                <w:szCs w:val="24"/>
              </w:rPr>
              <w:t>ìn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>
              <w:rPr>
                <w:spacing w:val="-3"/>
                <w:sz w:val="24"/>
                <w:szCs w:val="24"/>
              </w:rPr>
              <w:t>-</w:t>
            </w:r>
            <w:r>
              <w:rPr>
                <w:spacing w:val="-2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ạ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đi</w:t>
            </w:r>
            <w:r>
              <w:rPr>
                <w:spacing w:val="-1"/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ó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-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ă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proofErr w:type="gramStart"/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?</w:t>
            </w:r>
            <w:proofErr w:type="gramEnd"/>
          </w:p>
        </w:tc>
        <w:tc>
          <w:tcPr>
            <w:tcW w:w="3274" w:type="dxa"/>
            <w:tcBorders>
              <w:top w:val="nil"/>
              <w:left w:val="nil"/>
              <w:bottom w:val="nil"/>
              <w:right w:val="nil"/>
            </w:tcBorders>
          </w:tcPr>
          <w:p w14:paraId="3B15E181" w14:textId="77777777" w:rsidR="00B66DC2" w:rsidRDefault="00B66DC2">
            <w:pPr>
              <w:spacing w:line="200" w:lineRule="exact"/>
            </w:pPr>
          </w:p>
          <w:p w14:paraId="5178D932" w14:textId="77777777" w:rsidR="00B66DC2" w:rsidRDefault="00B66DC2">
            <w:pPr>
              <w:spacing w:line="200" w:lineRule="exact"/>
            </w:pPr>
          </w:p>
        </w:tc>
      </w:tr>
    </w:tbl>
    <w:p w14:paraId="0D255636" w14:textId="77777777" w:rsidR="00B66DC2" w:rsidRDefault="00B66DC2">
      <w:pPr>
        <w:spacing w:before="4" w:line="140" w:lineRule="exact"/>
        <w:rPr>
          <w:sz w:val="14"/>
          <w:szCs w:val="14"/>
        </w:rPr>
      </w:pPr>
    </w:p>
    <w:p w14:paraId="6C691408" w14:textId="77777777" w:rsidR="00B66DC2" w:rsidRDefault="00B66DC2">
      <w:pPr>
        <w:spacing w:line="200" w:lineRule="exact"/>
      </w:pPr>
    </w:p>
    <w:p w14:paraId="16325C83" w14:textId="77777777" w:rsidR="00B66DC2" w:rsidRDefault="00B66DC2">
      <w:pPr>
        <w:spacing w:line="200" w:lineRule="exact"/>
      </w:pPr>
    </w:p>
    <w:p w14:paraId="2513CCC2" w14:textId="77777777" w:rsidR="00B66DC2" w:rsidRDefault="00B66DC2">
      <w:pPr>
        <w:spacing w:line="200" w:lineRule="exact"/>
      </w:pPr>
    </w:p>
    <w:p w14:paraId="03A2E6AD" w14:textId="77777777" w:rsidR="00B66DC2" w:rsidRDefault="00B66DC2">
      <w:pPr>
        <w:spacing w:line="200" w:lineRule="exact"/>
      </w:pPr>
    </w:p>
    <w:p w14:paraId="1B78372B" w14:textId="77777777" w:rsidR="00B66DC2" w:rsidRDefault="00B66DC2">
      <w:pPr>
        <w:spacing w:line="200" w:lineRule="exact"/>
      </w:pPr>
    </w:p>
    <w:p w14:paraId="6DE92890" w14:textId="77777777" w:rsidR="00B66DC2" w:rsidRDefault="00B66DC2">
      <w:pPr>
        <w:spacing w:line="200" w:lineRule="exact"/>
      </w:pPr>
    </w:p>
    <w:p w14:paraId="24C60224" w14:textId="77777777" w:rsidR="00B66DC2" w:rsidRDefault="00B66DC2">
      <w:pPr>
        <w:spacing w:line="200" w:lineRule="exact"/>
      </w:pPr>
    </w:p>
    <w:p w14:paraId="5B4CF339" w14:textId="77777777" w:rsidR="00B66DC2" w:rsidRDefault="00B66DC2">
      <w:pPr>
        <w:spacing w:line="200" w:lineRule="exact"/>
      </w:pPr>
    </w:p>
    <w:p w14:paraId="321BAADF" w14:textId="77777777" w:rsidR="00B66DC2" w:rsidRDefault="00B66DC2">
      <w:pPr>
        <w:spacing w:line="200" w:lineRule="exact"/>
      </w:pPr>
    </w:p>
    <w:p w14:paraId="6A770CB1" w14:textId="77777777" w:rsidR="00B66DC2" w:rsidRDefault="00B66DC2">
      <w:pPr>
        <w:spacing w:line="200" w:lineRule="exact"/>
        <w:sectPr w:rsidR="00B66DC2">
          <w:type w:val="continuous"/>
          <w:pgSz w:w="11920" w:h="16840"/>
          <w:pgMar w:top="1360" w:right="320" w:bottom="280" w:left="1660" w:header="720" w:footer="720" w:gutter="0"/>
          <w:cols w:space="720"/>
        </w:sectPr>
      </w:pPr>
    </w:p>
    <w:p w14:paraId="742EE0C7" w14:textId="77777777" w:rsidR="00B66DC2" w:rsidRDefault="00000000">
      <w:pPr>
        <w:spacing w:before="29"/>
        <w:ind w:left="759" w:right="-56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A</w:t>
      </w:r>
      <w:r>
        <w:rPr>
          <w:color w:val="000000"/>
          <w:sz w:val="24"/>
          <w:szCs w:val="24"/>
        </w:rPr>
        <w:t>. M</w:t>
      </w:r>
      <w:r>
        <w:rPr>
          <w:color w:val="000000"/>
          <w:spacing w:val="-1"/>
          <w:sz w:val="24"/>
          <w:szCs w:val="24"/>
        </w:rPr>
        <w:t>ạc</w:t>
      </w:r>
      <w:r>
        <w:rPr>
          <w:color w:val="000000"/>
          <w:sz w:val="24"/>
          <w:szCs w:val="24"/>
        </w:rPr>
        <w:t>h b</w:t>
      </w:r>
      <w:r>
        <w:rPr>
          <w:color w:val="000000"/>
          <w:spacing w:val="2"/>
          <w:sz w:val="24"/>
          <w:szCs w:val="24"/>
        </w:rPr>
        <w:t>á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ổn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.</w:t>
      </w:r>
    </w:p>
    <w:p w14:paraId="45722382" w14:textId="77777777" w:rsidR="00B66DC2" w:rsidRDefault="00000000">
      <w:pPr>
        <w:spacing w:before="84" w:line="260" w:lineRule="exact"/>
        <w:ind w:left="759" w:right="-32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 xml:space="preserve">. </w:t>
      </w:r>
      <w:r>
        <w:rPr>
          <w:spacing w:val="-2"/>
          <w:position w:val="-1"/>
          <w:sz w:val="24"/>
          <w:szCs w:val="24"/>
        </w:rPr>
        <w:t>M</w:t>
      </w:r>
      <w:r>
        <w:rPr>
          <w:spacing w:val="2"/>
          <w:position w:val="-1"/>
          <w:sz w:val="24"/>
          <w:szCs w:val="24"/>
        </w:rPr>
        <w:t>ạ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 b</w:t>
      </w:r>
      <w:r>
        <w:rPr>
          <w:spacing w:val="2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n h</w:t>
      </w:r>
      <w:r>
        <w:rPr>
          <w:spacing w:val="-2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ệ</w:t>
      </w:r>
      <w:r>
        <w:rPr>
          <w:position w:val="-1"/>
          <w:sz w:val="24"/>
          <w:szCs w:val="24"/>
        </w:rPr>
        <w:t>u.</w:t>
      </w:r>
    </w:p>
    <w:p w14:paraId="46C91DC0" w14:textId="77777777" w:rsidR="00B66DC2" w:rsidRDefault="00000000">
      <w:pPr>
        <w:spacing w:before="29"/>
        <w:ind w:left="3281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ạc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ổng 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o</w:t>
      </w:r>
      <w:r>
        <w:rPr>
          <w:spacing w:val="2"/>
          <w:sz w:val="24"/>
          <w:szCs w:val="24"/>
        </w:rPr>
        <w:t>à</w:t>
      </w:r>
      <w:r>
        <w:rPr>
          <w:sz w:val="24"/>
          <w:szCs w:val="24"/>
        </w:rPr>
        <w:t>n ph</w:t>
      </w:r>
      <w:r>
        <w:rPr>
          <w:spacing w:val="-1"/>
          <w:sz w:val="24"/>
          <w:szCs w:val="24"/>
        </w:rPr>
        <w:t>ầ</w:t>
      </w:r>
      <w:r>
        <w:rPr>
          <w:sz w:val="24"/>
          <w:szCs w:val="24"/>
        </w:rPr>
        <w:t>n.</w:t>
      </w:r>
    </w:p>
    <w:p w14:paraId="2C871B54" w14:textId="77777777" w:rsidR="00B66DC2" w:rsidRDefault="00000000">
      <w:pPr>
        <w:spacing w:before="84" w:line="260" w:lineRule="exact"/>
        <w:ind w:left="3281"/>
        <w:rPr>
          <w:sz w:val="24"/>
          <w:szCs w:val="24"/>
        </w:rPr>
        <w:sectPr w:rsidR="00B66DC2">
          <w:type w:val="continuous"/>
          <w:pgSz w:w="11920" w:h="16840"/>
          <w:pgMar w:top="1360" w:right="320" w:bottom="280" w:left="1660" w:header="720" w:footer="720" w:gutter="0"/>
          <w:cols w:num="2" w:space="720" w:equalWidth="0">
            <w:col w:w="2550" w:space="86"/>
            <w:col w:w="7304"/>
          </w:cols>
        </w:sectPr>
      </w:pPr>
      <w:r>
        <w:rPr>
          <w:position w:val="-1"/>
          <w:sz w:val="24"/>
          <w:szCs w:val="24"/>
        </w:rPr>
        <w:t>D.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spacing w:val="2"/>
          <w:position w:val="-1"/>
          <w:sz w:val="24"/>
          <w:szCs w:val="24"/>
        </w:rPr>
        <w:t>ạ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 h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ệ</w:t>
      </w:r>
      <w:r>
        <w:rPr>
          <w:position w:val="-1"/>
          <w:sz w:val="24"/>
          <w:szCs w:val="24"/>
        </w:rPr>
        <w:t xml:space="preserve">u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</w:t>
      </w:r>
      <w:r>
        <w:rPr>
          <w:spacing w:val="2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n ph</w:t>
      </w:r>
      <w:r>
        <w:rPr>
          <w:spacing w:val="-1"/>
          <w:position w:val="-1"/>
          <w:sz w:val="24"/>
          <w:szCs w:val="24"/>
        </w:rPr>
        <w:t>ầ</w:t>
      </w:r>
      <w:r>
        <w:rPr>
          <w:position w:val="-1"/>
          <w:sz w:val="24"/>
          <w:szCs w:val="24"/>
        </w:rPr>
        <w:t>n.</w:t>
      </w:r>
    </w:p>
    <w:p w14:paraId="5630316B" w14:textId="77777777" w:rsidR="00B66DC2" w:rsidRDefault="00000000">
      <w:pPr>
        <w:spacing w:before="5" w:line="360" w:lineRule="atLeast"/>
        <w:ind w:left="140" w:right="1620"/>
        <w:rPr>
          <w:sz w:val="24"/>
          <w:szCs w:val="24"/>
        </w:rPr>
        <w:sectPr w:rsidR="00B66DC2">
          <w:type w:val="continuous"/>
          <w:pgSz w:w="11920" w:h="16840"/>
          <w:pgMar w:top="1360" w:right="320" w:bottom="280" w:left="1660" w:header="720" w:footer="720" w:gutter="0"/>
          <w:cols w:space="720"/>
        </w:sectPr>
      </w:pPr>
      <w:r>
        <w:rPr>
          <w:b/>
          <w:spacing w:val="-3"/>
          <w:sz w:val="24"/>
          <w:szCs w:val="24"/>
        </w:rPr>
        <w:t>C</w:t>
      </w:r>
      <w:r>
        <w:rPr>
          <w:b/>
          <w:spacing w:val="-2"/>
          <w:sz w:val="24"/>
          <w:szCs w:val="24"/>
        </w:rPr>
        <w:t>â</w:t>
      </w:r>
      <w:r>
        <w:rPr>
          <w:b/>
          <w:sz w:val="24"/>
          <w:szCs w:val="24"/>
        </w:rPr>
        <w:t>u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>
        <w:rPr>
          <w:b/>
          <w:spacing w:val="-2"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>
        <w:rPr>
          <w:b/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ố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ị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00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à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-2"/>
          <w:sz w:val="24"/>
          <w:szCs w:val="24"/>
        </w:rPr>
        <w:t>111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á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ố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ị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hu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đ</w:t>
      </w:r>
      <w:r>
        <w:rPr>
          <w:sz w:val="24"/>
          <w:szCs w:val="24"/>
        </w:rPr>
        <w:t>ư</w:t>
      </w:r>
      <w:r>
        <w:rPr>
          <w:spacing w:val="-4"/>
          <w:sz w:val="24"/>
          <w:szCs w:val="24"/>
        </w:rPr>
        <w:t>ợ</w:t>
      </w:r>
      <w:r>
        <w:rPr>
          <w:sz w:val="24"/>
          <w:szCs w:val="24"/>
        </w:rPr>
        <w:t xml:space="preserve">c </w:t>
      </w:r>
      <w:r>
        <w:rPr>
          <w:spacing w:val="-2"/>
          <w:sz w:val="24"/>
          <w:szCs w:val="24"/>
        </w:rPr>
        <w:t>k</w:t>
      </w:r>
      <w:r>
        <w:rPr>
          <w:spacing w:val="-3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qu</w:t>
      </w:r>
      <w:r>
        <w:rPr>
          <w:sz w:val="24"/>
          <w:szCs w:val="24"/>
        </w:rPr>
        <w:t>ả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1E4AFCA" w14:textId="77777777" w:rsidR="00B66DC2" w:rsidRDefault="00000000">
      <w:pPr>
        <w:spacing w:line="360" w:lineRule="atLeast"/>
        <w:ind w:left="759" w:right="-41"/>
        <w:rPr>
          <w:sz w:val="24"/>
          <w:szCs w:val="24"/>
        </w:rPr>
      </w:pPr>
      <w:r>
        <w:rPr>
          <w:sz w:val="24"/>
          <w:szCs w:val="24"/>
        </w:rPr>
        <w:t>A. A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  &gt;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14:paraId="0D388AAA" w14:textId="77777777" w:rsidR="00B66DC2" w:rsidRDefault="00000000">
      <w:pPr>
        <w:spacing w:line="360" w:lineRule="atLeast"/>
        <w:ind w:right="3380"/>
        <w:rPr>
          <w:sz w:val="24"/>
          <w:szCs w:val="24"/>
        </w:rPr>
        <w:sectPr w:rsidR="00B66DC2">
          <w:type w:val="continuous"/>
          <w:pgSz w:w="11920" w:h="16840"/>
          <w:pgMar w:top="1360" w:right="320" w:bottom="280" w:left="1660" w:header="720" w:footer="720" w:gutter="0"/>
          <w:cols w:num="2" w:space="720" w:equalWidth="0">
            <w:col w:w="1688" w:space="3891"/>
            <w:col w:w="4361"/>
          </w:cols>
        </w:sect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A &lt;</w:t>
      </w:r>
      <w:r>
        <w:rPr>
          <w:spacing w:val="-1"/>
          <w:sz w:val="24"/>
          <w:szCs w:val="24"/>
        </w:rPr>
        <w:t xml:space="preserve"> B</w:t>
      </w:r>
      <w:r>
        <w:rPr>
          <w:sz w:val="24"/>
          <w:szCs w:val="24"/>
        </w:rPr>
        <w:t>. D. A ≠ B</w:t>
      </w:r>
    </w:p>
    <w:p w14:paraId="4D2C4AAA" w14:textId="77777777" w:rsidR="00B66DC2" w:rsidRDefault="00B66DC2">
      <w:pPr>
        <w:spacing w:line="200" w:lineRule="exact"/>
      </w:pPr>
    </w:p>
    <w:p w14:paraId="37392A5C" w14:textId="77777777" w:rsidR="00B66DC2" w:rsidRDefault="00B66DC2">
      <w:pPr>
        <w:spacing w:before="1" w:line="200" w:lineRule="exact"/>
      </w:pPr>
    </w:p>
    <w:p w14:paraId="271AD3A8" w14:textId="77777777" w:rsidR="00B66DC2" w:rsidRDefault="00000000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pacing w:val="-2"/>
          <w:sz w:val="24"/>
          <w:szCs w:val="24"/>
        </w:rPr>
        <w:t>18</w:t>
      </w:r>
      <w:r>
        <w:rPr>
          <w:b/>
          <w:sz w:val="24"/>
          <w:szCs w:val="24"/>
        </w:rPr>
        <w:t>.</w:t>
      </w:r>
      <w:r>
        <w:rPr>
          <w:b/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ố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ị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ph</w:t>
      </w:r>
      <w:r>
        <w:rPr>
          <w:spacing w:val="-3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10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à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10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hi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s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nh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ố</w:t>
      </w:r>
      <w:r>
        <w:rPr>
          <w:spacing w:val="-2"/>
          <w:sz w:val="24"/>
          <w:szCs w:val="24"/>
        </w:rPr>
        <w:t xml:space="preserve"> nh</w:t>
      </w:r>
      <w:r>
        <w:rPr>
          <w:sz w:val="24"/>
          <w:szCs w:val="24"/>
        </w:rPr>
        <w:t>ị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h</w:t>
      </w:r>
      <w:r>
        <w:rPr>
          <w:spacing w:val="-3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th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3"/>
          <w:sz w:val="24"/>
          <w:szCs w:val="24"/>
        </w:rPr>
        <w:t>ư</w:t>
      </w:r>
      <w:r>
        <w:rPr>
          <w:spacing w:val="-4"/>
          <w:sz w:val="24"/>
          <w:szCs w:val="24"/>
        </w:rPr>
        <w:t>ợ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ế</w:t>
      </w:r>
      <w:r>
        <w:rPr>
          <w:sz w:val="24"/>
          <w:szCs w:val="24"/>
        </w:rPr>
        <w:t>t</w:t>
      </w:r>
    </w:p>
    <w:p w14:paraId="4B368B67" w14:textId="77777777" w:rsidR="00B66DC2" w:rsidRDefault="00000000">
      <w:pPr>
        <w:spacing w:before="84" w:line="260" w:lineRule="exact"/>
        <w:ind w:left="140"/>
        <w:rPr>
          <w:sz w:val="24"/>
          <w:szCs w:val="24"/>
        </w:rPr>
        <w:sectPr w:rsidR="00B66DC2">
          <w:type w:val="continuous"/>
          <w:pgSz w:w="11920" w:h="16840"/>
          <w:pgMar w:top="1360" w:right="320" w:bottom="280" w:left="1660" w:header="720" w:footer="720" w:gutter="0"/>
          <w:cols w:space="720"/>
        </w:sectPr>
      </w:pPr>
      <w:r>
        <w:rPr>
          <w:position w:val="-1"/>
          <w:sz w:val="24"/>
          <w:szCs w:val="24"/>
        </w:rPr>
        <w:t>q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ả</w:t>
      </w:r>
      <w:r>
        <w:rPr>
          <w:spacing w:val="-3"/>
          <w:position w:val="-1"/>
          <w:sz w:val="24"/>
          <w:szCs w:val="24"/>
        </w:rPr>
        <w:t xml:space="preserve"> </w:t>
      </w:r>
      <w:proofErr w:type="gramStart"/>
      <w:r>
        <w:rPr>
          <w:spacing w:val="-2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à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</w:t>
      </w:r>
      <w:proofErr w:type="gramEnd"/>
    </w:p>
    <w:p w14:paraId="068ED12D" w14:textId="77777777" w:rsidR="00B66DC2" w:rsidRDefault="00000000">
      <w:pPr>
        <w:spacing w:before="5" w:line="360" w:lineRule="atLeast"/>
        <w:ind w:left="759" w:right="-41"/>
        <w:rPr>
          <w:sz w:val="24"/>
          <w:szCs w:val="24"/>
        </w:rPr>
      </w:pPr>
      <w:r>
        <w:rPr>
          <w:sz w:val="24"/>
          <w:szCs w:val="24"/>
        </w:rPr>
        <w:t>A. A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  &gt;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14:paraId="2FFB6E43" w14:textId="77777777" w:rsidR="00B66DC2" w:rsidRDefault="00000000">
      <w:pPr>
        <w:spacing w:before="5" w:line="360" w:lineRule="atLeast"/>
        <w:ind w:right="3380"/>
        <w:rPr>
          <w:sz w:val="24"/>
          <w:szCs w:val="24"/>
        </w:rPr>
        <w:sectPr w:rsidR="00B66DC2">
          <w:type w:val="continuous"/>
          <w:pgSz w:w="11920" w:h="16840"/>
          <w:pgMar w:top="1360" w:right="320" w:bottom="280" w:left="1660" w:header="720" w:footer="720" w:gutter="0"/>
          <w:cols w:num="2" w:space="720" w:equalWidth="0">
            <w:col w:w="1688" w:space="3891"/>
            <w:col w:w="4361"/>
          </w:cols>
        </w:sect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A &lt;</w:t>
      </w:r>
      <w:r>
        <w:rPr>
          <w:spacing w:val="-1"/>
          <w:sz w:val="24"/>
          <w:szCs w:val="24"/>
        </w:rPr>
        <w:t xml:space="preserve"> B</w:t>
      </w:r>
      <w:r>
        <w:rPr>
          <w:sz w:val="24"/>
          <w:szCs w:val="24"/>
        </w:rPr>
        <w:t>. D. A ≠ B</w:t>
      </w:r>
    </w:p>
    <w:p w14:paraId="5BC1BBAF" w14:textId="77777777" w:rsidR="00B66DC2" w:rsidRDefault="00B66DC2">
      <w:pPr>
        <w:spacing w:line="200" w:lineRule="exact"/>
      </w:pPr>
    </w:p>
    <w:p w14:paraId="3249FD05" w14:textId="77777777" w:rsidR="00B66DC2" w:rsidRDefault="00B66DC2">
      <w:pPr>
        <w:spacing w:before="3" w:line="200" w:lineRule="exact"/>
      </w:pPr>
    </w:p>
    <w:p w14:paraId="5B7C777D" w14:textId="77777777" w:rsidR="00B66DC2" w:rsidRDefault="00000000">
      <w:pPr>
        <w:spacing w:before="29" w:line="260" w:lineRule="exact"/>
        <w:ind w:left="140"/>
        <w:rPr>
          <w:sz w:val="24"/>
          <w:szCs w:val="24"/>
        </w:rPr>
        <w:sectPr w:rsidR="00B66DC2">
          <w:type w:val="continuous"/>
          <w:pgSz w:w="11920" w:h="16840"/>
          <w:pgMar w:top="1360" w:right="320" w:bottom="280" w:left="1660" w:header="720" w:footer="720" w:gutter="0"/>
          <w:cols w:space="720"/>
        </w:sectPr>
      </w:pPr>
      <w:r>
        <w:rPr>
          <w:b/>
          <w:position w:val="-1"/>
          <w:sz w:val="24"/>
          <w:szCs w:val="24"/>
        </w:rPr>
        <w:t>1</w:t>
      </w:r>
      <w:r>
        <w:rPr>
          <w:b/>
          <w:spacing w:val="-2"/>
          <w:position w:val="-1"/>
          <w:sz w:val="24"/>
          <w:szCs w:val="24"/>
        </w:rPr>
        <w:t>19</w:t>
      </w:r>
      <w:r>
        <w:rPr>
          <w:b/>
          <w:position w:val="-1"/>
          <w:sz w:val="24"/>
          <w:szCs w:val="24"/>
        </w:rPr>
        <w:t>.</w:t>
      </w:r>
      <w:r>
        <w:rPr>
          <w:b/>
          <w:spacing w:val="4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</w:t>
      </w:r>
      <w:r>
        <w:rPr>
          <w:spacing w:val="-2"/>
          <w:position w:val="-1"/>
          <w:sz w:val="24"/>
          <w:szCs w:val="24"/>
        </w:rPr>
        <w:t>001</w:t>
      </w:r>
      <w:r>
        <w:rPr>
          <w:position w:val="-1"/>
          <w:sz w:val="24"/>
          <w:szCs w:val="24"/>
        </w:rPr>
        <w:t>,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</w:t>
      </w:r>
      <w:r>
        <w:rPr>
          <w:spacing w:val="-2"/>
          <w:position w:val="-1"/>
          <w:sz w:val="24"/>
          <w:szCs w:val="24"/>
        </w:rPr>
        <w:t>010</w:t>
      </w:r>
      <w:r>
        <w:rPr>
          <w:position w:val="-1"/>
          <w:sz w:val="24"/>
          <w:szCs w:val="24"/>
        </w:rPr>
        <w:t>.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ộ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3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nh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ẽ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q</w:t>
      </w:r>
      <w:r>
        <w:rPr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-1"/>
          <w:position w:val="-1"/>
          <w:sz w:val="24"/>
          <w:szCs w:val="24"/>
        </w:rPr>
        <w:t>ế</w:t>
      </w:r>
      <w:r>
        <w:rPr>
          <w:position w:val="-1"/>
          <w:sz w:val="24"/>
          <w:szCs w:val="24"/>
        </w:rPr>
        <w:t>t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đị</w:t>
      </w:r>
      <w:r>
        <w:rPr>
          <w:position w:val="-1"/>
          <w:sz w:val="24"/>
          <w:szCs w:val="24"/>
        </w:rPr>
        <w:t>nh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&lt;</w:t>
      </w:r>
      <w:r>
        <w:rPr>
          <w:spacing w:val="-3"/>
          <w:position w:val="-1"/>
          <w:sz w:val="24"/>
          <w:szCs w:val="24"/>
        </w:rPr>
        <w:t xml:space="preserve"> </w:t>
      </w:r>
      <w:proofErr w:type="gramStart"/>
      <w:r>
        <w:rPr>
          <w:position w:val="-1"/>
          <w:sz w:val="24"/>
          <w:szCs w:val="24"/>
        </w:rPr>
        <w:t>B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</w:t>
      </w:r>
      <w:proofErr w:type="gramEnd"/>
    </w:p>
    <w:p w14:paraId="5100EBF9" w14:textId="77777777" w:rsidR="00B66DC2" w:rsidRDefault="00000000">
      <w:pPr>
        <w:spacing w:before="89"/>
        <w:ind w:left="759"/>
        <w:rPr>
          <w:sz w:val="24"/>
          <w:szCs w:val="24"/>
        </w:rPr>
      </w:pPr>
      <w:r>
        <w:rPr>
          <w:sz w:val="24"/>
          <w:szCs w:val="24"/>
        </w:rPr>
        <w:t>A. Dựa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ặ</w:t>
      </w:r>
      <w:r>
        <w:rPr>
          <w:sz w:val="24"/>
          <w:szCs w:val="24"/>
        </w:rPr>
        <w:t xml:space="preserve">p </w:t>
      </w:r>
      <w:r>
        <w:rPr>
          <w:spacing w:val="-1"/>
          <w:sz w:val="24"/>
          <w:szCs w:val="24"/>
        </w:rPr>
        <w:t>B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2B698913" w14:textId="77777777" w:rsidR="00B66DC2" w:rsidRDefault="00000000">
      <w:pPr>
        <w:spacing w:before="84" w:line="260" w:lineRule="exact"/>
        <w:ind w:left="759" w:right="-56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Dựa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ê</w:t>
      </w:r>
      <w:r>
        <w:rPr>
          <w:position w:val="-1"/>
          <w:sz w:val="24"/>
          <w:szCs w:val="24"/>
        </w:rPr>
        <w:t xml:space="preserve">n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>ặ</w:t>
      </w:r>
      <w:r>
        <w:rPr>
          <w:position w:val="-1"/>
          <w:sz w:val="24"/>
          <w:szCs w:val="24"/>
        </w:rPr>
        <w:t xml:space="preserve">p </w:t>
      </w:r>
      <w:r>
        <w:rPr>
          <w:spacing w:val="-2"/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(c</w:t>
      </w:r>
      <w:r>
        <w:rPr>
          <w:spacing w:val="2"/>
          <w:position w:val="-1"/>
          <w:sz w:val="24"/>
          <w:szCs w:val="24"/>
        </w:rPr>
        <w:t>ặ</w:t>
      </w:r>
      <w:r>
        <w:rPr>
          <w:position w:val="-1"/>
          <w:sz w:val="24"/>
          <w:szCs w:val="24"/>
        </w:rPr>
        <w:t xml:space="preserve">p </w:t>
      </w:r>
      <w:r>
        <w:rPr>
          <w:spacing w:val="-1"/>
          <w:position w:val="-1"/>
          <w:sz w:val="24"/>
          <w:szCs w:val="24"/>
        </w:rPr>
        <w:t>B</w:t>
      </w:r>
      <w:r>
        <w:rPr>
          <w:spacing w:val="-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T</w:t>
      </w:r>
      <w:r>
        <w:rPr>
          <w:spacing w:val="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0</w:t>
      </w:r>
      <w:r>
        <w:rPr>
          <w:spacing w:val="-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.</w:t>
      </w:r>
    </w:p>
    <w:p w14:paraId="0ABC5AAC" w14:textId="77777777" w:rsidR="00B66DC2" w:rsidRDefault="00000000">
      <w:pPr>
        <w:spacing w:before="89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ởi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vì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ặ</w:t>
      </w:r>
      <w:r>
        <w:rPr>
          <w:sz w:val="24"/>
          <w:szCs w:val="24"/>
        </w:rPr>
        <w:t>p 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ằ</w:t>
      </w:r>
      <w:r>
        <w:rPr>
          <w:sz w:val="24"/>
          <w:szCs w:val="24"/>
        </w:rPr>
        <w:t>ng 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u.</w:t>
      </w:r>
    </w:p>
    <w:p w14:paraId="76EF37DF" w14:textId="77777777" w:rsidR="00B66DC2" w:rsidRDefault="00000000">
      <w:pPr>
        <w:spacing w:before="84" w:line="260" w:lineRule="exact"/>
        <w:rPr>
          <w:sz w:val="24"/>
          <w:szCs w:val="24"/>
        </w:rPr>
        <w:sectPr w:rsidR="00B66DC2">
          <w:type w:val="continuous"/>
          <w:pgSz w:w="11920" w:h="16840"/>
          <w:pgMar w:top="1360" w:right="320" w:bottom="280" w:left="1660" w:header="720" w:footer="720" w:gutter="0"/>
          <w:cols w:num="2" w:space="720" w:equalWidth="0">
            <w:col w:w="4014" w:space="1557"/>
            <w:col w:w="4369"/>
          </w:cols>
        </w:sectPr>
      </w:pPr>
      <w:r>
        <w:rPr>
          <w:position w:val="-1"/>
          <w:sz w:val="24"/>
          <w:szCs w:val="24"/>
        </w:rPr>
        <w:t xml:space="preserve">D. </w:t>
      </w:r>
      <w:r>
        <w:rPr>
          <w:spacing w:val="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ởi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vì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ả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ặ</w:t>
      </w:r>
      <w:r>
        <w:rPr>
          <w:position w:val="-1"/>
          <w:sz w:val="24"/>
          <w:szCs w:val="24"/>
        </w:rPr>
        <w:t>p M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không b</w:t>
      </w:r>
      <w:r>
        <w:rPr>
          <w:spacing w:val="2"/>
          <w:position w:val="-1"/>
          <w:sz w:val="24"/>
          <w:szCs w:val="24"/>
        </w:rPr>
        <w:t>ằ</w:t>
      </w:r>
      <w:r>
        <w:rPr>
          <w:position w:val="-1"/>
          <w:sz w:val="24"/>
          <w:szCs w:val="24"/>
        </w:rPr>
        <w:t>ng nh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u.</w:t>
      </w:r>
    </w:p>
    <w:p w14:paraId="523F597A" w14:textId="77777777" w:rsidR="00B66DC2" w:rsidRDefault="00B66DC2">
      <w:pPr>
        <w:spacing w:line="200" w:lineRule="exact"/>
      </w:pPr>
    </w:p>
    <w:p w14:paraId="635873B6" w14:textId="77777777" w:rsidR="00B66DC2" w:rsidRDefault="00B66DC2">
      <w:pPr>
        <w:spacing w:before="4" w:line="240" w:lineRule="exact"/>
        <w:rPr>
          <w:sz w:val="24"/>
          <w:szCs w:val="24"/>
        </w:rPr>
      </w:pPr>
    </w:p>
    <w:p w14:paraId="535BF784" w14:textId="77777777" w:rsidR="00B66DC2" w:rsidRDefault="00000000">
      <w:pPr>
        <w:spacing w:before="29" w:line="260" w:lineRule="exact"/>
        <w:ind w:left="140"/>
        <w:rPr>
          <w:sz w:val="24"/>
          <w:szCs w:val="24"/>
        </w:rPr>
        <w:sectPr w:rsidR="00B66DC2">
          <w:type w:val="continuous"/>
          <w:pgSz w:w="11920" w:h="16840"/>
          <w:pgMar w:top="1360" w:right="320" w:bottom="280" w:left="1660" w:header="720" w:footer="720" w:gutter="0"/>
          <w:cols w:space="720"/>
        </w:sectPr>
      </w:pPr>
      <w:r>
        <w:rPr>
          <w:b/>
          <w:position w:val="-1"/>
          <w:sz w:val="24"/>
          <w:szCs w:val="24"/>
        </w:rPr>
        <w:t>1</w:t>
      </w:r>
      <w:r>
        <w:rPr>
          <w:b/>
          <w:spacing w:val="-2"/>
          <w:position w:val="-1"/>
          <w:sz w:val="24"/>
          <w:szCs w:val="24"/>
        </w:rPr>
        <w:t>20</w:t>
      </w:r>
      <w:r>
        <w:rPr>
          <w:b/>
          <w:position w:val="-1"/>
          <w:sz w:val="24"/>
          <w:szCs w:val="24"/>
        </w:rPr>
        <w:t>.</w:t>
      </w:r>
      <w:r>
        <w:rPr>
          <w:b/>
          <w:spacing w:val="4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</w:t>
      </w:r>
      <w:r>
        <w:rPr>
          <w:spacing w:val="-2"/>
          <w:position w:val="-1"/>
          <w:sz w:val="24"/>
          <w:szCs w:val="24"/>
        </w:rPr>
        <w:t>001</w:t>
      </w:r>
      <w:r>
        <w:rPr>
          <w:position w:val="-1"/>
          <w:sz w:val="24"/>
          <w:szCs w:val="24"/>
        </w:rPr>
        <w:t>,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</w:t>
      </w:r>
      <w:r>
        <w:rPr>
          <w:spacing w:val="-2"/>
          <w:position w:val="-1"/>
          <w:sz w:val="24"/>
          <w:szCs w:val="24"/>
        </w:rPr>
        <w:t>000</w:t>
      </w:r>
      <w:r>
        <w:rPr>
          <w:position w:val="-1"/>
          <w:sz w:val="24"/>
          <w:szCs w:val="24"/>
        </w:rPr>
        <w:t>.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ộ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3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nh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ẽ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q</w:t>
      </w:r>
      <w:r>
        <w:rPr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-1"/>
          <w:position w:val="-1"/>
          <w:sz w:val="24"/>
          <w:szCs w:val="24"/>
        </w:rPr>
        <w:t>ế</w:t>
      </w:r>
      <w:r>
        <w:rPr>
          <w:position w:val="-1"/>
          <w:sz w:val="24"/>
          <w:szCs w:val="24"/>
        </w:rPr>
        <w:t>t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đị</w:t>
      </w:r>
      <w:r>
        <w:rPr>
          <w:position w:val="-1"/>
          <w:sz w:val="24"/>
          <w:szCs w:val="24"/>
        </w:rPr>
        <w:t>nh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&gt;</w:t>
      </w:r>
      <w:r>
        <w:rPr>
          <w:spacing w:val="-3"/>
          <w:position w:val="-1"/>
          <w:sz w:val="24"/>
          <w:szCs w:val="24"/>
        </w:rPr>
        <w:t xml:space="preserve"> </w:t>
      </w:r>
      <w:proofErr w:type="gramStart"/>
      <w:r>
        <w:rPr>
          <w:position w:val="-1"/>
          <w:sz w:val="24"/>
          <w:szCs w:val="24"/>
        </w:rPr>
        <w:t>B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</w:t>
      </w:r>
      <w:proofErr w:type="gramEnd"/>
    </w:p>
    <w:p w14:paraId="0A335A19" w14:textId="77777777" w:rsidR="00B66DC2" w:rsidRDefault="00000000">
      <w:pPr>
        <w:spacing w:before="89"/>
        <w:ind w:left="759"/>
        <w:rPr>
          <w:sz w:val="24"/>
          <w:szCs w:val="24"/>
        </w:rPr>
      </w:pPr>
      <w:r>
        <w:pict w14:anchorId="500EEC49">
          <v:group id="_x0000_s1113" style="position:absolute;left:0;text-align:left;margin-left:395.35pt;margin-top:74.7pt;width:66.2pt;height:5.05pt;z-index:-2262;mso-position-horizontal-relative:page;mso-position-vertical-relative:page" coordorigin="7907,1494" coordsize="1324,101">
            <v:shape id="_x0000_s1118" style="position:absolute;left:7912;top:1591;width:345;height:0" coordorigin="7912,1591" coordsize="345,0" path="m7912,1591r345,e" filled="f" strokeweight=".17322mm">
              <v:path arrowok="t"/>
            </v:shape>
            <v:shape id="_x0000_s1117" style="position:absolute;left:7912;top:1545;width:546;height:0" coordorigin="7912,1545" coordsize="546,0" path="m7912,1545r545,e" filled="f" strokeweight=".17322mm">
              <v:path arrowok="t"/>
            </v:shape>
            <v:shape id="_x0000_s1116" style="position:absolute;left:8680;top:1591;width:345;height:0" coordorigin="8680,1591" coordsize="345,0" path="m8680,1591r346,e" filled="f" strokeweight=".17322mm">
              <v:path arrowok="t"/>
            </v:shape>
            <v:shape id="_x0000_s1115" style="position:absolute;left:8680;top:1545;width:546;height:0" coordorigin="8680,1545" coordsize="546,0" path="m8680,1545r546,e" filled="f" strokeweight=".17322mm">
              <v:path arrowok="t"/>
            </v:shape>
            <v:shape id="_x0000_s1114" style="position:absolute;left:7912;top:1499;width:1314;height:0" coordorigin="7912,1499" coordsize="1314,0" path="m7912,1499r1314,e" filled="f" strokeweight=".17322mm">
              <v:path arrowok="t"/>
            </v:shape>
            <w10:wrap anchorx="page" anchory="page"/>
          </v:group>
        </w:pict>
      </w:r>
      <w:r>
        <w:pict w14:anchorId="678B95F1">
          <v:group id="_x0000_s1107" style="position:absolute;left:0;text-align:left;margin-left:136.75pt;margin-top:74.6pt;width:100.45pt;height:5.1pt;z-index:-2263;mso-position-horizontal-relative:page;mso-position-vertical-relative:page" coordorigin="2735,1492" coordsize="2009,102">
            <v:shape id="_x0000_s1112" style="position:absolute;left:2740;top:1590;width:520;height:0" coordorigin="2740,1590" coordsize="520,0" path="m2740,1590r519,e" filled="f" strokeweight=".17392mm">
              <v:path arrowok="t"/>
            </v:shape>
            <v:shape id="_x0000_s1111" style="position:absolute;left:2740;top:1544;width:893;height:0" coordorigin="2740,1544" coordsize="893,0" path="m2740,1544r893,e" filled="f" strokeweight=".17392mm">
              <v:path arrowok="t"/>
            </v:shape>
            <v:shape id="_x0000_s1110" style="position:absolute;left:3809;top:1590;width:519;height:0" coordorigin="3809,1590" coordsize="519,0" path="m3809,1590r519,e" filled="f" strokeweight=".17392mm">
              <v:path arrowok="t"/>
            </v:shape>
            <v:shape id="_x0000_s1109" style="position:absolute;left:3809;top:1544;width:931;height:0" coordorigin="3809,1544" coordsize="931,0" path="m3809,1544r930,e" filled="f" strokeweight=".17392mm">
              <v:path arrowok="t"/>
            </v:shape>
            <v:shape id="_x0000_s1108" style="position:absolute;left:2740;top:1497;width:2000;height:0" coordorigin="2740,1497" coordsize="2000,0" path="m2740,1497r1999,e" filled="f" strokeweight=".17392mm">
              <v:path arrowok="t"/>
            </v:shape>
            <w10:wrap anchorx="page" anchory="page"/>
          </v:group>
        </w:pict>
      </w:r>
      <w:r>
        <w:rPr>
          <w:sz w:val="24"/>
          <w:szCs w:val="24"/>
        </w:rPr>
        <w:t>A. Dựa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ặ</w:t>
      </w:r>
      <w:r>
        <w:rPr>
          <w:sz w:val="24"/>
          <w:szCs w:val="24"/>
        </w:rPr>
        <w:t xml:space="preserve">p </w:t>
      </w:r>
      <w:r>
        <w:rPr>
          <w:spacing w:val="-1"/>
          <w:sz w:val="24"/>
          <w:szCs w:val="24"/>
        </w:rPr>
        <w:t>B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6F142E12" w14:textId="77777777" w:rsidR="00B66DC2" w:rsidRDefault="00000000">
      <w:pPr>
        <w:spacing w:before="84"/>
        <w:ind w:left="759" w:right="-56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Dựa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ê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ặ</w:t>
      </w:r>
      <w:r>
        <w:rPr>
          <w:sz w:val="24"/>
          <w:szCs w:val="24"/>
        </w:rPr>
        <w:t xml:space="preserve">p </w:t>
      </w:r>
      <w:r>
        <w:rPr>
          <w:spacing w:val="-2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(c</w:t>
      </w:r>
      <w:r>
        <w:rPr>
          <w:spacing w:val="2"/>
          <w:sz w:val="24"/>
          <w:szCs w:val="24"/>
        </w:rPr>
        <w:t>ặ</w:t>
      </w:r>
      <w:r>
        <w:rPr>
          <w:sz w:val="24"/>
          <w:szCs w:val="24"/>
        </w:rPr>
        <w:t xml:space="preserve">p </w:t>
      </w:r>
      <w:r>
        <w:rPr>
          <w:spacing w:val="-1"/>
          <w:sz w:val="24"/>
          <w:szCs w:val="24"/>
        </w:rPr>
        <w:t>B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4386332" w14:textId="77777777" w:rsidR="00B66DC2" w:rsidRDefault="00000000">
      <w:pPr>
        <w:spacing w:before="89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ởi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vì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ặ</w:t>
      </w:r>
      <w:r>
        <w:rPr>
          <w:sz w:val="24"/>
          <w:szCs w:val="24"/>
        </w:rPr>
        <w:t>p 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ằ</w:t>
      </w:r>
      <w:r>
        <w:rPr>
          <w:sz w:val="24"/>
          <w:szCs w:val="24"/>
        </w:rPr>
        <w:t>ng 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u.</w:t>
      </w:r>
    </w:p>
    <w:p w14:paraId="32425C57" w14:textId="77777777" w:rsidR="00B66DC2" w:rsidRDefault="00000000">
      <w:pPr>
        <w:spacing w:before="84"/>
        <w:rPr>
          <w:sz w:val="24"/>
          <w:szCs w:val="24"/>
        </w:rPr>
        <w:sectPr w:rsidR="00B66DC2">
          <w:type w:val="continuous"/>
          <w:pgSz w:w="11920" w:h="16840"/>
          <w:pgMar w:top="1360" w:right="320" w:bottom="280" w:left="1660" w:header="720" w:footer="720" w:gutter="0"/>
          <w:cols w:num="2" w:space="720" w:equalWidth="0">
            <w:col w:w="4014" w:space="1557"/>
            <w:col w:w="4369"/>
          </w:cols>
        </w:sectPr>
      </w:pPr>
      <w:r>
        <w:rPr>
          <w:sz w:val="24"/>
          <w:szCs w:val="24"/>
        </w:rPr>
        <w:t xml:space="preserve">D.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ởi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vì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ặ</w:t>
      </w:r>
      <w:r>
        <w:rPr>
          <w:sz w:val="24"/>
          <w:szCs w:val="24"/>
        </w:rPr>
        <w:t>p 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không b</w:t>
      </w:r>
      <w:r>
        <w:rPr>
          <w:spacing w:val="2"/>
          <w:sz w:val="24"/>
          <w:szCs w:val="24"/>
        </w:rPr>
        <w:t>ằ</w:t>
      </w:r>
      <w:r>
        <w:rPr>
          <w:sz w:val="24"/>
          <w:szCs w:val="24"/>
        </w:rPr>
        <w:t>ng 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u.</w:t>
      </w:r>
    </w:p>
    <w:p w14:paraId="36DD5417" w14:textId="77777777" w:rsidR="00B66DC2" w:rsidRDefault="00000000">
      <w:pPr>
        <w:spacing w:before="2" w:line="360" w:lineRule="exact"/>
        <w:ind w:left="140" w:right="363"/>
        <w:rPr>
          <w:sz w:val="24"/>
          <w:szCs w:val="24"/>
        </w:rPr>
        <w:sectPr w:rsidR="00B66DC2">
          <w:pgSz w:w="11920" w:h="16840"/>
          <w:pgMar w:top="1440" w:right="1680" w:bottom="280" w:left="1660" w:header="720" w:footer="720" w:gutter="0"/>
          <w:cols w:space="720"/>
        </w:sectPr>
      </w:pPr>
      <w:r>
        <w:rPr>
          <w:b/>
          <w:sz w:val="24"/>
          <w:szCs w:val="24"/>
        </w:rPr>
        <w:lastRenderedPageBreak/>
        <w:t>1</w:t>
      </w:r>
      <w:r>
        <w:rPr>
          <w:b/>
          <w:spacing w:val="-2"/>
          <w:sz w:val="24"/>
          <w:szCs w:val="24"/>
        </w:rPr>
        <w:t>21</w:t>
      </w:r>
      <w:r>
        <w:rPr>
          <w:b/>
          <w:sz w:val="24"/>
          <w:szCs w:val="24"/>
        </w:rPr>
        <w:t>.</w:t>
      </w:r>
      <w:r>
        <w:rPr>
          <w:b/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</w:t>
      </w:r>
      <w:r>
        <w:rPr>
          <w:spacing w:val="-5"/>
          <w:sz w:val="24"/>
          <w:szCs w:val="24"/>
        </w:rPr>
        <w:t xml:space="preserve"> L</w:t>
      </w:r>
      <w:r>
        <w:rPr>
          <w:sz w:val="24"/>
          <w:szCs w:val="24"/>
        </w:rPr>
        <w:t>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-2"/>
          <w:sz w:val="24"/>
          <w:szCs w:val="24"/>
        </w:rPr>
        <w:t xml:space="preserve"> đo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hung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muố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th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á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</w:t>
      </w:r>
      <w:r>
        <w:rPr>
          <w:sz w:val="24"/>
          <w:szCs w:val="24"/>
        </w:rPr>
        <w:t>ì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a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ốt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ủ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đó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c</w:t>
      </w:r>
      <w:r>
        <w:rPr>
          <w:sz w:val="24"/>
          <w:szCs w:val="24"/>
        </w:rPr>
        <w:t>ó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ứ</w:t>
      </w:r>
      <w:r>
        <w:rPr>
          <w:sz w:val="24"/>
          <w:szCs w:val="24"/>
        </w:rPr>
        <w:t xml:space="preserve">c 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gi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gì</w:t>
      </w:r>
      <w:r>
        <w:rPr>
          <w:sz w:val="24"/>
          <w:szCs w:val="24"/>
        </w:rPr>
        <w:t>?</w:t>
      </w:r>
    </w:p>
    <w:p w14:paraId="63EFD211" w14:textId="77777777" w:rsidR="00B66DC2" w:rsidRDefault="00000000">
      <w:pPr>
        <w:spacing w:before="64"/>
        <w:ind w:left="759"/>
        <w:rPr>
          <w:sz w:val="24"/>
          <w:szCs w:val="24"/>
        </w:rPr>
      </w:pPr>
      <w:r>
        <w:rPr>
          <w:sz w:val="24"/>
          <w:szCs w:val="24"/>
        </w:rPr>
        <w:t>A. Mức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 w14:paraId="025ABC9B" w14:textId="77777777" w:rsidR="00B66DC2" w:rsidRDefault="00000000">
      <w:pPr>
        <w:spacing w:before="84" w:line="260" w:lineRule="exact"/>
        <w:ind w:left="759" w:right="-56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ức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1.</w:t>
      </w:r>
    </w:p>
    <w:p w14:paraId="6E024565" w14:textId="77777777" w:rsidR="00B66DC2" w:rsidRDefault="00000000">
      <w:pPr>
        <w:spacing w:before="64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Mức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 và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ức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</w:p>
    <w:p w14:paraId="682D31A5" w14:textId="77777777" w:rsidR="00B66DC2" w:rsidRDefault="00000000">
      <w:pPr>
        <w:spacing w:before="84" w:line="26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2269" w:space="3302"/>
            <w:col w:w="3009"/>
          </w:cols>
        </w:sectPr>
      </w:pPr>
      <w:r>
        <w:rPr>
          <w:position w:val="-1"/>
          <w:sz w:val="24"/>
          <w:szCs w:val="24"/>
        </w:rPr>
        <w:t xml:space="preserve">D. Không ở 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ức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 xml:space="preserve">o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>ả</w:t>
      </w:r>
      <w:r>
        <w:rPr>
          <w:position w:val="-1"/>
          <w:sz w:val="24"/>
          <w:szCs w:val="24"/>
        </w:rPr>
        <w:t>.</w:t>
      </w:r>
    </w:p>
    <w:p w14:paraId="28D684BF" w14:textId="77777777" w:rsidR="00B66DC2" w:rsidRDefault="00B66DC2">
      <w:pPr>
        <w:spacing w:line="200" w:lineRule="exact"/>
      </w:pPr>
    </w:p>
    <w:p w14:paraId="48AF6C40" w14:textId="77777777" w:rsidR="00B66DC2" w:rsidRDefault="00B66DC2">
      <w:pPr>
        <w:spacing w:before="4" w:line="240" w:lineRule="exact"/>
        <w:rPr>
          <w:sz w:val="24"/>
          <w:szCs w:val="24"/>
        </w:rPr>
      </w:pPr>
    </w:p>
    <w:p w14:paraId="0CD8BD6D" w14:textId="77777777" w:rsidR="00B66DC2" w:rsidRDefault="00000000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pacing w:val="-2"/>
          <w:sz w:val="24"/>
          <w:szCs w:val="24"/>
        </w:rPr>
        <w:t>22</w:t>
      </w:r>
      <w:r>
        <w:rPr>
          <w:b/>
          <w:sz w:val="24"/>
          <w:szCs w:val="24"/>
        </w:rPr>
        <w:t>.</w:t>
      </w:r>
      <w:r>
        <w:rPr>
          <w:b/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</w:t>
      </w:r>
      <w:r>
        <w:rPr>
          <w:spacing w:val="-5"/>
          <w:sz w:val="24"/>
          <w:szCs w:val="24"/>
        </w:rPr>
        <w:t xml:space="preserve"> L</w:t>
      </w:r>
      <w:r>
        <w:rPr>
          <w:sz w:val="24"/>
          <w:szCs w:val="24"/>
        </w:rPr>
        <w:t>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-2"/>
          <w:sz w:val="24"/>
          <w:szCs w:val="24"/>
        </w:rPr>
        <w:t xml:space="preserve"> đo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hung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muố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th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á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</w:t>
      </w:r>
      <w:r>
        <w:rPr>
          <w:sz w:val="24"/>
          <w:szCs w:val="24"/>
        </w:rPr>
        <w:t>ì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nố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ủ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đ</w:t>
      </w:r>
      <w:r>
        <w:rPr>
          <w:sz w:val="24"/>
          <w:szCs w:val="24"/>
        </w:rPr>
        <w:t>ó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ức</w:t>
      </w:r>
    </w:p>
    <w:p w14:paraId="71E7C0D5" w14:textId="77777777" w:rsidR="00B66DC2" w:rsidRDefault="00000000">
      <w:pPr>
        <w:spacing w:before="84" w:line="260" w:lineRule="exact"/>
        <w:ind w:left="140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space="720"/>
        </w:sectPr>
      </w:pPr>
      <w:r>
        <w:rPr>
          <w:spacing w:val="-2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</w:t>
      </w:r>
      <w:r>
        <w:rPr>
          <w:spacing w:val="-2"/>
          <w:position w:val="-1"/>
          <w:sz w:val="24"/>
          <w:szCs w:val="24"/>
        </w:rPr>
        <w:t>gi</w:t>
      </w:r>
      <w:r>
        <w:rPr>
          <w:position w:val="-1"/>
          <w:sz w:val="24"/>
          <w:szCs w:val="24"/>
        </w:rPr>
        <w:t>c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gì</w:t>
      </w:r>
      <w:r>
        <w:rPr>
          <w:position w:val="-1"/>
          <w:sz w:val="24"/>
          <w:szCs w:val="24"/>
        </w:rPr>
        <w:t>?</w:t>
      </w:r>
    </w:p>
    <w:p w14:paraId="62DD9B18" w14:textId="77777777" w:rsidR="00B66DC2" w:rsidRDefault="00000000">
      <w:pPr>
        <w:spacing w:before="89"/>
        <w:ind w:left="759"/>
        <w:rPr>
          <w:sz w:val="24"/>
          <w:szCs w:val="24"/>
        </w:rPr>
      </w:pPr>
      <w:r>
        <w:rPr>
          <w:sz w:val="24"/>
          <w:szCs w:val="24"/>
        </w:rPr>
        <w:t>A. Mức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 w14:paraId="6A93E153" w14:textId="77777777" w:rsidR="00B66DC2" w:rsidRDefault="00000000">
      <w:pPr>
        <w:spacing w:before="84" w:line="260" w:lineRule="exact"/>
        <w:ind w:left="759" w:right="-56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ức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0 và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ức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1.</w:t>
      </w:r>
    </w:p>
    <w:p w14:paraId="463825C9" w14:textId="77777777" w:rsidR="00B66DC2" w:rsidRDefault="00000000">
      <w:pPr>
        <w:spacing w:before="89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Mức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730E7ACA" w14:textId="77777777" w:rsidR="00B66DC2" w:rsidRDefault="00000000">
      <w:pPr>
        <w:spacing w:before="84" w:line="26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2677" w:space="2894"/>
            <w:col w:w="3009"/>
          </w:cols>
        </w:sectPr>
      </w:pPr>
      <w:r>
        <w:rPr>
          <w:position w:val="-1"/>
          <w:sz w:val="24"/>
          <w:szCs w:val="24"/>
        </w:rPr>
        <w:t xml:space="preserve">D. Không ở 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ức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 xml:space="preserve">o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>ả</w:t>
      </w:r>
      <w:r>
        <w:rPr>
          <w:position w:val="-1"/>
          <w:sz w:val="24"/>
          <w:szCs w:val="24"/>
        </w:rPr>
        <w:t>.</w:t>
      </w:r>
    </w:p>
    <w:p w14:paraId="0D89915F" w14:textId="77777777" w:rsidR="00B66DC2" w:rsidRDefault="00B66DC2">
      <w:pPr>
        <w:spacing w:line="200" w:lineRule="exact"/>
      </w:pPr>
    </w:p>
    <w:p w14:paraId="719A91E5" w14:textId="77777777" w:rsidR="00B66DC2" w:rsidRDefault="00B66DC2">
      <w:pPr>
        <w:spacing w:before="6" w:line="240" w:lineRule="exact"/>
        <w:rPr>
          <w:sz w:val="24"/>
          <w:szCs w:val="24"/>
        </w:rPr>
      </w:pPr>
    </w:p>
    <w:p w14:paraId="51DBFAB9" w14:textId="77777777" w:rsidR="00B66DC2" w:rsidRDefault="00000000">
      <w:pPr>
        <w:spacing w:before="29" w:line="260" w:lineRule="exact"/>
        <w:ind w:left="140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space="720"/>
        </w:sectPr>
      </w:pPr>
      <w:r>
        <w:rPr>
          <w:b/>
          <w:position w:val="-1"/>
          <w:sz w:val="24"/>
          <w:szCs w:val="24"/>
        </w:rPr>
        <w:t>1</w:t>
      </w:r>
      <w:r>
        <w:rPr>
          <w:b/>
          <w:spacing w:val="-2"/>
          <w:position w:val="-1"/>
          <w:sz w:val="24"/>
          <w:szCs w:val="24"/>
        </w:rPr>
        <w:t>23</w:t>
      </w:r>
      <w:r>
        <w:rPr>
          <w:b/>
          <w:position w:val="-1"/>
          <w:sz w:val="24"/>
          <w:szCs w:val="24"/>
        </w:rPr>
        <w:t>.</w:t>
      </w:r>
      <w:r>
        <w:rPr>
          <w:b/>
          <w:spacing w:val="48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ạc</w:t>
      </w:r>
      <w:r>
        <w:rPr>
          <w:position w:val="-1"/>
          <w:sz w:val="24"/>
          <w:szCs w:val="24"/>
        </w:rPr>
        <w:t>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gi</w:t>
      </w:r>
      <w:r>
        <w:rPr>
          <w:spacing w:val="-3"/>
          <w:position w:val="-1"/>
          <w:sz w:val="24"/>
          <w:szCs w:val="24"/>
        </w:rPr>
        <w:t>ả</w:t>
      </w:r>
      <w:r>
        <w:rPr>
          <w:position w:val="-1"/>
          <w:sz w:val="24"/>
          <w:szCs w:val="24"/>
        </w:rPr>
        <w:t>i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ã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7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2"/>
          <w:position w:val="-1"/>
          <w:sz w:val="24"/>
          <w:szCs w:val="24"/>
        </w:rPr>
        <w:t>o</w:t>
      </w:r>
      <w:r>
        <w:rPr>
          <w:spacing w:val="-3"/>
          <w:position w:val="-1"/>
          <w:sz w:val="24"/>
          <w:szCs w:val="24"/>
        </w:rPr>
        <w:t>ạ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ó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3"/>
          <w:position w:val="-1"/>
          <w:sz w:val="24"/>
          <w:szCs w:val="24"/>
        </w:rPr>
        <w:t>ấ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3"/>
          <w:position w:val="-1"/>
          <w:sz w:val="24"/>
          <w:szCs w:val="24"/>
        </w:rPr>
        <w:t>ầ</w:t>
      </w:r>
      <w:r>
        <w:rPr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v</w:t>
      </w:r>
      <w:r>
        <w:rPr>
          <w:spacing w:val="-3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v</w:t>
      </w:r>
      <w:r>
        <w:rPr>
          <w:position w:val="-1"/>
          <w:sz w:val="24"/>
          <w:szCs w:val="24"/>
        </w:rPr>
        <w:t>à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ấ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3"/>
          <w:position w:val="-1"/>
          <w:sz w:val="24"/>
          <w:szCs w:val="24"/>
        </w:rPr>
        <w:t>ầ</w:t>
      </w:r>
      <w:r>
        <w:rPr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ra</w:t>
      </w:r>
      <w:r>
        <w:rPr>
          <w:position w:val="-1"/>
          <w:sz w:val="24"/>
          <w:szCs w:val="24"/>
        </w:rPr>
        <w:t>?</w:t>
      </w:r>
    </w:p>
    <w:p w14:paraId="7F2E60D9" w14:textId="77777777" w:rsidR="00B66DC2" w:rsidRDefault="00000000">
      <w:pPr>
        <w:spacing w:before="5" w:line="360" w:lineRule="atLeast"/>
        <w:ind w:left="759" w:right="-41"/>
        <w:rPr>
          <w:sz w:val="24"/>
          <w:szCs w:val="24"/>
        </w:rPr>
      </w:pPr>
      <w:r>
        <w:rPr>
          <w:sz w:val="24"/>
          <w:szCs w:val="24"/>
        </w:rPr>
        <w:t>A. 3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 và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7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7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.</w:t>
      </w:r>
    </w:p>
    <w:p w14:paraId="31465646" w14:textId="77777777" w:rsidR="00B66DC2" w:rsidRDefault="00000000">
      <w:pPr>
        <w:spacing w:before="5" w:line="360" w:lineRule="atLeast"/>
        <w:ind w:right="1362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2351" w:space="3220"/>
            <w:col w:w="3009"/>
          </w:cols>
        </w:sect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4 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 và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5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. D. 4 v</w:t>
      </w:r>
      <w:r>
        <w:rPr>
          <w:spacing w:val="2"/>
          <w:sz w:val="24"/>
          <w:szCs w:val="24"/>
        </w:rPr>
        <w:t>à</w:t>
      </w:r>
      <w:r>
        <w:rPr>
          <w:sz w:val="24"/>
          <w:szCs w:val="24"/>
        </w:rPr>
        <w:t>o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7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.</w:t>
      </w:r>
    </w:p>
    <w:p w14:paraId="72689591" w14:textId="77777777" w:rsidR="00B66DC2" w:rsidRDefault="00B66DC2">
      <w:pPr>
        <w:spacing w:line="200" w:lineRule="exact"/>
      </w:pPr>
    </w:p>
    <w:p w14:paraId="313EC939" w14:textId="77777777" w:rsidR="00B66DC2" w:rsidRDefault="00B66DC2">
      <w:pPr>
        <w:spacing w:before="19" w:line="220" w:lineRule="exact"/>
        <w:rPr>
          <w:sz w:val="22"/>
          <w:szCs w:val="22"/>
        </w:rPr>
      </w:pPr>
    </w:p>
    <w:p w14:paraId="50BA58C3" w14:textId="77777777" w:rsidR="00B66DC2" w:rsidRDefault="00000000">
      <w:pPr>
        <w:spacing w:before="29" w:line="260" w:lineRule="exact"/>
        <w:ind w:left="140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space="720"/>
        </w:sectPr>
      </w:pPr>
      <w:r>
        <w:rPr>
          <w:b/>
          <w:position w:val="-1"/>
          <w:sz w:val="24"/>
          <w:szCs w:val="24"/>
        </w:rPr>
        <w:t>1</w:t>
      </w:r>
      <w:r>
        <w:rPr>
          <w:b/>
          <w:spacing w:val="-2"/>
          <w:position w:val="-1"/>
          <w:sz w:val="24"/>
          <w:szCs w:val="24"/>
        </w:rPr>
        <w:t>24</w:t>
      </w:r>
      <w:r>
        <w:rPr>
          <w:b/>
          <w:position w:val="-1"/>
          <w:sz w:val="24"/>
          <w:szCs w:val="24"/>
        </w:rPr>
        <w:t>.</w:t>
      </w:r>
      <w:r>
        <w:rPr>
          <w:b/>
          <w:spacing w:val="48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ạc</w:t>
      </w:r>
      <w:r>
        <w:rPr>
          <w:position w:val="-1"/>
          <w:sz w:val="24"/>
          <w:szCs w:val="24"/>
        </w:rPr>
        <w:t>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hợ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ê</w:t>
      </w:r>
      <w:r>
        <w:rPr>
          <w:spacing w:val="-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15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đ</w:t>
      </w:r>
      <w:r>
        <w:rPr>
          <w:position w:val="-1"/>
          <w:sz w:val="24"/>
          <w:szCs w:val="24"/>
        </w:rPr>
        <w:t>ư</w:t>
      </w:r>
      <w:r>
        <w:rPr>
          <w:spacing w:val="-4"/>
          <w:position w:val="-1"/>
          <w:sz w:val="24"/>
          <w:szCs w:val="24"/>
        </w:rPr>
        <w:t>ờ</w:t>
      </w:r>
      <w:r>
        <w:rPr>
          <w:position w:val="-1"/>
          <w:sz w:val="24"/>
          <w:szCs w:val="24"/>
        </w:rPr>
        <w:t>ng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ữ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3"/>
          <w:position w:val="-1"/>
          <w:sz w:val="24"/>
          <w:szCs w:val="24"/>
        </w:rPr>
        <w:t>ệ</w:t>
      </w:r>
      <w:r>
        <w:rPr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-3"/>
          <w:position w:val="-1"/>
          <w:sz w:val="24"/>
          <w:szCs w:val="24"/>
        </w:rPr>
        <w:t>ầ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 xml:space="preserve"> 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h</w:t>
      </w:r>
      <w:r>
        <w:rPr>
          <w:spacing w:val="-4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ê</w:t>
      </w:r>
      <w:r>
        <w:rPr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3"/>
          <w:position w:val="-1"/>
          <w:sz w:val="24"/>
          <w:szCs w:val="24"/>
        </w:rPr>
        <w:t>ư</w:t>
      </w:r>
      <w:r>
        <w:rPr>
          <w:spacing w:val="-2"/>
          <w:position w:val="-1"/>
          <w:sz w:val="24"/>
          <w:szCs w:val="24"/>
        </w:rPr>
        <w:t>ờn</w:t>
      </w:r>
      <w:r>
        <w:rPr>
          <w:position w:val="-1"/>
          <w:sz w:val="24"/>
          <w:szCs w:val="24"/>
        </w:rPr>
        <w:t>g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4"/>
          <w:position w:val="-1"/>
          <w:sz w:val="24"/>
          <w:szCs w:val="24"/>
        </w:rPr>
        <w:t>ị</w:t>
      </w:r>
      <w:r>
        <w:rPr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-2"/>
          <w:position w:val="-1"/>
          <w:sz w:val="24"/>
          <w:szCs w:val="24"/>
        </w:rPr>
        <w:t>hỉ</w:t>
      </w:r>
      <w:r>
        <w:rPr>
          <w:position w:val="-1"/>
          <w:sz w:val="24"/>
          <w:szCs w:val="24"/>
        </w:rPr>
        <w:t>?</w:t>
      </w:r>
    </w:p>
    <w:p w14:paraId="17EC0E81" w14:textId="77777777" w:rsidR="00B66DC2" w:rsidRDefault="00000000">
      <w:pPr>
        <w:spacing w:before="89"/>
        <w:ind w:left="759" w:right="-61"/>
        <w:rPr>
          <w:sz w:val="24"/>
          <w:szCs w:val="24"/>
        </w:rPr>
      </w:pPr>
      <w:r>
        <w:rPr>
          <w:sz w:val="24"/>
          <w:szCs w:val="24"/>
        </w:rPr>
        <w:t>A. 3 đường</w:t>
      </w:r>
    </w:p>
    <w:p w14:paraId="55F52049" w14:textId="77777777" w:rsidR="00B66DC2" w:rsidRDefault="00000000">
      <w:pPr>
        <w:spacing w:before="84" w:line="260" w:lineRule="exact"/>
        <w:ind w:left="759" w:right="-44"/>
        <w:rPr>
          <w:sz w:val="24"/>
          <w:szCs w:val="24"/>
        </w:rPr>
      </w:pPr>
      <w:r>
        <w:rPr>
          <w:b/>
          <w:color w:val="FF0000"/>
          <w:spacing w:val="1"/>
          <w:position w:val="-1"/>
          <w:sz w:val="24"/>
          <w:szCs w:val="24"/>
        </w:rPr>
        <w:t>B</w:t>
      </w:r>
      <w:r>
        <w:rPr>
          <w:color w:val="000000"/>
          <w:position w:val="-1"/>
          <w:sz w:val="24"/>
          <w:szCs w:val="24"/>
        </w:rPr>
        <w:t>. 4 đường</w:t>
      </w:r>
    </w:p>
    <w:p w14:paraId="37E47DEA" w14:textId="77777777" w:rsidR="00B66DC2" w:rsidRDefault="00000000">
      <w:pPr>
        <w:spacing w:before="89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5 đường</w:t>
      </w:r>
    </w:p>
    <w:p w14:paraId="53BF5B57" w14:textId="77777777" w:rsidR="00B66DC2" w:rsidRDefault="00000000">
      <w:pPr>
        <w:spacing w:before="84" w:line="26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1849" w:space="3722"/>
            <w:col w:w="3009"/>
          </w:cols>
        </w:sectPr>
      </w:pPr>
      <w:r>
        <w:rPr>
          <w:position w:val="-1"/>
          <w:sz w:val="24"/>
          <w:szCs w:val="24"/>
        </w:rPr>
        <w:t>D. 6 đường</w:t>
      </w:r>
    </w:p>
    <w:p w14:paraId="6F1FF092" w14:textId="77777777" w:rsidR="00B66DC2" w:rsidRDefault="00B66DC2">
      <w:pPr>
        <w:spacing w:line="200" w:lineRule="exact"/>
      </w:pPr>
    </w:p>
    <w:p w14:paraId="375CF452" w14:textId="77777777" w:rsidR="00B66DC2" w:rsidRDefault="00B66DC2">
      <w:pPr>
        <w:spacing w:before="6" w:line="24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space="720"/>
        </w:sectPr>
      </w:pPr>
    </w:p>
    <w:p w14:paraId="0415BB32" w14:textId="77777777" w:rsidR="00B66DC2" w:rsidRDefault="00000000">
      <w:pPr>
        <w:spacing w:before="29" w:line="312" w:lineRule="auto"/>
        <w:ind w:left="759" w:right="-41" w:hanging="619"/>
        <w:rPr>
          <w:sz w:val="24"/>
          <w:szCs w:val="24"/>
        </w:rPr>
      </w:pPr>
      <w:r>
        <w:rPr>
          <w:sz w:val="24"/>
          <w:szCs w:val="24"/>
        </w:rPr>
        <w:t>125. Đổi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số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>p 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 xml:space="preserve">n 1024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nh số nhị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n: A. 100 0000 0001</w:t>
      </w:r>
    </w:p>
    <w:p w14:paraId="50BB12A1" w14:textId="77777777" w:rsidR="00B66DC2" w:rsidRDefault="00000000">
      <w:pPr>
        <w:spacing w:before="3" w:line="260" w:lineRule="exact"/>
        <w:ind w:left="759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10 0000 0000</w:t>
      </w:r>
    </w:p>
    <w:p w14:paraId="33C67D6F" w14:textId="77777777" w:rsidR="00B66DC2" w:rsidRDefault="00000000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60C6E815" w14:textId="77777777" w:rsidR="00B66DC2" w:rsidRDefault="00B66DC2">
      <w:pPr>
        <w:spacing w:line="200" w:lineRule="exact"/>
      </w:pPr>
    </w:p>
    <w:p w14:paraId="49C268E3" w14:textId="77777777" w:rsidR="00B66DC2" w:rsidRDefault="00000000">
      <w:pPr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100 0000 1000</w:t>
      </w:r>
    </w:p>
    <w:p w14:paraId="423E9E96" w14:textId="77777777" w:rsidR="00B66DC2" w:rsidRDefault="00000000">
      <w:pPr>
        <w:spacing w:before="84" w:line="26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4618" w:space="1299"/>
            <w:col w:w="2663"/>
          </w:cols>
        </w:sectPr>
      </w:pPr>
      <w:r>
        <w:rPr>
          <w:position w:val="-1"/>
          <w:sz w:val="24"/>
          <w:szCs w:val="24"/>
        </w:rPr>
        <w:t>D.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100 0000 0000</w:t>
      </w:r>
    </w:p>
    <w:p w14:paraId="7756BD53" w14:textId="77777777" w:rsidR="00B66DC2" w:rsidRDefault="00000000">
      <w:pPr>
        <w:spacing w:before="89" w:line="260" w:lineRule="exact"/>
        <w:ind w:left="140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space="720"/>
        </w:sectPr>
      </w:pPr>
      <w:r>
        <w:rPr>
          <w:b/>
          <w:position w:val="-1"/>
          <w:sz w:val="24"/>
          <w:szCs w:val="24"/>
        </w:rPr>
        <w:t>1</w:t>
      </w:r>
      <w:r>
        <w:rPr>
          <w:position w:val="-1"/>
          <w:sz w:val="24"/>
          <w:szCs w:val="24"/>
        </w:rPr>
        <w:t>26. Đổi</w:t>
      </w:r>
      <w:r>
        <w:rPr>
          <w:spacing w:val="25"/>
          <w:position w:val="-1"/>
          <w:sz w:val="24"/>
          <w:szCs w:val="24"/>
        </w:rPr>
        <w:t xml:space="preserve"> </w:t>
      </w:r>
      <w:r>
        <w:rPr>
          <w:spacing w:val="3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ố</w:t>
      </w:r>
      <w:r>
        <w:rPr>
          <w:spacing w:val="2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nhị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ph</w:t>
      </w:r>
      <w:r>
        <w:rPr>
          <w:spacing w:val="-1"/>
          <w:position w:val="-1"/>
          <w:sz w:val="24"/>
          <w:szCs w:val="24"/>
        </w:rPr>
        <w:t>â</w:t>
      </w:r>
      <w:r>
        <w:rPr>
          <w:position w:val="-1"/>
          <w:sz w:val="24"/>
          <w:szCs w:val="24"/>
        </w:rPr>
        <w:t xml:space="preserve">n </w:t>
      </w:r>
      <w:r>
        <w:rPr>
          <w:spacing w:val="3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u 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ng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d</w:t>
      </w:r>
      <w:r>
        <w:rPr>
          <w:spacing w:val="2"/>
          <w:w w:val="138"/>
          <w:position w:val="-1"/>
          <w:sz w:val="24"/>
          <w:szCs w:val="24"/>
        </w:rPr>
        <w:t>ạ</w:t>
      </w:r>
      <w:r>
        <w:rPr>
          <w:position w:val="-1"/>
          <w:sz w:val="24"/>
          <w:szCs w:val="24"/>
        </w:rPr>
        <w:t>ng b</w:t>
      </w:r>
      <w:r>
        <w:rPr>
          <w:spacing w:val="-1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ph</w:t>
      </w:r>
      <w:r>
        <w:rPr>
          <w:spacing w:val="2"/>
          <w:position w:val="-1"/>
          <w:sz w:val="24"/>
          <w:szCs w:val="24"/>
        </w:rPr>
        <w:t>â</w:t>
      </w:r>
      <w:r>
        <w:rPr>
          <w:position w:val="-1"/>
          <w:sz w:val="24"/>
          <w:szCs w:val="24"/>
        </w:rPr>
        <w:t>n: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1111 0100 1110</w:t>
      </w:r>
    </w:p>
    <w:p w14:paraId="55AA1B60" w14:textId="77777777" w:rsidR="00B66DC2" w:rsidRDefault="00000000">
      <w:pPr>
        <w:spacing w:before="89"/>
        <w:ind w:left="759"/>
        <w:rPr>
          <w:sz w:val="24"/>
          <w:szCs w:val="24"/>
        </w:rPr>
      </w:pPr>
      <w:r>
        <w:rPr>
          <w:sz w:val="24"/>
          <w:szCs w:val="24"/>
        </w:rPr>
        <w:t>A. 7514</w:t>
      </w:r>
    </w:p>
    <w:p w14:paraId="79E92663" w14:textId="77777777" w:rsidR="00B66DC2" w:rsidRDefault="00000000">
      <w:pPr>
        <w:spacing w:before="84"/>
        <w:ind w:left="759"/>
        <w:rPr>
          <w:sz w:val="24"/>
          <w:szCs w:val="24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7515</w:t>
      </w:r>
    </w:p>
    <w:p w14:paraId="00728F1E" w14:textId="77777777" w:rsidR="00B66DC2" w:rsidRDefault="00000000">
      <w:pPr>
        <w:spacing w:before="84"/>
        <w:ind w:left="140" w:right="-56"/>
        <w:rPr>
          <w:sz w:val="24"/>
          <w:szCs w:val="24"/>
        </w:rPr>
      </w:pPr>
      <w:r>
        <w:pict w14:anchorId="71042E31">
          <v:group id="_x0000_s1105" style="position:absolute;left:0;text-align:left;margin-left:147.35pt;margin-top:132.35pt;width:7.1pt;height:0;z-index:-2260;mso-position-horizontal-relative:page" coordorigin="2947,2647" coordsize="142,0">
            <v:shape id="_x0000_s1106" style="position:absolute;left:2947;top:2647;width:142;height:0" coordorigin="2947,2647" coordsize="142,0" path="m2947,2647r142,e" filled="f" strokeweight=".1725mm">
              <v:path arrowok="t"/>
            </v:shape>
            <w10:wrap anchorx="page"/>
          </v:group>
        </w:pict>
      </w:r>
      <w:r>
        <w:pict w14:anchorId="486D005E">
          <v:group id="_x0000_s1103" style="position:absolute;left:0;text-align:left;margin-left:147.35pt;margin-top:696.6pt;width:7.1pt;height:0;z-index:-2259;mso-position-horizontal-relative:page;mso-position-vertical-relative:page" coordorigin="2947,13932" coordsize="142,0">
            <v:shape id="_x0000_s1104" style="position:absolute;left:2947;top:13932;width:142;height:0" coordorigin="2947,13932" coordsize="142,0" path="m2947,13932r142,e" filled="f" strokeweight=".1725mm">
              <v:path arrowok="t"/>
            </v:shape>
            <w10:wrap anchorx="page" anchory="page"/>
          </v:group>
        </w:pict>
      </w:r>
      <w:r>
        <w:pict w14:anchorId="18B3E5A6">
          <v:group id="_x0000_s1101" style="position:absolute;left:0;text-align:left;margin-left:137.7pt;margin-top:750.9pt;width:7.7pt;height:0;z-index:-2258;mso-position-horizontal-relative:page;mso-position-vertical-relative:page" coordorigin="2754,15018" coordsize="154,0">
            <v:shape id="_x0000_s1102" style="position:absolute;left:2754;top:15018;width:154;height:0" coordorigin="2754,15018" coordsize="154,0" path="m2754,15018r154,e" filled="f" strokeweight=".18061mm">
              <v:path arrowok="t"/>
            </v:shape>
            <w10:wrap anchorx="page" anchory="page"/>
          </v:group>
        </w:pict>
      </w:r>
      <w:r>
        <w:rPr>
          <w:sz w:val="24"/>
          <w:szCs w:val="24"/>
        </w:rPr>
        <w:t>127. Đổi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số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d</w:t>
      </w:r>
      <w:r>
        <w:rPr>
          <w:spacing w:val="2"/>
          <w:w w:val="138"/>
          <w:sz w:val="24"/>
          <w:szCs w:val="24"/>
        </w:rPr>
        <w:t>ạ</w:t>
      </w:r>
      <w:r>
        <w:rPr>
          <w:sz w:val="24"/>
          <w:szCs w:val="24"/>
        </w:rPr>
        <w:t>ng nhị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5731</w:t>
      </w:r>
    </w:p>
    <w:p w14:paraId="45E91BC9" w14:textId="77777777" w:rsidR="00B66DC2" w:rsidRDefault="00000000">
      <w:pPr>
        <w:spacing w:before="89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 7516</w:t>
      </w:r>
    </w:p>
    <w:p w14:paraId="1ADBB61B" w14:textId="77777777" w:rsidR="00B66DC2" w:rsidRDefault="00000000">
      <w:pPr>
        <w:spacing w:before="84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5135" w:space="782"/>
            <w:col w:w="2663"/>
          </w:cols>
        </w:sectPr>
      </w:pPr>
      <w:r>
        <w:rPr>
          <w:sz w:val="24"/>
          <w:szCs w:val="24"/>
        </w:rPr>
        <w:t>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7517</w:t>
      </w:r>
    </w:p>
    <w:p w14:paraId="79E5DEB4" w14:textId="77777777" w:rsidR="00B66DC2" w:rsidRDefault="00B66DC2">
      <w:pPr>
        <w:spacing w:before="5" w:line="0" w:lineRule="atLeast"/>
        <w:rPr>
          <w:sz w:val="1"/>
          <w:szCs w:val="1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1967"/>
        <w:gridCol w:w="3093"/>
      </w:tblGrid>
      <w:tr w:rsidR="00B66DC2" w14:paraId="4FE07500" w14:textId="77777777">
        <w:trPr>
          <w:trHeight w:hRule="exact" w:val="76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029DA8BD" w14:textId="77777777" w:rsidR="00B66DC2" w:rsidRDefault="00000000">
            <w:pPr>
              <w:spacing w:before="69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101 </w:t>
            </w:r>
            <w:proofErr w:type="gramStart"/>
            <w:r>
              <w:rPr>
                <w:sz w:val="24"/>
                <w:szCs w:val="24"/>
              </w:rPr>
              <w:t>111  011</w:t>
            </w:r>
            <w:proofErr w:type="gramEnd"/>
            <w:r>
              <w:rPr>
                <w:sz w:val="24"/>
                <w:szCs w:val="24"/>
              </w:rPr>
              <w:t xml:space="preserve"> 001</w:t>
            </w:r>
          </w:p>
          <w:p w14:paraId="755F0C2F" w14:textId="77777777" w:rsidR="00B66DC2" w:rsidRDefault="00000000">
            <w:pPr>
              <w:spacing w:before="84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110 </w:t>
            </w:r>
            <w:proofErr w:type="gramStart"/>
            <w:r>
              <w:rPr>
                <w:sz w:val="24"/>
                <w:szCs w:val="24"/>
              </w:rPr>
              <w:t>111  011</w:t>
            </w:r>
            <w:proofErr w:type="gramEnd"/>
            <w:r>
              <w:rPr>
                <w:sz w:val="24"/>
                <w:szCs w:val="24"/>
              </w:rPr>
              <w:t xml:space="preserve"> 001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5A6369C0" w14:textId="77777777" w:rsidR="00B66DC2" w:rsidRDefault="00B66DC2"/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32DCD347" w14:textId="77777777" w:rsidR="00B66DC2" w:rsidRDefault="00000000">
            <w:pPr>
              <w:spacing w:before="69"/>
              <w:ind w:left="107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. 101 </w:t>
            </w:r>
            <w:proofErr w:type="gramStart"/>
            <w:r>
              <w:rPr>
                <w:sz w:val="24"/>
                <w:szCs w:val="24"/>
              </w:rPr>
              <w:t>110  011</w:t>
            </w:r>
            <w:proofErr w:type="gramEnd"/>
            <w:r>
              <w:rPr>
                <w:sz w:val="24"/>
                <w:szCs w:val="24"/>
              </w:rPr>
              <w:t xml:space="preserve"> 001</w:t>
            </w:r>
          </w:p>
          <w:p w14:paraId="5CA20D2E" w14:textId="77777777" w:rsidR="00B66DC2" w:rsidRDefault="00000000">
            <w:pPr>
              <w:spacing w:before="84"/>
              <w:ind w:left="10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101 </w:t>
            </w:r>
            <w:proofErr w:type="gramStart"/>
            <w:r>
              <w:rPr>
                <w:sz w:val="24"/>
                <w:szCs w:val="24"/>
              </w:rPr>
              <w:t>111  011</w:t>
            </w:r>
            <w:proofErr w:type="gramEnd"/>
            <w:r>
              <w:rPr>
                <w:sz w:val="24"/>
                <w:szCs w:val="24"/>
              </w:rPr>
              <w:t xml:space="preserve"> 010</w:t>
            </w:r>
          </w:p>
        </w:tc>
      </w:tr>
      <w:tr w:rsidR="00B66DC2" w14:paraId="3575E923" w14:textId="77777777">
        <w:trPr>
          <w:trHeight w:hRule="exact" w:val="384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70F5724A" w14:textId="77777777" w:rsidR="00B66DC2" w:rsidRDefault="00000000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 K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quả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</w:t>
            </w:r>
            <w:r>
              <w:rPr>
                <w:spacing w:val="2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n: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132E734D" w14:textId="77777777" w:rsidR="00B66DC2" w:rsidRDefault="00000000">
            <w:pPr>
              <w:spacing w:line="280" w:lineRule="exact"/>
              <w:ind w:left="76"/>
              <w:rPr>
                <w:rFonts w:ascii="Symbol" w:eastAsia="Symbol" w:hAnsi="Symbol" w:cs="Symbol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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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780A1288" w14:textId="77777777" w:rsidR="00B66DC2" w:rsidRDefault="00B66DC2"/>
        </w:tc>
      </w:tr>
      <w:tr w:rsidR="00B66DC2" w14:paraId="44C24A5C" w14:textId="77777777">
        <w:trPr>
          <w:trHeight w:hRule="exact" w:val="35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077DB5C4" w14:textId="77777777" w:rsidR="00B66DC2" w:rsidRDefault="00000000">
            <w:pPr>
              <w:spacing w:before="5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i/>
                <w:w w:val="102"/>
                <w:sz w:val="24"/>
                <w:szCs w:val="24"/>
              </w:rPr>
              <w:t>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7CB2CFB4" w14:textId="77777777" w:rsidR="00B66DC2" w:rsidRDefault="00B66DC2"/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72D732BC" w14:textId="77777777" w:rsidR="00B66DC2" w:rsidRDefault="00000000">
            <w:pPr>
              <w:spacing w:before="24"/>
              <w:ind w:left="1038" w:right="1574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 0</w:t>
            </w:r>
          </w:p>
        </w:tc>
      </w:tr>
      <w:tr w:rsidR="00B66DC2" w14:paraId="31BC1885" w14:textId="77777777">
        <w:trPr>
          <w:trHeight w:hRule="exact" w:val="773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6CAB9332" w14:textId="77777777" w:rsidR="00B66DC2" w:rsidRDefault="00000000">
            <w:pPr>
              <w:spacing w:before="53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  <w:p w14:paraId="0D3AD4F6" w14:textId="77777777" w:rsidR="00B66DC2" w:rsidRDefault="00000000">
            <w:pPr>
              <w:spacing w:before="36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quả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n: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25089525" w14:textId="77777777" w:rsidR="00B66DC2" w:rsidRDefault="00B66DC2">
            <w:pPr>
              <w:spacing w:before="1" w:line="140" w:lineRule="exact"/>
              <w:rPr>
                <w:sz w:val="15"/>
                <w:szCs w:val="15"/>
              </w:rPr>
            </w:pPr>
          </w:p>
          <w:p w14:paraId="554E739F" w14:textId="77777777" w:rsidR="00B66DC2" w:rsidRDefault="00B66DC2">
            <w:pPr>
              <w:spacing w:line="200" w:lineRule="exact"/>
            </w:pPr>
          </w:p>
          <w:p w14:paraId="3DB68A08" w14:textId="77777777" w:rsidR="00B66DC2" w:rsidRDefault="00000000">
            <w:pPr>
              <w:ind w:left="66"/>
              <w:rPr>
                <w:rFonts w:ascii="Symbol" w:eastAsia="Symbol" w:hAnsi="Symbol" w:cs="Symbol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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1EDA24A2" w14:textId="77777777" w:rsidR="00B66DC2" w:rsidRDefault="00000000">
            <w:pPr>
              <w:spacing w:before="29"/>
              <w:ind w:left="1038" w:right="15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</w:p>
        </w:tc>
      </w:tr>
      <w:tr w:rsidR="00B66DC2" w14:paraId="3E923776" w14:textId="77777777">
        <w:trPr>
          <w:trHeight w:hRule="exact" w:val="360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18056C9A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i/>
                <w:spacing w:val="-18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pacing w:val="-18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proofErr w:type="gramEnd"/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232411F6" w14:textId="77777777" w:rsidR="00B66DC2" w:rsidRDefault="00B66DC2"/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39D1BED1" w14:textId="77777777" w:rsidR="00B66DC2" w:rsidRDefault="00000000">
            <w:pPr>
              <w:spacing w:line="260" w:lineRule="exact"/>
              <w:ind w:left="107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i/>
                <w:spacing w:val="-18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pacing w:val="-18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proofErr w:type="gramEnd"/>
          </w:p>
        </w:tc>
      </w:tr>
      <w:tr w:rsidR="00B66DC2" w14:paraId="79F4BBC1" w14:textId="77777777">
        <w:trPr>
          <w:trHeight w:hRule="exact" w:val="337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0A66740D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i/>
                <w:spacing w:val="-18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pacing w:val="-18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proofErr w:type="gramEnd"/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177EC375" w14:textId="77777777" w:rsidR="00B66DC2" w:rsidRDefault="00B66DC2"/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751D23D6" w14:textId="77777777" w:rsidR="00B66DC2" w:rsidRDefault="00000000">
            <w:pPr>
              <w:spacing w:line="260" w:lineRule="exact"/>
              <w:ind w:left="1039" w:right="12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pacing w:val="-20"/>
                <w:w w:val="102"/>
                <w:sz w:val="24"/>
                <w:szCs w:val="24"/>
              </w:rPr>
              <w:t>A</w:t>
            </w:r>
            <w:r>
              <w:rPr>
                <w:spacing w:val="-2"/>
                <w:w w:val="102"/>
                <w:sz w:val="24"/>
                <w:szCs w:val="24"/>
              </w:rPr>
              <w:t>.</w:t>
            </w:r>
            <w:r>
              <w:rPr>
                <w:i/>
                <w:w w:val="102"/>
                <w:sz w:val="24"/>
                <w:szCs w:val="24"/>
              </w:rPr>
              <w:t>B</w:t>
            </w:r>
            <w:proofErr w:type="gramEnd"/>
          </w:p>
        </w:tc>
      </w:tr>
      <w:tr w:rsidR="00B66DC2" w14:paraId="5844636B" w14:textId="77777777">
        <w:trPr>
          <w:trHeight w:hRule="exact" w:val="407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3CD3D46C" w14:textId="77777777" w:rsidR="00B66DC2" w:rsidRDefault="00000000">
            <w:pPr>
              <w:spacing w:before="1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quả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n: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25891013" w14:textId="77777777" w:rsidR="00B66DC2" w:rsidRDefault="00000000">
            <w:pPr>
              <w:spacing w:line="280" w:lineRule="exact"/>
              <w:ind w:left="66"/>
              <w:rPr>
                <w:rFonts w:ascii="Symbol" w:eastAsia="Symbol" w:hAnsi="Symbol" w:cs="Symbol"/>
                <w:sz w:val="24"/>
                <w:szCs w:val="24"/>
              </w:rPr>
            </w:pPr>
            <w:r>
              <w:rPr>
                <w:i/>
                <w:w w:val="102"/>
                <w:sz w:val="24"/>
                <w:szCs w:val="24"/>
              </w:rPr>
              <w:t>A</w:t>
            </w:r>
            <w:r>
              <w:rPr>
                <w:i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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w w:val="102"/>
                <w:sz w:val="24"/>
                <w:szCs w:val="24"/>
              </w:rPr>
              <w:t>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163A5E67" w14:textId="77777777" w:rsidR="00B66DC2" w:rsidRDefault="00B66DC2"/>
        </w:tc>
      </w:tr>
      <w:tr w:rsidR="00B66DC2" w14:paraId="5AF1C547" w14:textId="77777777">
        <w:trPr>
          <w:trHeight w:hRule="exact" w:val="360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52A6DD15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i/>
                <w:spacing w:val="-18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pacing w:val="-18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proofErr w:type="gramEnd"/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667C46F8" w14:textId="77777777" w:rsidR="00B66DC2" w:rsidRDefault="00B66DC2"/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48BB77DA" w14:textId="77777777" w:rsidR="00B66DC2" w:rsidRDefault="00000000">
            <w:pPr>
              <w:spacing w:line="260" w:lineRule="exact"/>
              <w:ind w:left="107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i/>
                <w:spacing w:val="-18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pacing w:val="-18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proofErr w:type="gramEnd"/>
          </w:p>
        </w:tc>
      </w:tr>
      <w:tr w:rsidR="00B66DC2" w14:paraId="519098E0" w14:textId="77777777">
        <w:trPr>
          <w:trHeight w:hRule="exact" w:val="322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082A21E4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i/>
                <w:spacing w:val="-18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pacing w:val="-18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proofErr w:type="gramEnd"/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5362ED49" w14:textId="77777777" w:rsidR="00B66DC2" w:rsidRDefault="00B66DC2"/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1535F1F9" w14:textId="77777777" w:rsidR="00B66DC2" w:rsidRDefault="00000000">
            <w:pPr>
              <w:spacing w:line="260" w:lineRule="exact"/>
              <w:ind w:left="1039" w:right="12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pacing w:val="-20"/>
                <w:w w:val="102"/>
                <w:sz w:val="24"/>
                <w:szCs w:val="24"/>
              </w:rPr>
              <w:t>A</w:t>
            </w:r>
            <w:r>
              <w:rPr>
                <w:spacing w:val="-2"/>
                <w:w w:val="102"/>
                <w:sz w:val="24"/>
                <w:szCs w:val="24"/>
              </w:rPr>
              <w:t>.</w:t>
            </w:r>
            <w:r>
              <w:rPr>
                <w:i/>
                <w:w w:val="102"/>
                <w:sz w:val="24"/>
                <w:szCs w:val="24"/>
              </w:rPr>
              <w:t>B</w:t>
            </w:r>
            <w:proofErr w:type="gramEnd"/>
          </w:p>
        </w:tc>
      </w:tr>
      <w:tr w:rsidR="00B66DC2" w14:paraId="1DA3F7EF" w14:textId="77777777">
        <w:trPr>
          <w:trHeight w:hRule="exact" w:val="348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3345A4CA" w14:textId="77777777" w:rsidR="00B66DC2" w:rsidRDefault="00000000">
            <w:pPr>
              <w:spacing w:before="31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quả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n: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11CFA3F1" w14:textId="77777777" w:rsidR="00B66DC2" w:rsidRDefault="00000000">
            <w:pPr>
              <w:spacing w:before="15"/>
              <w:ind w:left="65"/>
              <w:rPr>
                <w:rFonts w:ascii="Symbol" w:eastAsia="Symbol" w:hAnsi="Symbol" w:cs="Symbol"/>
                <w:sz w:val="24"/>
                <w:szCs w:val="24"/>
              </w:rPr>
            </w:pPr>
            <w:r>
              <w:rPr>
                <w:i/>
                <w:w w:val="102"/>
                <w:sz w:val="24"/>
                <w:szCs w:val="24"/>
              </w:rPr>
              <w:t>A</w:t>
            </w:r>
            <w:r>
              <w:rPr>
                <w:i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pacing w:val="8"/>
                <w:sz w:val="24"/>
                <w:szCs w:val="24"/>
              </w:rPr>
              <w:t>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w w:val="102"/>
                <w:sz w:val="24"/>
                <w:szCs w:val="24"/>
              </w:rPr>
              <w:t>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65D0FDC2" w14:textId="77777777" w:rsidR="00B66DC2" w:rsidRDefault="00B66DC2"/>
        </w:tc>
      </w:tr>
      <w:tr w:rsidR="00B66DC2" w14:paraId="1ECDB94E" w14:textId="77777777">
        <w:trPr>
          <w:trHeight w:hRule="exact" w:val="424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366B5A5A" w14:textId="77777777" w:rsidR="00B66DC2" w:rsidRDefault="00000000">
            <w:pPr>
              <w:spacing w:before="53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4F75EFF5" w14:textId="77777777" w:rsidR="00B66DC2" w:rsidRDefault="00B66DC2"/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7A836BDB" w14:textId="77777777" w:rsidR="00B66DC2" w:rsidRDefault="00000000">
            <w:pPr>
              <w:spacing w:before="12"/>
              <w:ind w:left="1037" w:right="1573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position w:val="-4"/>
                <w:sz w:val="24"/>
                <w:szCs w:val="24"/>
              </w:rPr>
              <w:t>1</w:t>
            </w:r>
          </w:p>
        </w:tc>
      </w:tr>
    </w:tbl>
    <w:p w14:paraId="554AABD8" w14:textId="77777777" w:rsidR="00B66DC2" w:rsidRDefault="00B66DC2">
      <w:pPr>
        <w:sectPr w:rsidR="00B66DC2">
          <w:type w:val="continuous"/>
          <w:pgSz w:w="11920" w:h="16840"/>
          <w:pgMar w:top="1360" w:right="1680" w:bottom="280" w:left="1660" w:header="720" w:footer="720" w:gutter="0"/>
          <w:cols w:space="720"/>
        </w:sectPr>
      </w:pPr>
    </w:p>
    <w:p w14:paraId="2CAF5463" w14:textId="77777777" w:rsidR="00B66DC2" w:rsidRDefault="00000000">
      <w:pPr>
        <w:spacing w:before="67" w:line="300" w:lineRule="exact"/>
        <w:ind w:left="759"/>
        <w:rPr>
          <w:sz w:val="24"/>
          <w:szCs w:val="24"/>
        </w:rPr>
        <w:sectPr w:rsidR="00B66DC2">
          <w:pgSz w:w="11920" w:h="16840"/>
          <w:pgMar w:top="1400" w:right="1680" w:bottom="280" w:left="1660" w:header="720" w:footer="720" w:gutter="0"/>
          <w:cols w:space="720"/>
        </w:sectPr>
      </w:pPr>
      <w:r>
        <w:rPr>
          <w:spacing w:val="-1"/>
          <w:position w:val="-1"/>
          <w:sz w:val="24"/>
          <w:szCs w:val="24"/>
        </w:rPr>
        <w:lastRenderedPageBreak/>
        <w:t>B</w:t>
      </w:r>
      <w:r>
        <w:rPr>
          <w:position w:val="-1"/>
          <w:sz w:val="24"/>
          <w:szCs w:val="24"/>
        </w:rPr>
        <w:t xml:space="preserve">.  </w:t>
      </w:r>
      <w:r>
        <w:rPr>
          <w:i/>
          <w:position w:val="-2"/>
          <w:sz w:val="23"/>
          <w:szCs w:val="23"/>
        </w:rPr>
        <w:t xml:space="preserve">A                                                                                </w:t>
      </w:r>
      <w:r>
        <w:rPr>
          <w:i/>
          <w:spacing w:val="21"/>
          <w:position w:val="-2"/>
          <w:sz w:val="23"/>
          <w:szCs w:val="23"/>
        </w:rPr>
        <w:t xml:space="preserve"> </w:t>
      </w:r>
      <w:r>
        <w:rPr>
          <w:position w:val="3"/>
          <w:sz w:val="24"/>
          <w:szCs w:val="24"/>
        </w:rPr>
        <w:t>D.</w:t>
      </w:r>
      <w:r>
        <w:rPr>
          <w:spacing w:val="2"/>
          <w:position w:val="3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0</w:t>
      </w:r>
    </w:p>
    <w:p w14:paraId="5D45286A" w14:textId="77777777" w:rsidR="00B66DC2" w:rsidRDefault="00000000">
      <w:pPr>
        <w:spacing w:before="82" w:line="321" w:lineRule="auto"/>
        <w:ind w:left="759" w:right="-41" w:hanging="619"/>
        <w:rPr>
          <w:sz w:val="24"/>
          <w:szCs w:val="24"/>
        </w:rPr>
      </w:pPr>
      <w:r>
        <w:pict w14:anchorId="487DE06E">
          <v:group id="_x0000_s1099" style="position:absolute;left:0;text-align:left;margin-left:137.7pt;margin-top:22.5pt;width:7.7pt;height:0;z-index:-2257;mso-position-horizontal-relative:page" coordorigin="2754,450" coordsize="154,0">
            <v:shape id="_x0000_s1100" style="position:absolute;left:2754;top:450;width:154;height:0" coordorigin="2754,450" coordsize="154,0" path="m2754,450r154,e" filled="f" strokeweight=".18061mm">
              <v:path arrowok="t"/>
            </v:shape>
            <w10:wrap anchorx="page"/>
          </v:group>
        </w:pic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32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quả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n: A.</w:t>
      </w:r>
      <w:r>
        <w:rPr>
          <w:spacing w:val="58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</w:p>
    <w:p w14:paraId="412C4B2A" w14:textId="77777777" w:rsidR="00B66DC2" w:rsidRDefault="00000000">
      <w:pPr>
        <w:spacing w:line="260" w:lineRule="exact"/>
        <w:ind w:left="759"/>
        <w:rPr>
          <w:sz w:val="23"/>
          <w:szCs w:val="23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 xml:space="preserve">.  </w:t>
      </w:r>
      <w:r>
        <w:rPr>
          <w:i/>
          <w:position w:val="-1"/>
          <w:sz w:val="23"/>
          <w:szCs w:val="23"/>
        </w:rPr>
        <w:t>A</w:t>
      </w:r>
    </w:p>
    <w:p w14:paraId="5B4C703C" w14:textId="77777777" w:rsidR="00B66DC2" w:rsidRDefault="00000000">
      <w:pPr>
        <w:spacing w:before="63"/>
        <w:ind w:right="-57"/>
        <w:rPr>
          <w:rFonts w:ascii="Symbol" w:eastAsia="Symbol" w:hAnsi="Symbol" w:cs="Symbol"/>
          <w:sz w:val="24"/>
          <w:szCs w:val="24"/>
        </w:rPr>
      </w:pPr>
      <w:r>
        <w:br w:type="column"/>
      </w:r>
      <w:r>
        <w:rPr>
          <w:i/>
          <w:w w:val="102"/>
          <w:sz w:val="24"/>
          <w:szCs w:val="24"/>
        </w:rPr>
        <w:t>A</w:t>
      </w:r>
      <w:r>
        <w:rPr>
          <w:i/>
          <w:spacing w:val="-37"/>
          <w:sz w:val="24"/>
          <w:szCs w:val="24"/>
        </w:rPr>
        <w:t xml:space="preserve"> </w:t>
      </w:r>
      <w:r>
        <w:rPr>
          <w:rFonts w:ascii="Symbol" w:eastAsia="Symbol" w:hAnsi="Symbol" w:cs="Symbol"/>
          <w:w w:val="102"/>
          <w:sz w:val="24"/>
          <w:szCs w:val="24"/>
        </w:rPr>
        <w:t>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-9"/>
          <w:sz w:val="24"/>
          <w:szCs w:val="24"/>
        </w:rPr>
        <w:t xml:space="preserve"> </w:t>
      </w:r>
      <w:r>
        <w:rPr>
          <w:rFonts w:ascii="Symbol" w:eastAsia="Symbol" w:hAnsi="Symbol" w:cs="Symbol"/>
          <w:w w:val="102"/>
          <w:sz w:val="24"/>
          <w:szCs w:val="24"/>
        </w:rPr>
        <w:t></w:t>
      </w:r>
    </w:p>
    <w:p w14:paraId="1E7A8FCE" w14:textId="77777777" w:rsidR="00B66DC2" w:rsidRDefault="00000000">
      <w:pPr>
        <w:spacing w:line="200" w:lineRule="exact"/>
      </w:pPr>
      <w:r>
        <w:br w:type="column"/>
      </w:r>
    </w:p>
    <w:p w14:paraId="5EEB9BCA" w14:textId="77777777" w:rsidR="00B66DC2" w:rsidRDefault="00B66DC2">
      <w:pPr>
        <w:spacing w:before="8" w:line="200" w:lineRule="exact"/>
      </w:pPr>
    </w:p>
    <w:p w14:paraId="0FC478F1" w14:textId="77777777" w:rsidR="00B66DC2" w:rsidRDefault="00000000">
      <w:pPr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position w:val="-4"/>
          <w:sz w:val="24"/>
          <w:szCs w:val="24"/>
        </w:rPr>
        <w:t>1</w:t>
      </w:r>
    </w:p>
    <w:p w14:paraId="7F605FE2" w14:textId="77777777" w:rsidR="00B66DC2" w:rsidRDefault="00000000">
      <w:pPr>
        <w:spacing w:before="44" w:line="30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3" w:space="720" w:equalWidth="0">
            <w:col w:w="2823" w:space="114"/>
            <w:col w:w="698" w:space="2281"/>
            <w:col w:w="2664"/>
          </w:cols>
        </w:sectPr>
      </w:pPr>
      <w:r>
        <w:rPr>
          <w:position w:val="3"/>
          <w:sz w:val="24"/>
          <w:szCs w:val="24"/>
        </w:rPr>
        <w:t>D.</w:t>
      </w:r>
      <w:r>
        <w:rPr>
          <w:spacing w:val="2"/>
          <w:position w:val="3"/>
          <w:sz w:val="24"/>
          <w:szCs w:val="24"/>
        </w:rPr>
        <w:t xml:space="preserve"> </w:t>
      </w:r>
      <w:r>
        <w:rPr>
          <w:position w:val="-2"/>
          <w:sz w:val="24"/>
          <w:szCs w:val="24"/>
        </w:rPr>
        <w:t>0</w:t>
      </w:r>
    </w:p>
    <w:p w14:paraId="2F4B52FE" w14:textId="77777777" w:rsidR="00B66DC2" w:rsidRDefault="00B66DC2">
      <w:pPr>
        <w:spacing w:line="200" w:lineRule="exact"/>
      </w:pPr>
    </w:p>
    <w:p w14:paraId="77BBB7B5" w14:textId="77777777" w:rsidR="00B66DC2" w:rsidRDefault="00B66DC2">
      <w:pPr>
        <w:spacing w:before="3" w:line="200" w:lineRule="exact"/>
        <w:sectPr w:rsidR="00B66DC2">
          <w:type w:val="continuous"/>
          <w:pgSz w:w="11920" w:h="16840"/>
          <w:pgMar w:top="1360" w:right="1680" w:bottom="280" w:left="1660" w:header="720" w:footer="720" w:gutter="0"/>
          <w:cols w:space="720"/>
        </w:sectPr>
      </w:pPr>
    </w:p>
    <w:p w14:paraId="778387FF" w14:textId="77777777" w:rsidR="00B66DC2" w:rsidRDefault="00000000">
      <w:pPr>
        <w:spacing w:before="39" w:line="321" w:lineRule="auto"/>
        <w:ind w:left="759" w:right="-41" w:hanging="619"/>
        <w:rPr>
          <w:sz w:val="24"/>
          <w:szCs w:val="24"/>
        </w:rPr>
      </w:pPr>
      <w:r>
        <w:pict w14:anchorId="2017AE9C">
          <v:group id="_x0000_s1097" style="position:absolute;left:0;text-align:left;margin-left:137.7pt;margin-top:20.35pt;width:7.7pt;height:0;z-index:-2256;mso-position-horizontal-relative:page" coordorigin="2754,407" coordsize="154,0">
            <v:shape id="_x0000_s1098" style="position:absolute;left:2754;top:407;width:154;height:0" coordorigin="2754,407" coordsize="154,0" path="m2754,407r154,e" filled="f" strokeweight=".18061mm">
              <v:path arrowok="t"/>
            </v:shape>
            <w10:wrap anchorx="page"/>
          </v:group>
        </w:pic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33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quả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n: A.</w:t>
      </w:r>
      <w:r>
        <w:rPr>
          <w:spacing w:val="58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</w:p>
    <w:p w14:paraId="0C053B8C" w14:textId="77777777" w:rsidR="00B66DC2" w:rsidRDefault="00000000">
      <w:pPr>
        <w:spacing w:line="260" w:lineRule="exact"/>
        <w:ind w:left="759"/>
        <w:rPr>
          <w:sz w:val="23"/>
          <w:szCs w:val="23"/>
        </w:rPr>
      </w:pP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.  </w:t>
      </w:r>
      <w:r>
        <w:rPr>
          <w:i/>
          <w:sz w:val="23"/>
          <w:szCs w:val="23"/>
        </w:rPr>
        <w:t>A</w:t>
      </w:r>
    </w:p>
    <w:p w14:paraId="3FCA31B7" w14:textId="77777777" w:rsidR="00B66DC2" w:rsidRDefault="00000000">
      <w:pPr>
        <w:spacing w:before="99" w:line="260" w:lineRule="exact"/>
        <w:ind w:left="140" w:right="-56"/>
        <w:rPr>
          <w:sz w:val="24"/>
          <w:szCs w:val="24"/>
        </w:rPr>
      </w:pPr>
      <w:r>
        <w:rPr>
          <w:position w:val="-1"/>
          <w:sz w:val="24"/>
          <w:szCs w:val="24"/>
        </w:rPr>
        <w:t>1</w:t>
      </w:r>
      <w:r>
        <w:rPr>
          <w:spacing w:val="-2"/>
          <w:position w:val="-1"/>
          <w:sz w:val="24"/>
          <w:szCs w:val="24"/>
        </w:rPr>
        <w:t>34</w:t>
      </w:r>
      <w:r>
        <w:rPr>
          <w:position w:val="-1"/>
          <w:sz w:val="24"/>
          <w:szCs w:val="24"/>
        </w:rPr>
        <w:t>.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ế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quả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ủa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ph</w:t>
      </w:r>
      <w:r>
        <w:rPr>
          <w:spacing w:val="-1"/>
          <w:position w:val="-1"/>
          <w:sz w:val="24"/>
          <w:szCs w:val="24"/>
        </w:rPr>
        <w:t>é</w:t>
      </w:r>
      <w:r>
        <w:rPr>
          <w:position w:val="-1"/>
          <w:sz w:val="24"/>
          <w:szCs w:val="24"/>
        </w:rPr>
        <w:t xml:space="preserve">p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</w:t>
      </w:r>
      <w:r>
        <w:rPr>
          <w:spacing w:val="2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n:</w:t>
      </w:r>
    </w:p>
    <w:p w14:paraId="4AE21ABD" w14:textId="77777777" w:rsidR="00B66DC2" w:rsidRDefault="00000000">
      <w:pPr>
        <w:spacing w:before="20"/>
        <w:rPr>
          <w:rFonts w:ascii="Symbol" w:eastAsia="Symbol" w:hAnsi="Symbol" w:cs="Symbol"/>
          <w:sz w:val="24"/>
          <w:szCs w:val="24"/>
        </w:rPr>
      </w:pPr>
      <w:r>
        <w:br w:type="column"/>
      </w:r>
      <w:r>
        <w:rPr>
          <w:i/>
          <w:w w:val="102"/>
          <w:sz w:val="24"/>
          <w:szCs w:val="24"/>
        </w:rPr>
        <w:t>A</w:t>
      </w:r>
      <w:r>
        <w:rPr>
          <w:i/>
          <w:spacing w:val="-3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</w:t>
      </w:r>
      <w:r>
        <w:rPr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10"/>
          <w:sz w:val="24"/>
          <w:szCs w:val="24"/>
        </w:rPr>
        <w:t xml:space="preserve"> </w:t>
      </w:r>
      <w:r>
        <w:rPr>
          <w:rFonts w:ascii="Symbol" w:eastAsia="Symbol" w:hAnsi="Symbol" w:cs="Symbol"/>
          <w:w w:val="102"/>
          <w:sz w:val="24"/>
          <w:szCs w:val="24"/>
        </w:rPr>
        <w:t></w:t>
      </w:r>
    </w:p>
    <w:p w14:paraId="5F2895A8" w14:textId="77777777" w:rsidR="00B66DC2" w:rsidRDefault="00B66DC2">
      <w:pPr>
        <w:spacing w:line="200" w:lineRule="exact"/>
      </w:pPr>
    </w:p>
    <w:p w14:paraId="3302356F" w14:textId="77777777" w:rsidR="00B66DC2" w:rsidRDefault="00B66DC2">
      <w:pPr>
        <w:spacing w:line="200" w:lineRule="exact"/>
      </w:pPr>
    </w:p>
    <w:p w14:paraId="76C8B046" w14:textId="77777777" w:rsidR="00B66DC2" w:rsidRDefault="00B66DC2">
      <w:pPr>
        <w:spacing w:line="200" w:lineRule="exact"/>
      </w:pPr>
    </w:p>
    <w:p w14:paraId="0C1F5C2D" w14:textId="77777777" w:rsidR="00B66DC2" w:rsidRDefault="00B66DC2">
      <w:pPr>
        <w:spacing w:before="11" w:line="200" w:lineRule="exact"/>
      </w:pPr>
    </w:p>
    <w:p w14:paraId="2A1FEFCF" w14:textId="77777777" w:rsidR="00B66DC2" w:rsidRDefault="00000000">
      <w:pPr>
        <w:spacing w:line="280" w:lineRule="exact"/>
        <w:ind w:right="-57"/>
        <w:rPr>
          <w:rFonts w:ascii="Symbol" w:eastAsia="Symbol" w:hAnsi="Symbol" w:cs="Symbol"/>
          <w:sz w:val="24"/>
          <w:szCs w:val="24"/>
        </w:rPr>
      </w:pPr>
      <w:r>
        <w:pict w14:anchorId="4792578F">
          <v:group id="_x0000_s1093" style="position:absolute;margin-left:228.9pt;margin-top:-2pt;width:48.25pt;height:2.85pt;z-index:-2255;mso-position-horizontal-relative:page" coordorigin="4578,-40" coordsize="965,57">
            <v:shape id="_x0000_s1096" style="position:absolute;left:4785;top:13;width:146;height:0" coordorigin="4785,13" coordsize="146,0" path="m4785,13r146,e" filled="f" strokeweight=".17708mm">
              <v:path arrowok="t"/>
            </v:shape>
            <v:shape id="_x0000_s1095" style="position:absolute;left:5189;top:13;width:146;height:0" coordorigin="5189,13" coordsize="146,0" path="m5189,13r146,e" filled="f" strokeweight=".17708mm">
              <v:path arrowok="t"/>
            </v:shape>
            <v:shape id="_x0000_s1094" style="position:absolute;left:4583;top:-35;width:955;height:0" coordorigin="4583,-35" coordsize="955,0" path="m4583,-35r955,e" filled="f" strokeweight=".17708mm">
              <v:path arrowok="t"/>
            </v:shape>
            <w10:wrap anchorx="page"/>
          </v:group>
        </w:pict>
      </w:r>
      <w:r>
        <w:rPr>
          <w:i/>
          <w:spacing w:val="-19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.</w:t>
      </w:r>
      <w:r>
        <w:rPr>
          <w:i/>
          <w:position w:val="-1"/>
          <w:sz w:val="24"/>
          <w:szCs w:val="24"/>
        </w:rPr>
        <w:t>B</w:t>
      </w:r>
      <w:r>
        <w:rPr>
          <w:i/>
          <w:spacing w:val="3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</w:t>
      </w:r>
      <w:r>
        <w:rPr>
          <w:spacing w:val="18"/>
          <w:position w:val="-1"/>
          <w:sz w:val="24"/>
          <w:szCs w:val="24"/>
        </w:rPr>
        <w:t xml:space="preserve"> </w:t>
      </w:r>
      <w:r>
        <w:rPr>
          <w:i/>
          <w:spacing w:val="-19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.</w:t>
      </w:r>
      <w:r>
        <w:rPr>
          <w:i/>
          <w:position w:val="-1"/>
          <w:sz w:val="24"/>
          <w:szCs w:val="24"/>
        </w:rPr>
        <w:t>B</w:t>
      </w:r>
      <w:r>
        <w:rPr>
          <w:i/>
          <w:spacing w:val="3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w w:val="102"/>
          <w:position w:val="-1"/>
          <w:sz w:val="24"/>
          <w:szCs w:val="24"/>
        </w:rPr>
        <w:t></w:t>
      </w:r>
    </w:p>
    <w:p w14:paraId="263F9A4A" w14:textId="77777777" w:rsidR="00B66DC2" w:rsidRDefault="00000000">
      <w:pPr>
        <w:spacing w:before="6" w:line="160" w:lineRule="exact"/>
        <w:rPr>
          <w:sz w:val="16"/>
          <w:szCs w:val="16"/>
        </w:rPr>
      </w:pPr>
      <w:r>
        <w:br w:type="column"/>
      </w:r>
    </w:p>
    <w:p w14:paraId="710EC44C" w14:textId="77777777" w:rsidR="00B66DC2" w:rsidRDefault="00B66DC2">
      <w:pPr>
        <w:spacing w:line="200" w:lineRule="exact"/>
      </w:pPr>
    </w:p>
    <w:p w14:paraId="5E8D9962" w14:textId="77777777" w:rsidR="00B66DC2" w:rsidRDefault="00000000">
      <w:pPr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position w:val="-4"/>
          <w:sz w:val="24"/>
          <w:szCs w:val="24"/>
        </w:rPr>
        <w:t>1</w:t>
      </w:r>
    </w:p>
    <w:p w14:paraId="79423584" w14:textId="77777777" w:rsidR="00B66DC2" w:rsidRDefault="00000000">
      <w:pPr>
        <w:spacing w:before="44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3" w:space="720" w:equalWidth="0">
            <w:col w:w="2823" w:space="115"/>
            <w:col w:w="1139" w:space="1840"/>
            <w:col w:w="2663"/>
          </w:cols>
        </w:sectPr>
      </w:pPr>
      <w:r>
        <w:pict w14:anchorId="5435EE54">
          <v:group id="_x0000_s1091" style="position:absolute;margin-left:404.65pt;margin-top:41.2pt;width:7.1pt;height:0;z-index:-2252;mso-position-horizontal-relative:page" coordorigin="8093,824" coordsize="142,0">
            <v:shape id="_x0000_s1092" style="position:absolute;left:8093;top:824;width:142;height:0" coordorigin="8093,824" coordsize="142,0" path="m8093,824r142,e" filled="f" strokeweight=".1725mm">
              <v:path arrowok="t"/>
            </v:shape>
            <w10:wrap anchorx="page"/>
          </v:group>
        </w:pict>
      </w:r>
      <w:r>
        <w:pict w14:anchorId="3404DD24">
          <v:group id="_x0000_s1089" style="position:absolute;margin-left:422.85pt;margin-top:41.2pt;width:7.1pt;height:0;z-index:-2251;mso-position-horizontal-relative:page" coordorigin="8457,824" coordsize="142,0">
            <v:shape id="_x0000_s1090" style="position:absolute;left:8457;top:824;width:142;height:0" coordorigin="8457,824" coordsize="142,0" path="m8457,824r142,e" filled="f" strokeweight=".1725mm">
              <v:path arrowok="t"/>
            </v:shape>
            <w10:wrap anchorx="page"/>
          </v:group>
        </w:pict>
      </w:r>
      <w:r>
        <w:rPr>
          <w:sz w:val="24"/>
          <w:szCs w:val="24"/>
        </w:rPr>
        <w:t>D.</w:t>
      </w:r>
      <w:r>
        <w:rPr>
          <w:spacing w:val="2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t>0</w:t>
      </w:r>
    </w:p>
    <w:p w14:paraId="7C0BFEE3" w14:textId="77777777" w:rsidR="00B66DC2" w:rsidRDefault="00000000">
      <w:pPr>
        <w:spacing w:before="74"/>
        <w:ind w:left="759" w:right="-62"/>
        <w:rPr>
          <w:sz w:val="24"/>
          <w:szCs w:val="24"/>
        </w:rPr>
      </w:pPr>
      <w:r>
        <w:pict w14:anchorId="39A472A3">
          <v:group id="_x0000_s1087" style="position:absolute;left:0;text-align:left;margin-left:137.55pt;margin-top:4.55pt;width:16.9pt;height:0;z-index:-2254;mso-position-horizontal-relative:page" coordorigin="2751,91" coordsize="338,0">
            <v:shape id="_x0000_s1088" style="position:absolute;left:2751;top:91;width:338;height:0" coordorigin="2751,91" coordsize="338,0" path="m2751,91r338,e" filled="f" strokeweight=".1725mm">
              <v:path arrowok="t"/>
            </v:shape>
            <w10:wrap anchorx="page"/>
          </v:group>
        </w:pict>
      </w:r>
      <w:r>
        <w:pict w14:anchorId="74CEB8C5">
          <v:group id="_x0000_s1085" style="position:absolute;left:0;text-align:left;margin-left:165.55pt;margin-top:4.55pt;width:7.1pt;height:0;z-index:-2253;mso-position-horizontal-relative:page" coordorigin="3311,91" coordsize="142,0">
            <v:shape id="_x0000_s1086" style="position:absolute;left:3311;top:91;width:142;height:0" coordorigin="3311,91" coordsize="142,0" path="m3311,91r142,e" filled="f" strokeweight=".1725mm">
              <v:path arrowok="t"/>
            </v:shape>
            <w10:wrap anchorx="page"/>
          </v:group>
        </w:pict>
      </w:r>
      <w:r>
        <w:rPr>
          <w:sz w:val="24"/>
          <w:szCs w:val="24"/>
        </w:rPr>
        <w:t>A.</w:t>
      </w:r>
      <w:r>
        <w:rPr>
          <w:spacing w:val="53"/>
          <w:sz w:val="24"/>
          <w:szCs w:val="24"/>
        </w:rPr>
        <w:t xml:space="preserve"> </w:t>
      </w:r>
      <w:r>
        <w:rPr>
          <w:i/>
          <w:spacing w:val="-18"/>
          <w:sz w:val="24"/>
          <w:szCs w:val="24"/>
        </w:rPr>
        <w:t>A</w:t>
      </w:r>
      <w:r>
        <w:rPr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B</w:t>
      </w:r>
      <w:r>
        <w:rPr>
          <w:i/>
          <w:spacing w:val="-2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-2"/>
          <w:sz w:val="24"/>
          <w:szCs w:val="24"/>
        </w:rPr>
        <w:t xml:space="preserve"> </w:t>
      </w:r>
      <w:r>
        <w:rPr>
          <w:i/>
          <w:spacing w:val="-18"/>
          <w:sz w:val="24"/>
          <w:szCs w:val="24"/>
        </w:rPr>
        <w:t>A</w:t>
      </w:r>
      <w:r>
        <w:rPr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B</w:t>
      </w:r>
    </w:p>
    <w:p w14:paraId="733E4711" w14:textId="77777777" w:rsidR="00B66DC2" w:rsidRDefault="00000000">
      <w:pPr>
        <w:spacing w:before="84" w:line="260" w:lineRule="exact"/>
        <w:ind w:left="759"/>
        <w:rPr>
          <w:sz w:val="23"/>
          <w:szCs w:val="23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56"/>
          <w:position w:val="-1"/>
          <w:sz w:val="24"/>
          <w:szCs w:val="24"/>
        </w:rPr>
        <w:t xml:space="preserve"> </w:t>
      </w:r>
      <w:r>
        <w:rPr>
          <w:i/>
          <w:position w:val="-1"/>
          <w:sz w:val="23"/>
          <w:szCs w:val="23"/>
        </w:rPr>
        <w:t>A</w:t>
      </w:r>
      <w:r>
        <w:rPr>
          <w:i/>
          <w:spacing w:val="-23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</w:t>
      </w:r>
      <w:r>
        <w:rPr>
          <w:spacing w:val="-5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B</w:t>
      </w:r>
    </w:p>
    <w:p w14:paraId="37395A14" w14:textId="77777777" w:rsidR="00B66DC2" w:rsidRDefault="00000000">
      <w:pPr>
        <w:spacing w:before="74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54"/>
          <w:sz w:val="24"/>
          <w:szCs w:val="24"/>
        </w:rPr>
        <w:t xml:space="preserve"> </w:t>
      </w:r>
      <w:r>
        <w:rPr>
          <w:i/>
          <w:spacing w:val="-18"/>
          <w:sz w:val="24"/>
          <w:szCs w:val="24"/>
        </w:rPr>
        <w:t>A</w:t>
      </w:r>
      <w:r>
        <w:rPr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B</w:t>
      </w:r>
      <w:r>
        <w:rPr>
          <w:i/>
          <w:spacing w:val="-2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-2"/>
          <w:sz w:val="24"/>
          <w:szCs w:val="24"/>
        </w:rPr>
        <w:t xml:space="preserve"> </w:t>
      </w:r>
      <w:r>
        <w:rPr>
          <w:i/>
          <w:spacing w:val="-18"/>
          <w:sz w:val="24"/>
          <w:szCs w:val="24"/>
        </w:rPr>
        <w:t>A</w:t>
      </w:r>
      <w:r>
        <w:rPr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B</w:t>
      </w:r>
    </w:p>
    <w:p w14:paraId="2E417155" w14:textId="77777777" w:rsidR="00B66DC2" w:rsidRDefault="00000000">
      <w:pPr>
        <w:spacing w:before="66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1996" w:space="3920"/>
            <w:col w:w="2664"/>
          </w:cols>
        </w:sectPr>
      </w:pPr>
      <w:r>
        <w:pict w14:anchorId="39934A70">
          <v:group id="_x0000_s1082" style="position:absolute;margin-left:423.3pt;margin-top:3.9pt;width:17.4pt;height:.5pt;z-index:-2250;mso-position-horizontal-relative:page" coordorigin="8466,78" coordsize="348,10">
            <v:shape id="_x0000_s1084" style="position:absolute;left:8471;top:83;width:142;height:0" coordorigin="8471,83" coordsize="142,0" path="m8471,83r142,e" filled="f" strokeweight=".1725mm">
              <v:path arrowok="t"/>
            </v:shape>
            <v:shape id="_x0000_s1083" style="position:absolute;left:8667;top:83;width:142;height:0" coordorigin="8667,83" coordsize="142,0" path="m8667,83r142,e" filled="f" strokeweight=".1725mm">
              <v:path arrowok="t"/>
            </v:shape>
            <w10:wrap anchorx="page"/>
          </v:group>
        </w:pict>
      </w:r>
      <w:r>
        <w:pict w14:anchorId="629B81AD">
          <v:group id="_x0000_s1080" style="position:absolute;margin-left:404.65pt;margin-top:59.35pt;width:7.1pt;height:0;z-index:-2246;mso-position-horizontal-relative:page" coordorigin="8093,1187" coordsize="142,0">
            <v:shape id="_x0000_s1081" style="position:absolute;left:8093;top:1187;width:142;height:0" coordorigin="8093,1187" coordsize="142,0" path="m8093,1187r142,e" filled="f" strokeweight=".1725mm">
              <v:path arrowok="t"/>
            </v:shape>
            <w10:wrap anchorx="page"/>
          </v:group>
        </w:pict>
      </w:r>
      <w:r>
        <w:pict w14:anchorId="02CAC5A2">
          <v:group id="_x0000_s1078" style="position:absolute;margin-left:422.85pt;margin-top:59.35pt;width:7.1pt;height:0;z-index:-2245;mso-position-horizontal-relative:page" coordorigin="8457,1187" coordsize="142,0">
            <v:shape id="_x0000_s1079" style="position:absolute;left:8457;top:1187;width:142;height:0" coordorigin="8457,1187" coordsize="142,0" path="m8457,1187r142,e" filled="f" strokeweight=".1725mm">
              <v:path arrowok="t"/>
            </v:shape>
            <w10:wrap anchorx="page"/>
          </v:group>
        </w:pict>
      </w:r>
      <w:r>
        <w:rPr>
          <w:sz w:val="24"/>
          <w:szCs w:val="24"/>
        </w:rPr>
        <w:t>D.</w:t>
      </w:r>
      <w:r>
        <w:rPr>
          <w:spacing w:val="56"/>
          <w:sz w:val="24"/>
          <w:szCs w:val="24"/>
        </w:rPr>
        <w:t xml:space="preserve"> </w:t>
      </w:r>
      <w:r>
        <w:rPr>
          <w:i/>
          <w:spacing w:val="-18"/>
          <w:sz w:val="24"/>
          <w:szCs w:val="24"/>
        </w:rPr>
        <w:t>A</w:t>
      </w:r>
      <w:r>
        <w:rPr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B</w:t>
      </w:r>
      <w:r>
        <w:rPr>
          <w:i/>
          <w:spacing w:val="-2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i/>
          <w:spacing w:val="-18"/>
          <w:sz w:val="24"/>
          <w:szCs w:val="24"/>
        </w:rPr>
        <w:t>A</w:t>
      </w:r>
      <w:r>
        <w:rPr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B</w:t>
      </w:r>
      <w:proofErr w:type="gramEnd"/>
    </w:p>
    <w:p w14:paraId="1FA588F9" w14:textId="77777777" w:rsidR="00B66DC2" w:rsidRDefault="00B66DC2">
      <w:pPr>
        <w:spacing w:line="200" w:lineRule="exact"/>
      </w:pPr>
    </w:p>
    <w:p w14:paraId="2C8469B0" w14:textId="77777777" w:rsidR="00B66DC2" w:rsidRDefault="00B66DC2">
      <w:pPr>
        <w:spacing w:before="5" w:line="220" w:lineRule="exact"/>
        <w:rPr>
          <w:sz w:val="22"/>
          <w:szCs w:val="22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space="720"/>
        </w:sectPr>
      </w:pPr>
    </w:p>
    <w:p w14:paraId="6ED74560" w14:textId="77777777" w:rsidR="00B66DC2" w:rsidRDefault="00000000">
      <w:pPr>
        <w:spacing w:before="38" w:line="260" w:lineRule="exact"/>
        <w:ind w:left="140" w:right="-56"/>
        <w:rPr>
          <w:sz w:val="24"/>
          <w:szCs w:val="24"/>
        </w:rPr>
      </w:pPr>
      <w:r>
        <w:pict w14:anchorId="380C8E07">
          <v:group id="_x0000_s1074" style="position:absolute;left:0;text-align:left;margin-left:228.9pt;margin-top:-1.05pt;width:47.1pt;height:2.9pt;z-index:-2249;mso-position-horizontal-relative:page" coordorigin="4578,-21" coordsize="942,58">
            <v:shape id="_x0000_s1077" style="position:absolute;left:4583;top:32;width:147;height:0" coordorigin="4583,32" coordsize="147,0" path="m4583,32r147,e" filled="f" strokeweight=".17781mm">
              <v:path arrowok="t"/>
            </v:shape>
            <v:shape id="_x0000_s1076" style="position:absolute;left:4787;top:32;width:147;height:0" coordorigin="4787,32" coordsize="147,0" path="m4787,32r147,e" filled="f" strokeweight=".17781mm">
              <v:path arrowok="t"/>
            </v:shape>
            <v:shape id="_x0000_s1075" style="position:absolute;left:4583;top:-16;width:932;height:0" coordorigin="4583,-16" coordsize="932,0" path="m4583,-16r932,e" filled="f" strokeweight=".17781mm">
              <v:path arrowok="t"/>
            </v:shape>
            <w10:wrap anchorx="page"/>
          </v:group>
        </w:pict>
      </w:r>
      <w:r>
        <w:rPr>
          <w:position w:val="-1"/>
          <w:sz w:val="24"/>
          <w:szCs w:val="24"/>
        </w:rPr>
        <w:t>1</w:t>
      </w:r>
      <w:r>
        <w:rPr>
          <w:spacing w:val="-2"/>
          <w:position w:val="-1"/>
          <w:sz w:val="24"/>
          <w:szCs w:val="24"/>
        </w:rPr>
        <w:t>35</w:t>
      </w:r>
      <w:r>
        <w:rPr>
          <w:position w:val="-1"/>
          <w:sz w:val="24"/>
          <w:szCs w:val="24"/>
        </w:rPr>
        <w:t>.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ế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quả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ủa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ph</w:t>
      </w:r>
      <w:r>
        <w:rPr>
          <w:spacing w:val="-1"/>
          <w:position w:val="-1"/>
          <w:sz w:val="24"/>
          <w:szCs w:val="24"/>
        </w:rPr>
        <w:t>é</w:t>
      </w:r>
      <w:r>
        <w:rPr>
          <w:position w:val="-1"/>
          <w:sz w:val="24"/>
          <w:szCs w:val="24"/>
        </w:rPr>
        <w:t xml:space="preserve">p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</w:t>
      </w:r>
      <w:r>
        <w:rPr>
          <w:spacing w:val="2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n:</w:t>
      </w:r>
    </w:p>
    <w:p w14:paraId="538D55CE" w14:textId="77777777" w:rsidR="00B66DC2" w:rsidRDefault="00000000">
      <w:pPr>
        <w:spacing w:before="20" w:line="280" w:lineRule="exact"/>
        <w:rPr>
          <w:rFonts w:ascii="Symbol" w:eastAsia="Symbol" w:hAnsi="Symbol" w:cs="Symbol"/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2823" w:space="115"/>
            <w:col w:w="5642"/>
          </w:cols>
        </w:sectPr>
      </w:pPr>
      <w:r>
        <w:br w:type="column"/>
      </w:r>
      <w:r>
        <w:rPr>
          <w:i/>
          <w:spacing w:val="-13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.</w:t>
      </w:r>
      <w:r>
        <w:rPr>
          <w:i/>
          <w:position w:val="-1"/>
          <w:sz w:val="24"/>
          <w:szCs w:val="24"/>
        </w:rPr>
        <w:t>B</w:t>
      </w:r>
      <w:r>
        <w:rPr>
          <w:i/>
          <w:spacing w:val="-17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</w:t>
      </w:r>
      <w:r>
        <w:rPr>
          <w:spacing w:val="5"/>
          <w:position w:val="-1"/>
          <w:sz w:val="24"/>
          <w:szCs w:val="24"/>
        </w:rPr>
        <w:t xml:space="preserve"> </w:t>
      </w:r>
      <w:r>
        <w:rPr>
          <w:i/>
          <w:spacing w:val="-13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.</w:t>
      </w:r>
      <w:r>
        <w:rPr>
          <w:i/>
          <w:position w:val="-1"/>
          <w:sz w:val="24"/>
          <w:szCs w:val="24"/>
        </w:rPr>
        <w:t>B</w:t>
      </w:r>
      <w:r>
        <w:rPr>
          <w:i/>
          <w:spacing w:val="1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</w:t>
      </w:r>
    </w:p>
    <w:p w14:paraId="7021A942" w14:textId="77777777" w:rsidR="00B66DC2" w:rsidRDefault="00000000">
      <w:pPr>
        <w:spacing w:before="74"/>
        <w:ind w:left="759" w:right="-62"/>
        <w:rPr>
          <w:sz w:val="24"/>
          <w:szCs w:val="24"/>
        </w:rPr>
      </w:pPr>
      <w:r>
        <w:pict w14:anchorId="54B16288">
          <v:group id="_x0000_s1072" style="position:absolute;left:0;text-align:left;margin-left:137.55pt;margin-top:4.55pt;width:16.9pt;height:0;z-index:-2248;mso-position-horizontal-relative:page" coordorigin="2751,91" coordsize="338,0">
            <v:shape id="_x0000_s1073" style="position:absolute;left:2751;top:91;width:338;height:0" coordorigin="2751,91" coordsize="338,0" path="m2751,91r338,e" filled="f" strokeweight=".1725mm">
              <v:path arrowok="t"/>
            </v:shape>
            <w10:wrap anchorx="page"/>
          </v:group>
        </w:pict>
      </w:r>
      <w:r>
        <w:pict w14:anchorId="341DF0E5">
          <v:group id="_x0000_s1070" style="position:absolute;left:0;text-align:left;margin-left:165.55pt;margin-top:4.55pt;width:7.1pt;height:0;z-index:-2247;mso-position-horizontal-relative:page" coordorigin="3311,91" coordsize="142,0">
            <v:shape id="_x0000_s1071" style="position:absolute;left:3311;top:91;width:142;height:0" coordorigin="3311,91" coordsize="142,0" path="m3311,91r142,e" filled="f" strokeweight=".1725mm">
              <v:path arrowok="t"/>
            </v:shape>
            <w10:wrap anchorx="page"/>
          </v:group>
        </w:pict>
      </w:r>
      <w:r>
        <w:rPr>
          <w:sz w:val="24"/>
          <w:szCs w:val="24"/>
        </w:rPr>
        <w:t>A.</w:t>
      </w:r>
      <w:r>
        <w:rPr>
          <w:spacing w:val="53"/>
          <w:sz w:val="24"/>
          <w:szCs w:val="24"/>
        </w:rPr>
        <w:t xml:space="preserve"> </w:t>
      </w:r>
      <w:r>
        <w:rPr>
          <w:i/>
          <w:spacing w:val="-18"/>
          <w:sz w:val="24"/>
          <w:szCs w:val="24"/>
        </w:rPr>
        <w:t>A</w:t>
      </w:r>
      <w:r>
        <w:rPr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B</w:t>
      </w:r>
      <w:r>
        <w:rPr>
          <w:i/>
          <w:spacing w:val="-2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-2"/>
          <w:sz w:val="24"/>
          <w:szCs w:val="24"/>
        </w:rPr>
        <w:t xml:space="preserve"> </w:t>
      </w:r>
      <w:r>
        <w:rPr>
          <w:i/>
          <w:spacing w:val="-18"/>
          <w:sz w:val="24"/>
          <w:szCs w:val="24"/>
        </w:rPr>
        <w:t>A</w:t>
      </w:r>
      <w:r>
        <w:rPr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B</w:t>
      </w:r>
    </w:p>
    <w:p w14:paraId="5667389E" w14:textId="77777777" w:rsidR="00B66DC2" w:rsidRDefault="00000000">
      <w:pPr>
        <w:spacing w:before="84" w:line="260" w:lineRule="exact"/>
        <w:ind w:left="759"/>
        <w:rPr>
          <w:sz w:val="23"/>
          <w:szCs w:val="23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56"/>
          <w:position w:val="-1"/>
          <w:sz w:val="24"/>
          <w:szCs w:val="24"/>
        </w:rPr>
        <w:t xml:space="preserve"> </w:t>
      </w:r>
      <w:r>
        <w:rPr>
          <w:i/>
          <w:position w:val="-1"/>
          <w:sz w:val="23"/>
          <w:szCs w:val="23"/>
        </w:rPr>
        <w:t>A</w:t>
      </w:r>
      <w:r>
        <w:rPr>
          <w:i/>
          <w:spacing w:val="-23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</w:t>
      </w:r>
      <w:r>
        <w:rPr>
          <w:spacing w:val="-5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B</w:t>
      </w:r>
    </w:p>
    <w:p w14:paraId="50F3F81D" w14:textId="77777777" w:rsidR="00B66DC2" w:rsidRDefault="00000000">
      <w:pPr>
        <w:spacing w:before="74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54"/>
          <w:sz w:val="24"/>
          <w:szCs w:val="24"/>
        </w:rPr>
        <w:t xml:space="preserve"> </w:t>
      </w:r>
      <w:r>
        <w:rPr>
          <w:i/>
          <w:spacing w:val="-18"/>
          <w:sz w:val="24"/>
          <w:szCs w:val="24"/>
        </w:rPr>
        <w:t>A</w:t>
      </w:r>
      <w:r>
        <w:rPr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B</w:t>
      </w:r>
      <w:r>
        <w:rPr>
          <w:i/>
          <w:spacing w:val="-2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-2"/>
          <w:sz w:val="24"/>
          <w:szCs w:val="24"/>
        </w:rPr>
        <w:t xml:space="preserve"> </w:t>
      </w:r>
      <w:r>
        <w:rPr>
          <w:i/>
          <w:spacing w:val="-18"/>
          <w:sz w:val="24"/>
          <w:szCs w:val="24"/>
        </w:rPr>
        <w:t>A</w:t>
      </w:r>
      <w:r>
        <w:rPr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B</w:t>
      </w:r>
    </w:p>
    <w:p w14:paraId="3A824DE5" w14:textId="77777777" w:rsidR="00B66DC2" w:rsidRDefault="00000000">
      <w:pPr>
        <w:spacing w:before="66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1996" w:space="3920"/>
            <w:col w:w="2664"/>
          </w:cols>
        </w:sectPr>
      </w:pPr>
      <w:r>
        <w:pict w14:anchorId="7BAF53D6">
          <v:group id="_x0000_s1067" style="position:absolute;margin-left:423.3pt;margin-top:3.9pt;width:17.4pt;height:.5pt;z-index:-2244;mso-position-horizontal-relative:page" coordorigin="8466,78" coordsize="348,10">
            <v:shape id="_x0000_s1069" style="position:absolute;left:8471;top:83;width:142;height:0" coordorigin="8471,83" coordsize="142,0" path="m8471,83r142,e" filled="f" strokeweight=".1725mm">
              <v:path arrowok="t"/>
            </v:shape>
            <v:shape id="_x0000_s1068" style="position:absolute;left:8667;top:83;width:142;height:0" coordorigin="8667,83" coordsize="142,0" path="m8667,83r142,e" filled="f" strokeweight=".1725mm">
              <v:path arrowok="t"/>
            </v:shape>
            <w10:wrap anchorx="page"/>
          </v:group>
        </w:pict>
      </w:r>
      <w:r>
        <w:rPr>
          <w:sz w:val="24"/>
          <w:szCs w:val="24"/>
        </w:rPr>
        <w:t>D.</w:t>
      </w:r>
      <w:r>
        <w:rPr>
          <w:spacing w:val="56"/>
          <w:sz w:val="24"/>
          <w:szCs w:val="24"/>
        </w:rPr>
        <w:t xml:space="preserve"> </w:t>
      </w:r>
      <w:r>
        <w:rPr>
          <w:i/>
          <w:spacing w:val="-18"/>
          <w:sz w:val="24"/>
          <w:szCs w:val="24"/>
        </w:rPr>
        <w:t>A</w:t>
      </w:r>
      <w:r>
        <w:rPr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B</w:t>
      </w:r>
      <w:r>
        <w:rPr>
          <w:i/>
          <w:spacing w:val="-2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i/>
          <w:spacing w:val="-18"/>
          <w:sz w:val="24"/>
          <w:szCs w:val="24"/>
        </w:rPr>
        <w:t>A</w:t>
      </w:r>
      <w:r>
        <w:rPr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B</w:t>
      </w:r>
      <w:proofErr w:type="gramEnd"/>
    </w:p>
    <w:p w14:paraId="33F33078" w14:textId="77777777" w:rsidR="00B66DC2" w:rsidRDefault="00B66DC2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089"/>
        <w:gridCol w:w="1676"/>
      </w:tblGrid>
      <w:tr w:rsidR="00B66DC2" w14:paraId="1D2ABB60" w14:textId="77777777">
        <w:trPr>
          <w:trHeight w:hRule="exact" w:val="672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1397431D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quả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n:</w:t>
            </w:r>
          </w:p>
          <w:p w14:paraId="2CF66902" w14:textId="77777777" w:rsidR="00B66DC2" w:rsidRDefault="00000000">
            <w:pPr>
              <w:spacing w:before="53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0427316B" w14:textId="77777777" w:rsidR="00B66DC2" w:rsidRDefault="00000000">
            <w:pPr>
              <w:spacing w:line="260" w:lineRule="exact"/>
              <w:ind w:left="58"/>
              <w:rPr>
                <w:rFonts w:ascii="Symbol" w:eastAsia="Symbol" w:hAnsi="Symbol" w:cs="Symbol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AB</w:t>
            </w:r>
            <w:r>
              <w:rPr>
                <w:i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i/>
                <w:spacing w:val="-1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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6E9F987B" w14:textId="77777777" w:rsidR="00B66DC2" w:rsidRDefault="00B66DC2">
            <w:pPr>
              <w:spacing w:before="1" w:line="120" w:lineRule="exact"/>
              <w:rPr>
                <w:sz w:val="12"/>
                <w:szCs w:val="12"/>
              </w:rPr>
            </w:pPr>
          </w:p>
          <w:p w14:paraId="7BA992E0" w14:textId="77777777" w:rsidR="00B66DC2" w:rsidRDefault="00B66DC2">
            <w:pPr>
              <w:spacing w:line="200" w:lineRule="exact"/>
            </w:pPr>
          </w:p>
          <w:p w14:paraId="3374A6AB" w14:textId="77777777" w:rsidR="00B66DC2" w:rsidRDefault="00000000">
            <w:pPr>
              <w:ind w:left="94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position w:val="-4"/>
                <w:sz w:val="24"/>
                <w:szCs w:val="24"/>
              </w:rPr>
              <w:t>A</w:t>
            </w:r>
          </w:p>
        </w:tc>
      </w:tr>
      <w:tr w:rsidR="00B66DC2" w14:paraId="56E8328B" w14:textId="77777777">
        <w:trPr>
          <w:trHeight w:hRule="exact"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0B630FC5" w14:textId="77777777" w:rsidR="00B66DC2" w:rsidRDefault="00000000">
            <w:pPr>
              <w:spacing w:before="8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7260AD63" w14:textId="77777777" w:rsidR="00B66DC2" w:rsidRDefault="00B66DC2"/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01E8B158" w14:textId="77777777" w:rsidR="00B66DC2" w:rsidRDefault="00000000">
            <w:pPr>
              <w:spacing w:before="8"/>
              <w:ind w:left="9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</w:rPr>
              <w:t>B</w:t>
            </w:r>
          </w:p>
        </w:tc>
      </w:tr>
      <w:tr w:rsidR="00B66DC2" w14:paraId="2A841807" w14:textId="77777777">
        <w:trPr>
          <w:trHeight w:hRule="exact" w:val="7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24E7D378" w14:textId="77777777" w:rsidR="00B66DC2" w:rsidRDefault="00000000">
            <w:pPr>
              <w:spacing w:before="29" w:line="277" w:lineRule="auto"/>
              <w:ind w:left="659" w:right="10" w:hanging="6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quả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 xml:space="preserve">n: A. </w:t>
            </w:r>
            <w:r>
              <w:rPr>
                <w:position w:val="-4"/>
                <w:sz w:val="24"/>
                <w:szCs w:val="24"/>
              </w:rPr>
              <w:t>A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6CA86C52" w14:textId="77777777" w:rsidR="00B66DC2" w:rsidRDefault="00000000">
            <w:pPr>
              <w:spacing w:before="23"/>
              <w:ind w:left="58"/>
              <w:rPr>
                <w:rFonts w:ascii="Symbol" w:eastAsia="Symbol" w:hAnsi="Symbol" w:cs="Symbol"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A</w:t>
            </w:r>
            <w:r>
              <w:rPr>
                <w:i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Symbol" w:eastAsia="Symbol" w:hAnsi="Symbol" w:cs="Symbol"/>
                <w:sz w:val="23"/>
                <w:szCs w:val="23"/>
              </w:rPr>
              <w:t></w:t>
            </w:r>
            <w:r>
              <w:rPr>
                <w:spacing w:val="25"/>
                <w:sz w:val="23"/>
                <w:szCs w:val="23"/>
              </w:rPr>
              <w:t xml:space="preserve"> </w:t>
            </w:r>
            <w:r>
              <w:rPr>
                <w:i/>
                <w:spacing w:val="1"/>
                <w:sz w:val="23"/>
                <w:szCs w:val="23"/>
              </w:rPr>
              <w:t>A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Symbol" w:eastAsia="Symbol" w:hAnsi="Symbol" w:cs="Symbol"/>
                <w:sz w:val="23"/>
                <w:szCs w:val="23"/>
              </w:rPr>
              <w:t>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14507BCE" w14:textId="77777777" w:rsidR="00B66DC2" w:rsidRDefault="00B66DC2">
            <w:pPr>
              <w:spacing w:before="8" w:line="140" w:lineRule="exact"/>
              <w:rPr>
                <w:sz w:val="14"/>
                <w:szCs w:val="14"/>
              </w:rPr>
            </w:pPr>
          </w:p>
          <w:p w14:paraId="6EAA449B" w14:textId="77777777" w:rsidR="00B66DC2" w:rsidRDefault="00B66DC2">
            <w:pPr>
              <w:spacing w:line="200" w:lineRule="exact"/>
            </w:pPr>
          </w:p>
          <w:p w14:paraId="1516E60C" w14:textId="77777777" w:rsidR="00B66DC2" w:rsidRDefault="00000000">
            <w:pPr>
              <w:ind w:left="94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position w:val="-4"/>
                <w:sz w:val="24"/>
                <w:szCs w:val="24"/>
              </w:rPr>
              <w:t>0</w:t>
            </w:r>
          </w:p>
        </w:tc>
      </w:tr>
      <w:tr w:rsidR="00B66DC2" w14:paraId="32E71E98" w14:textId="77777777">
        <w:trPr>
          <w:trHeight w:hRule="exact" w:val="40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289A8AD4" w14:textId="77777777" w:rsidR="00B66DC2" w:rsidRDefault="00000000">
            <w:pPr>
              <w:spacing w:before="8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4BCCA907" w14:textId="77777777" w:rsidR="00B66DC2" w:rsidRDefault="00B66DC2"/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057D4C5C" w14:textId="77777777" w:rsidR="00B66DC2" w:rsidRDefault="00000000">
            <w:pPr>
              <w:spacing w:before="8"/>
              <w:ind w:left="9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</w:rPr>
              <w:t>B</w:t>
            </w:r>
          </w:p>
        </w:tc>
      </w:tr>
      <w:tr w:rsidR="00B66DC2" w14:paraId="41841C84" w14:textId="77777777">
        <w:trPr>
          <w:trHeight w:hRule="exact" w:val="309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678D7765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quả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n: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392A5727" w14:textId="77777777" w:rsidR="00B66DC2" w:rsidRDefault="00000000">
            <w:pPr>
              <w:spacing w:line="260" w:lineRule="exact"/>
              <w:ind w:left="57"/>
              <w:rPr>
                <w:rFonts w:ascii="Symbol" w:eastAsia="Symbol" w:hAnsi="Symbol" w:cs="Symbol"/>
                <w:sz w:val="24"/>
                <w:szCs w:val="24"/>
              </w:rPr>
            </w:pPr>
            <w:r>
              <w:rPr>
                <w:i/>
                <w:w w:val="99"/>
                <w:sz w:val="24"/>
                <w:szCs w:val="24"/>
              </w:rPr>
              <w:t>A</w:t>
            </w:r>
            <w:r>
              <w:rPr>
                <w:i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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285E3781" w14:textId="77777777" w:rsidR="00B66DC2" w:rsidRDefault="00B66DC2"/>
        </w:tc>
      </w:tr>
      <w:tr w:rsidR="00B66DC2" w14:paraId="5960C11C" w14:textId="77777777">
        <w:trPr>
          <w:trHeight w:hRule="exact" w:val="78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0446C6D4" w14:textId="77777777" w:rsidR="00B66DC2" w:rsidRDefault="00000000">
            <w:pPr>
              <w:spacing w:before="13" w:line="272" w:lineRule="auto"/>
              <w:ind w:left="659" w:right="1314"/>
              <w:rPr>
                <w:sz w:val="24"/>
                <w:szCs w:val="24"/>
              </w:rPr>
            </w:pPr>
            <w:r>
              <w:rPr>
                <w:position w:val="4"/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B 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</w:rPr>
              <w:t>A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2A466272" w14:textId="77777777" w:rsidR="00B66DC2" w:rsidRDefault="00B66DC2"/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693B886D" w14:textId="77777777" w:rsidR="00B66DC2" w:rsidRDefault="00000000">
            <w:pPr>
              <w:spacing w:before="12"/>
              <w:ind w:left="94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position w:val="-4"/>
                <w:sz w:val="24"/>
                <w:szCs w:val="24"/>
              </w:rPr>
              <w:t>B</w:t>
            </w:r>
          </w:p>
          <w:p w14:paraId="2BEDB5B6" w14:textId="77777777" w:rsidR="00B66DC2" w:rsidRDefault="00000000">
            <w:pPr>
              <w:spacing w:before="85"/>
              <w:ind w:left="948" w:right="-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A.B</w:t>
            </w:r>
            <w:proofErr w:type="gramEnd"/>
          </w:p>
        </w:tc>
      </w:tr>
    </w:tbl>
    <w:p w14:paraId="6FDD3FA3" w14:textId="77777777" w:rsidR="00B66DC2" w:rsidRDefault="00000000">
      <w:pPr>
        <w:spacing w:line="260" w:lineRule="exact"/>
        <w:ind w:left="140"/>
        <w:rPr>
          <w:sz w:val="24"/>
          <w:szCs w:val="24"/>
        </w:rPr>
      </w:pPr>
      <w:r>
        <w:pict w14:anchorId="10301FFF">
          <v:shape id="_x0000_s1066" type="#_x0000_t75" style="position:absolute;left:0;text-align:left;margin-left:92.4pt;margin-top:13.25pt;width:409.45pt;height:76.2pt;z-index:-2243;mso-position-horizontal-relative:page;mso-position-vertical-relative:text">
            <v:imagedata r:id="rId15" o:title=""/>
            <w10:wrap anchorx="page"/>
          </v:shape>
        </w:pict>
      </w:r>
      <w:r>
        <w:pict w14:anchorId="214838CE">
          <v:group id="_x0000_s1064" style="position:absolute;left:0;text-align:left;margin-left:395.6pt;margin-top:695.2pt;width:7.3pt;height:0;z-index:-2242;mso-position-horizontal-relative:page;mso-position-vertical-relative:page" coordorigin="7912,13904" coordsize="146,0">
            <v:shape id="_x0000_s1065" style="position:absolute;left:7912;top:13904;width:146;height:0" coordorigin="7912,13904" coordsize="146,0" path="m7912,13904r146,e" filled="f" strokeweight=".17497mm">
              <v:path arrowok="t"/>
            </v:shape>
            <w10:wrap anchorx="page" anchory="page"/>
          </v:group>
        </w:pict>
      </w:r>
      <w:r>
        <w:pict w14:anchorId="6AB7EF08">
          <v:group id="_x0000_s1062" style="position:absolute;left:0;text-align:left;margin-left:415.75pt;margin-top:695.2pt;width:7.3pt;height:0;z-index:-2241;mso-position-horizontal-relative:page;mso-position-vertical-relative:page" coordorigin="8315,13904" coordsize="146,0">
            <v:shape id="_x0000_s1063" style="position:absolute;left:8315;top:13904;width:146;height:0" coordorigin="8315,13904" coordsize="146,0" path="m8315,13904r146,e" filled="f" strokeweight=".17497mm">
              <v:path arrowok="t"/>
            </v:shape>
            <w10:wrap anchorx="page" anchory="page"/>
          </v:group>
        </w:pict>
      </w:r>
      <w:r>
        <w:pict w14:anchorId="2D59E897">
          <v:group id="_x0000_s1060" style="position:absolute;left:0;text-align:left;margin-left:395.6pt;margin-top:749.2pt;width:7.3pt;height:0;z-index:-2240;mso-position-horizontal-relative:page;mso-position-vertical-relative:page" coordorigin="7912,14984" coordsize="146,0">
            <v:shape id="_x0000_s1061" style="position:absolute;left:7912;top:14984;width:146;height:0" coordorigin="7912,14984" coordsize="146,0" path="m7912,14984r146,e" filled="f" strokeweight=".17497mm">
              <v:path arrowok="t"/>
            </v:shape>
            <w10:wrap anchorx="page" anchory="page"/>
          </v:group>
        </w:pict>
      </w:r>
      <w:r>
        <w:pict w14:anchorId="6D3CA4CC">
          <v:group id="_x0000_s1058" style="position:absolute;left:0;text-align:left;margin-left:415.75pt;margin-top:749.2pt;width:7.3pt;height:0;z-index:-2239;mso-position-horizontal-relative:page;mso-position-vertical-relative:page" coordorigin="8315,14984" coordsize="146,0">
            <v:shape id="_x0000_s1059" style="position:absolute;left:8315;top:14984;width:146;height:0" coordorigin="8315,14984" coordsize="146,0" path="m8315,14984r146,e" filled="f" strokeweight=".17497mm">
              <v:path arrowok="t"/>
            </v:shape>
            <w10:wrap anchorx="page" anchory="page"/>
          </v:group>
        </w:pic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39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3"/>
          <w:sz w:val="24"/>
          <w:szCs w:val="24"/>
        </w:rPr>
        <w:t>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-2"/>
          <w:sz w:val="24"/>
          <w:szCs w:val="24"/>
        </w:rPr>
        <w:t>hìn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ư</w:t>
      </w:r>
      <w:r>
        <w:rPr>
          <w:spacing w:val="-2"/>
          <w:sz w:val="24"/>
          <w:szCs w:val="24"/>
        </w:rPr>
        <w:t>ơn</w:t>
      </w:r>
      <w:r>
        <w:rPr>
          <w:sz w:val="24"/>
          <w:szCs w:val="24"/>
        </w:rPr>
        <w:t>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3"/>
          <w:sz w:val="24"/>
          <w:szCs w:val="24"/>
        </w:rPr>
        <w:t>ư</w:t>
      </w:r>
      <w:r>
        <w:rPr>
          <w:spacing w:val="-2"/>
          <w:sz w:val="24"/>
          <w:szCs w:val="24"/>
        </w:rPr>
        <w:t>ơn</w:t>
      </w:r>
      <w:r>
        <w:rPr>
          <w:sz w:val="24"/>
          <w:szCs w:val="24"/>
        </w:rPr>
        <w:t>g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ới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ì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hú</w:t>
      </w:r>
      <w:r>
        <w:rPr>
          <w:sz w:val="24"/>
          <w:szCs w:val="24"/>
        </w:rPr>
        <w:t>ng</w:t>
      </w:r>
    </w:p>
    <w:p w14:paraId="15DF42B5" w14:textId="77777777" w:rsidR="00B66DC2" w:rsidRDefault="00B66DC2">
      <w:pPr>
        <w:spacing w:line="100" w:lineRule="exact"/>
        <w:rPr>
          <w:sz w:val="11"/>
          <w:szCs w:val="11"/>
        </w:rPr>
      </w:pPr>
    </w:p>
    <w:p w14:paraId="310EE236" w14:textId="77777777" w:rsidR="00B66DC2" w:rsidRDefault="00B66DC2">
      <w:pPr>
        <w:spacing w:line="200" w:lineRule="exact"/>
      </w:pPr>
    </w:p>
    <w:p w14:paraId="2308FDE5" w14:textId="77777777" w:rsidR="00B66DC2" w:rsidRDefault="00B66DC2">
      <w:pPr>
        <w:spacing w:line="200" w:lineRule="exact"/>
      </w:pPr>
    </w:p>
    <w:p w14:paraId="2B011096" w14:textId="77777777" w:rsidR="00B66DC2" w:rsidRDefault="00B66DC2">
      <w:pPr>
        <w:spacing w:line="200" w:lineRule="exact"/>
      </w:pPr>
    </w:p>
    <w:p w14:paraId="62E60E86" w14:textId="77777777" w:rsidR="00B66DC2" w:rsidRDefault="00B66DC2">
      <w:pPr>
        <w:spacing w:line="200" w:lineRule="exact"/>
      </w:pPr>
    </w:p>
    <w:p w14:paraId="2EC82830" w14:textId="77777777" w:rsidR="00B66DC2" w:rsidRDefault="00B66DC2">
      <w:pPr>
        <w:spacing w:line="200" w:lineRule="exact"/>
      </w:pPr>
    </w:p>
    <w:p w14:paraId="4FBA766E" w14:textId="77777777" w:rsidR="00B66DC2" w:rsidRDefault="00B66DC2">
      <w:pPr>
        <w:spacing w:line="200" w:lineRule="exact"/>
      </w:pPr>
    </w:p>
    <w:p w14:paraId="3F5E2E41" w14:textId="77777777" w:rsidR="00B66DC2" w:rsidRDefault="00B66DC2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7"/>
        <w:gridCol w:w="2079"/>
        <w:gridCol w:w="2728"/>
      </w:tblGrid>
      <w:tr w:rsidR="00B66DC2" w14:paraId="68E53C97" w14:textId="77777777">
        <w:trPr>
          <w:trHeight w:hRule="exact" w:val="1187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</w:tcPr>
          <w:p w14:paraId="1B215AB8" w14:textId="77777777" w:rsidR="00B66DC2" w:rsidRDefault="00000000">
            <w:pPr>
              <w:spacing w:before="70" w:line="273" w:lineRule="auto"/>
              <w:ind w:left="659" w:right="637"/>
              <w:rPr>
                <w:sz w:val="24"/>
                <w:szCs w:val="24"/>
              </w:rPr>
            </w:pPr>
            <w:r>
              <w:rPr>
                <w:position w:val="4"/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>Đ</w:t>
            </w:r>
            <w:r>
              <w:rPr>
                <w:spacing w:val="2"/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u b</w:t>
            </w:r>
            <w:r>
              <w:rPr>
                <w:spacing w:val="-1"/>
                <w:sz w:val="24"/>
                <w:szCs w:val="24"/>
              </w:rPr>
              <w:t>ằ</w:t>
            </w:r>
            <w:r>
              <w:rPr>
                <w:sz w:val="24"/>
                <w:szCs w:val="24"/>
              </w:rPr>
              <w:t xml:space="preserve">ng A </w:t>
            </w:r>
            <w:r>
              <w:rPr>
                <w:spacing w:val="-1"/>
                <w:position w:val="4"/>
                <w:sz w:val="24"/>
                <w:szCs w:val="24"/>
              </w:rPr>
              <w:t>B</w:t>
            </w:r>
            <w:r>
              <w:rPr>
                <w:position w:val="4"/>
                <w:sz w:val="24"/>
                <w:szCs w:val="24"/>
              </w:rPr>
              <w:t>.</w:t>
            </w:r>
            <w:r>
              <w:rPr>
                <w:spacing w:val="2"/>
                <w:position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</w:t>
            </w:r>
            <w:r>
              <w:rPr>
                <w:spacing w:val="-1"/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u b</w:t>
            </w:r>
            <w:r>
              <w:rPr>
                <w:spacing w:val="-1"/>
                <w:sz w:val="24"/>
                <w:szCs w:val="24"/>
              </w:rPr>
              <w:t>ằ</w:t>
            </w:r>
            <w:r>
              <w:rPr>
                <w:sz w:val="24"/>
                <w:szCs w:val="24"/>
              </w:rPr>
              <w:t>ng B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69A1F5EB" w14:textId="77777777" w:rsidR="00B66DC2" w:rsidRDefault="00B66DC2">
            <w:pPr>
              <w:spacing w:before="2" w:line="180" w:lineRule="exact"/>
              <w:rPr>
                <w:sz w:val="18"/>
                <w:szCs w:val="18"/>
              </w:rPr>
            </w:pPr>
          </w:p>
          <w:p w14:paraId="0564379A" w14:textId="77777777" w:rsidR="00B66DC2" w:rsidRDefault="00B66DC2">
            <w:pPr>
              <w:spacing w:line="200" w:lineRule="exact"/>
            </w:pPr>
          </w:p>
          <w:p w14:paraId="70B5D2C1" w14:textId="77777777" w:rsidR="00B66DC2" w:rsidRDefault="00B66DC2">
            <w:pPr>
              <w:spacing w:line="200" w:lineRule="exact"/>
            </w:pPr>
          </w:p>
          <w:p w14:paraId="0A631EB7" w14:textId="77777777" w:rsidR="00B66DC2" w:rsidRDefault="00B66DC2">
            <w:pPr>
              <w:spacing w:line="200" w:lineRule="exact"/>
            </w:pPr>
          </w:p>
          <w:p w14:paraId="179E1BD7" w14:textId="77777777" w:rsidR="00B66DC2" w:rsidRDefault="00B66DC2">
            <w:pPr>
              <w:spacing w:line="200" w:lineRule="exact"/>
            </w:pPr>
          </w:p>
          <w:p w14:paraId="279EB3EA" w14:textId="77777777" w:rsidR="00B66DC2" w:rsidRDefault="00B66DC2">
            <w:pPr>
              <w:spacing w:line="200" w:lineRule="exact"/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0E68E350" w14:textId="77777777" w:rsidR="00B66DC2" w:rsidRDefault="00000000">
            <w:pPr>
              <w:spacing w:before="70" w:line="273" w:lineRule="auto"/>
              <w:ind w:left="942" w:right="-7"/>
              <w:rPr>
                <w:sz w:val="24"/>
                <w:szCs w:val="24"/>
              </w:rPr>
            </w:pPr>
            <w:r>
              <w:rPr>
                <w:spacing w:val="1"/>
                <w:position w:val="4"/>
                <w:sz w:val="24"/>
                <w:szCs w:val="24"/>
              </w:rPr>
              <w:t>C</w:t>
            </w:r>
            <w:r>
              <w:rPr>
                <w:position w:val="4"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Đ</w:t>
            </w:r>
            <w:r>
              <w:rPr>
                <w:spacing w:val="-1"/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u b</w:t>
            </w:r>
            <w:r>
              <w:rPr>
                <w:spacing w:val="2"/>
                <w:sz w:val="24"/>
                <w:szCs w:val="24"/>
              </w:rPr>
              <w:t>ằ</w:t>
            </w:r>
            <w:r>
              <w:rPr>
                <w:sz w:val="24"/>
                <w:szCs w:val="24"/>
              </w:rPr>
              <w:t xml:space="preserve">ng AB </w:t>
            </w:r>
            <w:r>
              <w:rPr>
                <w:position w:val="4"/>
                <w:sz w:val="24"/>
                <w:szCs w:val="24"/>
              </w:rPr>
              <w:t>D.</w:t>
            </w:r>
            <w:r>
              <w:rPr>
                <w:spacing w:val="2"/>
                <w:position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</w:t>
            </w:r>
            <w:r>
              <w:rPr>
                <w:spacing w:val="-1"/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u b</w:t>
            </w:r>
            <w:r>
              <w:rPr>
                <w:spacing w:val="-1"/>
                <w:sz w:val="24"/>
                <w:szCs w:val="24"/>
              </w:rPr>
              <w:t>ằ</w:t>
            </w:r>
            <w:r>
              <w:rPr>
                <w:sz w:val="24"/>
                <w:szCs w:val="24"/>
              </w:rPr>
              <w:t>ng A</w:t>
            </w:r>
            <w:r>
              <w:rPr>
                <w:spacing w:val="-1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B</w:t>
            </w:r>
          </w:p>
        </w:tc>
      </w:tr>
      <w:tr w:rsidR="00B66DC2" w14:paraId="631E830C" w14:textId="77777777">
        <w:trPr>
          <w:trHeight w:hRule="exact" w:val="361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</w:tcPr>
          <w:p w14:paraId="3D526677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quả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n: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1D31B581" w14:textId="77777777" w:rsidR="00B66DC2" w:rsidRDefault="00000000">
            <w:pPr>
              <w:spacing w:line="260" w:lineRule="exact"/>
              <w:ind w:left="40"/>
              <w:rPr>
                <w:rFonts w:ascii="Symbol" w:eastAsia="Symbol" w:hAnsi="Symbol" w:cs="Symbol"/>
                <w:sz w:val="24"/>
                <w:szCs w:val="24"/>
              </w:rPr>
            </w:pPr>
            <w:r>
              <w:rPr>
                <w:i/>
                <w:w w:val="99"/>
                <w:sz w:val="24"/>
                <w:szCs w:val="24"/>
              </w:rPr>
              <w:t>A</w:t>
            </w:r>
            <w:r>
              <w:rPr>
                <w:i/>
                <w:spacing w:val="-3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Symbol" w:eastAsia="Symbol" w:hAnsi="Symbol" w:cs="Symbol"/>
                <w:w w:val="99"/>
                <w:sz w:val="24"/>
                <w:szCs w:val="24"/>
              </w:rPr>
              <w:t></w:t>
            </w:r>
            <w:r>
              <w:rPr>
                <w:spacing w:val="-3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proofErr w:type="gramEnd"/>
            <w:r>
              <w:rPr>
                <w:i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w w:val="99"/>
                <w:sz w:val="24"/>
                <w:szCs w:val="24"/>
              </w:rPr>
              <w:t></w:t>
            </w:r>
            <w:r>
              <w:rPr>
                <w:spacing w:val="-2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5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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170CDA47" w14:textId="77777777" w:rsidR="00B66DC2" w:rsidRDefault="00B66DC2"/>
        </w:tc>
      </w:tr>
      <w:tr w:rsidR="00B66DC2" w14:paraId="72774F67" w14:textId="77777777">
        <w:trPr>
          <w:trHeight w:hRule="exact" w:val="36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</w:tcPr>
          <w:p w14:paraId="24965879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i/>
                <w:spacing w:val="-19"/>
                <w:w w:val="102"/>
                <w:sz w:val="24"/>
                <w:szCs w:val="24"/>
              </w:rPr>
              <w:t>A</w:t>
            </w:r>
            <w:r>
              <w:rPr>
                <w:spacing w:val="-2"/>
                <w:w w:val="102"/>
                <w:sz w:val="24"/>
                <w:szCs w:val="24"/>
              </w:rPr>
              <w:t>.</w:t>
            </w:r>
            <w:r>
              <w:rPr>
                <w:i/>
                <w:spacing w:val="-8"/>
                <w:w w:val="102"/>
                <w:sz w:val="24"/>
                <w:szCs w:val="24"/>
              </w:rPr>
              <w:t>B</w:t>
            </w:r>
            <w:r>
              <w:rPr>
                <w:spacing w:val="-17"/>
                <w:w w:val="102"/>
                <w:sz w:val="24"/>
                <w:szCs w:val="24"/>
              </w:rPr>
              <w:t>.</w:t>
            </w:r>
            <w:r>
              <w:rPr>
                <w:i/>
                <w:w w:val="102"/>
                <w:sz w:val="24"/>
                <w:szCs w:val="24"/>
              </w:rPr>
              <w:t>C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36CCF020" w14:textId="77777777" w:rsidR="00B66DC2" w:rsidRDefault="00B66DC2"/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6F24D11E" w14:textId="77777777" w:rsidR="00B66DC2" w:rsidRDefault="00000000">
            <w:pPr>
              <w:spacing w:line="260" w:lineRule="exact"/>
              <w:ind w:left="903" w:right="876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i/>
                <w:spacing w:val="-15"/>
                <w:w w:val="99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.</w:t>
            </w:r>
            <w:r>
              <w:rPr>
                <w:i/>
                <w:spacing w:val="-4"/>
                <w:w w:val="99"/>
                <w:sz w:val="24"/>
                <w:szCs w:val="24"/>
              </w:rPr>
              <w:t>B</w:t>
            </w:r>
            <w:r>
              <w:rPr>
                <w:spacing w:val="-14"/>
                <w:w w:val="99"/>
                <w:sz w:val="24"/>
                <w:szCs w:val="24"/>
              </w:rPr>
              <w:t>.</w:t>
            </w:r>
            <w:r>
              <w:rPr>
                <w:i/>
                <w:w w:val="99"/>
                <w:sz w:val="24"/>
                <w:szCs w:val="24"/>
              </w:rPr>
              <w:t>C</w:t>
            </w:r>
          </w:p>
        </w:tc>
      </w:tr>
      <w:tr w:rsidR="00B66DC2" w14:paraId="2436397E" w14:textId="77777777">
        <w:trPr>
          <w:trHeight w:hRule="exact" w:val="359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</w:tcPr>
          <w:p w14:paraId="662E04A6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i/>
                <w:w w:val="102"/>
                <w:sz w:val="24"/>
                <w:szCs w:val="24"/>
              </w:rPr>
              <w:t>C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E75333E" w14:textId="77777777" w:rsidR="00B66DC2" w:rsidRDefault="00B66DC2"/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13B8A52" w14:textId="77777777" w:rsidR="00B66DC2" w:rsidRDefault="00000000">
            <w:pPr>
              <w:spacing w:line="260" w:lineRule="exact"/>
              <w:ind w:left="9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C</w:t>
            </w:r>
          </w:p>
        </w:tc>
      </w:tr>
      <w:tr w:rsidR="00B66DC2" w14:paraId="717EA45C" w14:textId="77777777">
        <w:trPr>
          <w:trHeight w:hRule="exact" w:val="361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</w:tcPr>
          <w:p w14:paraId="4F48581C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141. K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quả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</w:t>
            </w:r>
            <w:r>
              <w:rPr>
                <w:spacing w:val="2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n: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25691300" w14:textId="77777777" w:rsidR="00B66DC2" w:rsidRDefault="00000000">
            <w:pPr>
              <w:spacing w:line="260" w:lineRule="exact"/>
              <w:ind w:left="51"/>
              <w:rPr>
                <w:rFonts w:ascii="Symbol" w:eastAsia="Symbol" w:hAnsi="Symbol" w:cs="Symbol"/>
                <w:sz w:val="24"/>
                <w:szCs w:val="24"/>
              </w:rPr>
            </w:pPr>
            <w:r>
              <w:rPr>
                <w:i/>
                <w:spacing w:val="-1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i/>
                <w:spacing w:val="-5"/>
                <w:sz w:val="24"/>
                <w:szCs w:val="24"/>
              </w:rPr>
              <w:t>B</w:t>
            </w:r>
            <w:r>
              <w:rPr>
                <w:spacing w:val="-15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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B0A9EE5" w14:textId="77777777" w:rsidR="00B66DC2" w:rsidRDefault="00B66DC2"/>
        </w:tc>
      </w:tr>
      <w:tr w:rsidR="00B66DC2" w14:paraId="481BFB6E" w14:textId="77777777">
        <w:trPr>
          <w:trHeight w:hRule="exact" w:val="36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</w:tcPr>
          <w:p w14:paraId="22745037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i/>
                <w:spacing w:val="-19"/>
                <w:w w:val="102"/>
                <w:sz w:val="24"/>
                <w:szCs w:val="24"/>
              </w:rPr>
              <w:t>A</w:t>
            </w:r>
            <w:r>
              <w:rPr>
                <w:spacing w:val="-2"/>
                <w:w w:val="102"/>
                <w:sz w:val="24"/>
                <w:szCs w:val="24"/>
              </w:rPr>
              <w:t>.</w:t>
            </w:r>
            <w:r>
              <w:rPr>
                <w:i/>
                <w:spacing w:val="-8"/>
                <w:w w:val="102"/>
                <w:sz w:val="24"/>
                <w:szCs w:val="24"/>
              </w:rPr>
              <w:t>B</w:t>
            </w:r>
            <w:r>
              <w:rPr>
                <w:spacing w:val="-17"/>
                <w:w w:val="102"/>
                <w:sz w:val="24"/>
                <w:szCs w:val="24"/>
              </w:rPr>
              <w:t>.</w:t>
            </w:r>
            <w:r>
              <w:rPr>
                <w:i/>
                <w:w w:val="102"/>
                <w:sz w:val="24"/>
                <w:szCs w:val="24"/>
              </w:rPr>
              <w:t>C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63360BF2" w14:textId="77777777" w:rsidR="00B66DC2" w:rsidRDefault="00B66DC2"/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2B752512" w14:textId="77777777" w:rsidR="00B66DC2" w:rsidRDefault="00000000">
            <w:pPr>
              <w:spacing w:line="260" w:lineRule="exact"/>
              <w:ind w:left="903" w:right="876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i/>
                <w:spacing w:val="-15"/>
                <w:w w:val="99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.</w:t>
            </w:r>
            <w:r>
              <w:rPr>
                <w:i/>
                <w:spacing w:val="-4"/>
                <w:w w:val="99"/>
                <w:sz w:val="24"/>
                <w:szCs w:val="24"/>
              </w:rPr>
              <w:t>B</w:t>
            </w:r>
            <w:r>
              <w:rPr>
                <w:spacing w:val="-14"/>
                <w:w w:val="99"/>
                <w:sz w:val="24"/>
                <w:szCs w:val="24"/>
              </w:rPr>
              <w:t>.</w:t>
            </w:r>
            <w:r>
              <w:rPr>
                <w:i/>
                <w:w w:val="99"/>
                <w:sz w:val="24"/>
                <w:szCs w:val="24"/>
              </w:rPr>
              <w:t>C</w:t>
            </w:r>
          </w:p>
        </w:tc>
      </w:tr>
      <w:tr w:rsidR="00B66DC2" w14:paraId="0A6D322B" w14:textId="77777777">
        <w:trPr>
          <w:trHeight w:hRule="exact" w:val="366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</w:tcPr>
          <w:p w14:paraId="74898745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i/>
                <w:w w:val="102"/>
                <w:sz w:val="24"/>
                <w:szCs w:val="24"/>
              </w:rPr>
              <w:t>C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5B1759E0" w14:textId="77777777" w:rsidR="00B66DC2" w:rsidRDefault="00B66DC2"/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29DFD14D" w14:textId="77777777" w:rsidR="00B66DC2" w:rsidRDefault="00000000">
            <w:pPr>
              <w:spacing w:line="260" w:lineRule="exact"/>
              <w:ind w:left="9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C</w:t>
            </w:r>
          </w:p>
        </w:tc>
      </w:tr>
    </w:tbl>
    <w:p w14:paraId="1A2A6222" w14:textId="77777777" w:rsidR="00B66DC2" w:rsidRDefault="00B66DC2">
      <w:pPr>
        <w:sectPr w:rsidR="00B66DC2">
          <w:type w:val="continuous"/>
          <w:pgSz w:w="11920" w:h="16840"/>
          <w:pgMar w:top="1360" w:right="1680" w:bottom="280" w:left="1660" w:header="720" w:footer="720" w:gutter="0"/>
          <w:cols w:space="720"/>
        </w:sectPr>
      </w:pPr>
    </w:p>
    <w:p w14:paraId="670362E7" w14:textId="77777777" w:rsidR="00B66DC2" w:rsidRDefault="00000000">
      <w:pPr>
        <w:spacing w:before="66" w:line="260" w:lineRule="exact"/>
        <w:ind w:left="140"/>
        <w:rPr>
          <w:sz w:val="24"/>
          <w:szCs w:val="24"/>
        </w:rPr>
      </w:pPr>
      <w:r>
        <w:rPr>
          <w:position w:val="-1"/>
          <w:sz w:val="24"/>
          <w:szCs w:val="24"/>
        </w:rPr>
        <w:lastRenderedPageBreak/>
        <w:t>1</w:t>
      </w:r>
      <w:r>
        <w:rPr>
          <w:spacing w:val="-2"/>
          <w:position w:val="-1"/>
          <w:sz w:val="24"/>
          <w:szCs w:val="24"/>
        </w:rPr>
        <w:t>42</w:t>
      </w:r>
      <w:r>
        <w:rPr>
          <w:position w:val="-1"/>
          <w:sz w:val="24"/>
          <w:szCs w:val="24"/>
        </w:rPr>
        <w:t>.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-2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ạc</w:t>
      </w:r>
      <w:r>
        <w:rPr>
          <w:position w:val="-1"/>
          <w:sz w:val="24"/>
          <w:szCs w:val="24"/>
        </w:rPr>
        <w:t>h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đi</w:t>
      </w:r>
      <w:r>
        <w:rPr>
          <w:spacing w:val="-1"/>
          <w:position w:val="-1"/>
          <w:sz w:val="24"/>
          <w:szCs w:val="24"/>
        </w:rPr>
        <w:t>ệ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 xml:space="preserve"> nh</w:t>
      </w:r>
      <w:r>
        <w:rPr>
          <w:position w:val="-1"/>
          <w:sz w:val="24"/>
          <w:szCs w:val="24"/>
        </w:rPr>
        <w:t>ư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-4"/>
          <w:position w:val="-1"/>
          <w:sz w:val="24"/>
          <w:szCs w:val="24"/>
        </w:rPr>
        <w:t>ì</w:t>
      </w:r>
      <w:r>
        <w:rPr>
          <w:position w:val="-1"/>
          <w:sz w:val="24"/>
          <w:szCs w:val="24"/>
        </w:rPr>
        <w:t>nh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(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2"/>
          <w:position w:val="-1"/>
          <w:sz w:val="24"/>
          <w:szCs w:val="24"/>
        </w:rPr>
        <w:t>ì</w:t>
      </w:r>
      <w:r>
        <w:rPr>
          <w:position w:val="-1"/>
          <w:sz w:val="24"/>
          <w:szCs w:val="24"/>
        </w:rPr>
        <w:t>nh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-3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.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B</w:t>
      </w:r>
      <w:r>
        <w:rPr>
          <w:spacing w:val="-4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ể</w:t>
      </w:r>
      <w:r>
        <w:rPr>
          <w:position w:val="-1"/>
          <w:sz w:val="24"/>
          <w:szCs w:val="24"/>
        </w:rPr>
        <w:t>u</w:t>
      </w:r>
      <w:r>
        <w:rPr>
          <w:spacing w:val="-2"/>
          <w:position w:val="-1"/>
          <w:sz w:val="24"/>
          <w:szCs w:val="24"/>
        </w:rPr>
        <w:t xml:space="preserve"> th</w:t>
      </w:r>
      <w:r>
        <w:rPr>
          <w:spacing w:val="-3"/>
          <w:position w:val="-1"/>
          <w:sz w:val="24"/>
          <w:szCs w:val="24"/>
        </w:rPr>
        <w:t>ứ</w:t>
      </w:r>
      <w:r>
        <w:rPr>
          <w:position w:val="-1"/>
          <w:sz w:val="24"/>
          <w:szCs w:val="24"/>
        </w:rPr>
        <w:t>c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m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</w:t>
      </w:r>
      <w:r>
        <w:rPr>
          <w:spacing w:val="-3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:</w:t>
      </w:r>
    </w:p>
    <w:p w14:paraId="07F62CBC" w14:textId="77777777" w:rsidR="00B66DC2" w:rsidRDefault="00000000">
      <w:pPr>
        <w:spacing w:before="5"/>
        <w:ind w:left="2156"/>
        <w:sectPr w:rsidR="00B66DC2">
          <w:pgSz w:w="11920" w:h="16840"/>
          <w:pgMar w:top="1440" w:right="1680" w:bottom="280" w:left="1660" w:header="720" w:footer="720" w:gutter="0"/>
          <w:cols w:space="720"/>
        </w:sectPr>
      </w:pPr>
      <w:r>
        <w:pict w14:anchorId="4A8B0BF0">
          <v:group id="_x0000_s1056" style="position:absolute;left:0;text-align:left;margin-left:394.85pt;margin-top:95.35pt;width:7.2pt;height:0;z-index:-2237;mso-position-horizontal-relative:page" coordorigin="7897,1907" coordsize="144,0">
            <v:shape id="_x0000_s1057" style="position:absolute;left:7897;top:1907;width:144;height:0" coordorigin="7897,1907" coordsize="144,0" path="m7897,1907r145,e" filled="f" strokeweight=".17392mm">
              <v:path arrowok="t"/>
            </v:shape>
            <w10:wrap anchorx="page"/>
          </v:group>
        </w:pict>
      </w:r>
      <w:r>
        <w:pict w14:anchorId="5355CA55">
          <v:shape id="_x0000_i1036" type="#_x0000_t75" style="width:213.75pt;height:90.75pt">
            <v:imagedata r:id="rId16" o:title=""/>
          </v:shape>
        </w:pict>
      </w:r>
    </w:p>
    <w:p w14:paraId="0A1EE298" w14:textId="77777777" w:rsidR="00B66DC2" w:rsidRDefault="00000000">
      <w:pPr>
        <w:spacing w:before="64"/>
        <w:ind w:left="759" w:right="-64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pacing w:val="54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1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</w:t>
      </w:r>
      <w:r>
        <w:rPr>
          <w:spacing w:val="-1"/>
          <w:sz w:val="24"/>
          <w:szCs w:val="24"/>
        </w:rPr>
        <w:t xml:space="preserve"> </w:t>
      </w:r>
      <w:r>
        <w:rPr>
          <w:i/>
          <w:w w:val="102"/>
          <w:sz w:val="24"/>
          <w:szCs w:val="24"/>
        </w:rPr>
        <w:t>B</w:t>
      </w:r>
    </w:p>
    <w:p w14:paraId="5DE7A0D5" w14:textId="77777777" w:rsidR="00B66DC2" w:rsidRDefault="00000000">
      <w:pPr>
        <w:spacing w:before="66" w:line="280" w:lineRule="exact"/>
        <w:ind w:left="759"/>
        <w:rPr>
          <w:sz w:val="24"/>
          <w:szCs w:val="24"/>
        </w:rPr>
      </w:pPr>
      <w:r>
        <w:pict w14:anchorId="1D3FF80C">
          <v:group id="_x0000_s1053" style="position:absolute;left:0;text-align:left;margin-left:137pt;margin-top:4.15pt;width:28pt;height:0;z-index:-2238;mso-position-horizontal-relative:page" coordorigin="2740,83" coordsize="560,0">
            <v:shape id="_x0000_s1054" style="position:absolute;left:2740;top:83;width:560;height:0" coordorigin="2740,83" coordsize="560,0" path="m2740,83r560,e" filled="f" strokeweight=".17428mm">
              <v:path arrowok="t"/>
            </v:shape>
            <w10:wrap anchorx="page"/>
          </v:group>
        </w:pict>
      </w: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i/>
          <w:w w:val="99"/>
          <w:position w:val="-1"/>
          <w:sz w:val="24"/>
          <w:szCs w:val="24"/>
        </w:rPr>
        <w:t>A</w:t>
      </w:r>
      <w:r>
        <w:rPr>
          <w:i/>
          <w:spacing w:val="-31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</w:t>
      </w:r>
      <w:r>
        <w:rPr>
          <w:spacing w:val="-15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B</w:t>
      </w:r>
    </w:p>
    <w:p w14:paraId="1A11ED63" w14:textId="77777777" w:rsidR="00B66DC2" w:rsidRDefault="00000000">
      <w:pPr>
        <w:spacing w:before="65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55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1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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</w:p>
    <w:p w14:paraId="3CCCB8EB" w14:textId="77777777" w:rsidR="00B66DC2" w:rsidRDefault="00000000">
      <w:pPr>
        <w:spacing w:before="66" w:line="28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1689" w:space="4228"/>
            <w:col w:w="2663"/>
          </w:cols>
        </w:sectPr>
      </w:pPr>
      <w:r>
        <w:pict w14:anchorId="3A1B9DAE">
          <v:group id="_x0000_s1051" style="position:absolute;margin-left:416.35pt;margin-top:4.15pt;width:7.25pt;height:0;z-index:-2236;mso-position-horizontal-relative:page" coordorigin="8327,83" coordsize="145,0">
            <v:shape id="_x0000_s1052" style="position:absolute;left:8327;top:83;width:145;height:0" coordorigin="8327,83" coordsize="145,0" path="m8327,83r145,e" filled="f" strokeweight=".17428mm">
              <v:path arrowok="t"/>
            </v:shape>
            <w10:wrap anchorx="page"/>
          </v:group>
        </w:pict>
      </w:r>
      <w:r>
        <w:rPr>
          <w:position w:val="-1"/>
          <w:sz w:val="24"/>
          <w:szCs w:val="24"/>
        </w:rPr>
        <w:t>D.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i/>
          <w:w w:val="99"/>
          <w:position w:val="-1"/>
          <w:sz w:val="24"/>
          <w:szCs w:val="24"/>
        </w:rPr>
        <w:t>A</w:t>
      </w:r>
      <w:r>
        <w:rPr>
          <w:i/>
          <w:spacing w:val="-31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</w:t>
      </w:r>
      <w:r>
        <w:rPr>
          <w:spacing w:val="-15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B</w:t>
      </w:r>
    </w:p>
    <w:p w14:paraId="14DEF3EE" w14:textId="77777777" w:rsidR="00B66DC2" w:rsidRDefault="00000000">
      <w:pPr>
        <w:spacing w:before="96" w:line="260" w:lineRule="exact"/>
        <w:ind w:left="140"/>
        <w:rPr>
          <w:sz w:val="24"/>
          <w:szCs w:val="24"/>
        </w:rPr>
      </w:pPr>
      <w:r>
        <w:rPr>
          <w:position w:val="-1"/>
          <w:sz w:val="24"/>
          <w:szCs w:val="24"/>
        </w:rPr>
        <w:t>1</w:t>
      </w:r>
      <w:r>
        <w:rPr>
          <w:spacing w:val="-2"/>
          <w:position w:val="-1"/>
          <w:sz w:val="24"/>
          <w:szCs w:val="24"/>
        </w:rPr>
        <w:t>43</w:t>
      </w:r>
      <w:r>
        <w:rPr>
          <w:position w:val="-1"/>
          <w:sz w:val="24"/>
          <w:szCs w:val="24"/>
        </w:rPr>
        <w:t>.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-2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ạc</w:t>
      </w:r>
      <w:r>
        <w:rPr>
          <w:position w:val="-1"/>
          <w:sz w:val="24"/>
          <w:szCs w:val="24"/>
        </w:rPr>
        <w:t>h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đi</w:t>
      </w:r>
      <w:r>
        <w:rPr>
          <w:spacing w:val="-1"/>
          <w:position w:val="-1"/>
          <w:sz w:val="24"/>
          <w:szCs w:val="24"/>
        </w:rPr>
        <w:t>ệ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 xml:space="preserve"> nh</w:t>
      </w:r>
      <w:r>
        <w:rPr>
          <w:position w:val="-1"/>
          <w:sz w:val="24"/>
          <w:szCs w:val="24"/>
        </w:rPr>
        <w:t>ư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-4"/>
          <w:position w:val="-1"/>
          <w:sz w:val="24"/>
          <w:szCs w:val="24"/>
        </w:rPr>
        <w:t>ì</w:t>
      </w:r>
      <w:r>
        <w:rPr>
          <w:position w:val="-1"/>
          <w:sz w:val="24"/>
          <w:szCs w:val="24"/>
        </w:rPr>
        <w:t>nh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(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2"/>
          <w:position w:val="-1"/>
          <w:sz w:val="24"/>
          <w:szCs w:val="24"/>
        </w:rPr>
        <w:t>ì</w:t>
      </w:r>
      <w:r>
        <w:rPr>
          <w:position w:val="-1"/>
          <w:sz w:val="24"/>
          <w:szCs w:val="24"/>
        </w:rPr>
        <w:t>nh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c)</w:t>
      </w:r>
      <w:r>
        <w:rPr>
          <w:position w:val="-1"/>
          <w:sz w:val="24"/>
          <w:szCs w:val="24"/>
        </w:rPr>
        <w:t>.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B</w:t>
      </w:r>
      <w:r>
        <w:rPr>
          <w:spacing w:val="-2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ể</w:t>
      </w:r>
      <w:r>
        <w:rPr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th</w:t>
      </w:r>
      <w:r>
        <w:rPr>
          <w:spacing w:val="-3"/>
          <w:position w:val="-1"/>
          <w:sz w:val="24"/>
          <w:szCs w:val="24"/>
        </w:rPr>
        <w:t>ứ</w:t>
      </w:r>
      <w:r>
        <w:rPr>
          <w:position w:val="-1"/>
          <w:sz w:val="24"/>
          <w:szCs w:val="24"/>
        </w:rPr>
        <w:t>c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m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a</w:t>
      </w:r>
      <w:r>
        <w:rPr>
          <w:spacing w:val="-6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à</w:t>
      </w:r>
      <w:r>
        <w:rPr>
          <w:position w:val="-1"/>
          <w:sz w:val="24"/>
          <w:szCs w:val="24"/>
        </w:rPr>
        <w:t>:</w:t>
      </w:r>
    </w:p>
    <w:p w14:paraId="48409BCC" w14:textId="77777777" w:rsidR="00B66DC2" w:rsidRDefault="00000000">
      <w:pPr>
        <w:spacing w:before="5"/>
        <w:ind w:left="1856"/>
        <w:sectPr w:rsidR="00B66DC2">
          <w:type w:val="continuous"/>
          <w:pgSz w:w="11920" w:h="16840"/>
          <w:pgMar w:top="1360" w:right="1680" w:bottom="280" w:left="1660" w:header="720" w:footer="720" w:gutter="0"/>
          <w:cols w:space="720"/>
        </w:sectPr>
      </w:pPr>
      <w:r>
        <w:pict w14:anchorId="507CF453">
          <v:group id="_x0000_s1049" style="position:absolute;left:0;text-align:left;margin-left:394.85pt;margin-top:107.35pt;width:7.2pt;height:0;z-index:-2234;mso-position-horizontal-relative:page" coordorigin="7897,2147" coordsize="144,0">
            <v:shape id="_x0000_s1050" style="position:absolute;left:7897;top:2147;width:144;height:0" coordorigin="7897,2147" coordsize="144,0" path="m7897,2147r145,e" filled="f" strokeweight=".17392mm">
              <v:path arrowok="t"/>
            </v:shape>
            <w10:wrap anchorx="page"/>
          </v:group>
        </w:pict>
      </w:r>
      <w:r>
        <w:pict w14:anchorId="64B6055E">
          <v:shape id="_x0000_i1037" type="#_x0000_t75" style="width:243pt;height:102pt">
            <v:imagedata r:id="rId17" o:title=""/>
          </v:shape>
        </w:pict>
      </w:r>
    </w:p>
    <w:p w14:paraId="71A5ACA2" w14:textId="77777777" w:rsidR="00B66DC2" w:rsidRDefault="00000000">
      <w:pPr>
        <w:spacing w:before="81"/>
        <w:ind w:left="759" w:right="-64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pacing w:val="54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</w:t>
      </w:r>
      <w:r>
        <w:rPr>
          <w:spacing w:val="-4"/>
          <w:sz w:val="24"/>
          <w:szCs w:val="24"/>
        </w:rPr>
        <w:t xml:space="preserve"> </w:t>
      </w:r>
      <w:r>
        <w:rPr>
          <w:i/>
          <w:w w:val="102"/>
          <w:sz w:val="24"/>
          <w:szCs w:val="24"/>
        </w:rPr>
        <w:t>B</w:t>
      </w:r>
    </w:p>
    <w:p w14:paraId="7BDCC6A6" w14:textId="77777777" w:rsidR="00B66DC2" w:rsidRDefault="00000000">
      <w:pPr>
        <w:spacing w:before="66" w:line="280" w:lineRule="exact"/>
        <w:ind w:left="759"/>
        <w:rPr>
          <w:sz w:val="24"/>
          <w:szCs w:val="24"/>
        </w:rPr>
      </w:pPr>
      <w:r>
        <w:pict w14:anchorId="35F8D299">
          <v:group id="_x0000_s1046" style="position:absolute;left:0;text-align:left;margin-left:137pt;margin-top:4.15pt;width:28pt;height:0;z-index:-2235;mso-position-horizontal-relative:page" coordorigin="2740,83" coordsize="560,0">
            <v:shape id="_x0000_s1047" style="position:absolute;left:2740;top:83;width:560;height:0" coordorigin="2740,83" coordsize="560,0" path="m2740,83r560,e" filled="f" strokeweight=".17428mm">
              <v:path arrowok="t"/>
            </v:shape>
            <w10:wrap anchorx="page"/>
          </v:group>
        </w:pict>
      </w: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i/>
          <w:w w:val="99"/>
          <w:position w:val="-1"/>
          <w:sz w:val="24"/>
          <w:szCs w:val="24"/>
        </w:rPr>
        <w:t>A</w:t>
      </w:r>
      <w:r>
        <w:rPr>
          <w:i/>
          <w:spacing w:val="-31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</w:t>
      </w:r>
      <w:r>
        <w:rPr>
          <w:spacing w:val="-15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B</w:t>
      </w:r>
    </w:p>
    <w:p w14:paraId="5FBDBBA0" w14:textId="77777777" w:rsidR="00B66DC2" w:rsidRDefault="00000000">
      <w:pPr>
        <w:spacing w:before="81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55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1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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</w:p>
    <w:p w14:paraId="0CD3C391" w14:textId="77777777" w:rsidR="00B66DC2" w:rsidRDefault="00000000">
      <w:pPr>
        <w:spacing w:before="66" w:line="280" w:lineRule="exact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1683" w:space="4233"/>
            <w:col w:w="2664"/>
          </w:cols>
        </w:sectPr>
      </w:pPr>
      <w:r>
        <w:pict w14:anchorId="25B3FD31">
          <v:group id="_x0000_s1044" style="position:absolute;margin-left:416.35pt;margin-top:4.15pt;width:7.25pt;height:0;z-index:-2233;mso-position-horizontal-relative:page" coordorigin="8327,83" coordsize="145,0">
            <v:shape id="_x0000_s1045" style="position:absolute;left:8327;top:83;width:145;height:0" coordorigin="8327,83" coordsize="145,0" path="m8327,83r145,e" filled="f" strokeweight=".17428mm">
              <v:path arrowok="t"/>
            </v:shape>
            <w10:wrap anchorx="page"/>
          </v:group>
        </w:pict>
      </w:r>
      <w:r>
        <w:rPr>
          <w:position w:val="-1"/>
          <w:sz w:val="24"/>
          <w:szCs w:val="24"/>
        </w:rPr>
        <w:t>D.</w:t>
      </w:r>
      <w:r>
        <w:rPr>
          <w:spacing w:val="57"/>
          <w:position w:val="-1"/>
          <w:sz w:val="24"/>
          <w:szCs w:val="24"/>
        </w:rPr>
        <w:t xml:space="preserve"> </w:t>
      </w:r>
      <w:r>
        <w:rPr>
          <w:i/>
          <w:w w:val="99"/>
          <w:position w:val="-1"/>
          <w:sz w:val="24"/>
          <w:szCs w:val="24"/>
        </w:rPr>
        <w:t>A</w:t>
      </w:r>
      <w:r>
        <w:rPr>
          <w:i/>
          <w:spacing w:val="-31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</w:t>
      </w:r>
      <w:r>
        <w:rPr>
          <w:spacing w:val="-15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B</w:t>
      </w:r>
    </w:p>
    <w:p w14:paraId="33024E5E" w14:textId="77777777" w:rsidR="00B66DC2" w:rsidRDefault="00000000">
      <w:pPr>
        <w:spacing w:before="96" w:line="312" w:lineRule="auto"/>
        <w:ind w:left="759" w:right="-41" w:hanging="619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44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</w:t>
      </w:r>
      <w:r>
        <w:rPr>
          <w:sz w:val="24"/>
          <w:szCs w:val="24"/>
        </w:rPr>
        <w:t>ức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ú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ọ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-3"/>
          <w:sz w:val="24"/>
          <w:szCs w:val="24"/>
        </w:rPr>
        <w:t>A</w:t>
      </w:r>
      <w:r>
        <w:rPr>
          <w:spacing w:val="-1"/>
          <w:sz w:val="24"/>
          <w:szCs w:val="24"/>
        </w:rPr>
        <w:t>+B</w:t>
      </w:r>
      <w:r>
        <w:rPr>
          <w:spacing w:val="-3"/>
          <w:sz w:val="24"/>
          <w:szCs w:val="24"/>
        </w:rPr>
        <w:t>)</w:t>
      </w:r>
      <w:r>
        <w:rPr>
          <w:spacing w:val="-2"/>
          <w:sz w:val="24"/>
          <w:szCs w:val="24"/>
        </w:rPr>
        <w:t>.</w:t>
      </w:r>
      <w:r>
        <w:rPr>
          <w:spacing w:val="-1"/>
          <w:sz w:val="24"/>
          <w:szCs w:val="24"/>
        </w:rPr>
        <w:t>(</w:t>
      </w:r>
      <w:r>
        <w:rPr>
          <w:spacing w:val="-3"/>
          <w:sz w:val="24"/>
          <w:szCs w:val="24"/>
        </w:rPr>
        <w:t>A</w:t>
      </w:r>
      <w:r>
        <w:rPr>
          <w:spacing w:val="-1"/>
          <w:sz w:val="24"/>
          <w:szCs w:val="24"/>
        </w:rPr>
        <w:t>+C</w:t>
      </w:r>
      <w:r>
        <w:rPr>
          <w:sz w:val="24"/>
          <w:szCs w:val="24"/>
        </w:rPr>
        <w:t>) A. A</w:t>
      </w:r>
      <w:r>
        <w:rPr>
          <w:spacing w:val="-1"/>
          <w:sz w:val="24"/>
          <w:szCs w:val="24"/>
        </w:rPr>
        <w:t>+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C</w:t>
      </w:r>
    </w:p>
    <w:p w14:paraId="7A854AEE" w14:textId="77777777" w:rsidR="00B66DC2" w:rsidRDefault="00000000">
      <w:pPr>
        <w:spacing w:before="3" w:line="260" w:lineRule="exact"/>
        <w:ind w:left="759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.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B+</w:t>
      </w:r>
      <w:r>
        <w:rPr>
          <w:position w:val="-1"/>
          <w:sz w:val="24"/>
          <w:szCs w:val="24"/>
        </w:rPr>
        <w:t>AC</w:t>
      </w:r>
    </w:p>
    <w:p w14:paraId="6698840B" w14:textId="77777777" w:rsidR="00B66DC2" w:rsidRDefault="00000000">
      <w:pPr>
        <w:spacing w:before="2" w:line="160" w:lineRule="exact"/>
        <w:rPr>
          <w:sz w:val="17"/>
          <w:szCs w:val="17"/>
        </w:rPr>
      </w:pPr>
      <w:r>
        <w:br w:type="column"/>
      </w:r>
    </w:p>
    <w:p w14:paraId="040E964E" w14:textId="77777777" w:rsidR="00B66DC2" w:rsidRDefault="00B66DC2">
      <w:pPr>
        <w:spacing w:line="200" w:lineRule="exact"/>
      </w:pPr>
    </w:p>
    <w:p w14:paraId="3EA8EEED" w14:textId="77777777" w:rsidR="00B66DC2" w:rsidRDefault="00000000">
      <w:pPr>
        <w:spacing w:line="360" w:lineRule="atLeast"/>
        <w:ind w:right="1699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3739" w:space="2178"/>
            <w:col w:w="2663"/>
          </w:cols>
        </w:sectPr>
      </w:pPr>
      <w:r>
        <w:pict w14:anchorId="050510D4">
          <v:group id="_x0000_s1041" style="position:absolute;margin-left:404.65pt;margin-top:75.6pt;width:18.1pt;height:.5pt;z-index:-2231;mso-position-horizontal-relative:page" coordorigin="8093,1512" coordsize="362,10">
            <v:shape id="_x0000_s1043" style="position:absolute;left:8098;top:1517;width:145;height:0" coordorigin="8098,1517" coordsize="145,0" path="m8098,1517r144,e" filled="f" strokeweight=".17428mm">
              <v:path arrowok="t"/>
            </v:shape>
            <v:shape id="_x0000_s1042" style="position:absolute;left:8298;top:1517;width:152;height:0" coordorigin="8298,1517" coordsize="152,0" path="m8298,1517r152,e" filled="f" strokeweight=".17428mm">
              <v:path arrowok="t"/>
            </v:shape>
            <w10:wrap anchorx="page"/>
          </v:group>
        </w:pict>
      </w:r>
      <w:r>
        <w:pict w14:anchorId="2E634831">
          <v:group id="_x0000_s1038" style="position:absolute;margin-left:395.35pt;margin-top:204.15pt;width:18.25pt;height:.5pt;z-index:-2229;mso-position-horizontal-relative:page" coordorigin="7907,4083" coordsize="365,10">
            <v:shape id="_x0000_s1040" style="position:absolute;left:7912;top:4088;width:145;height:0" coordorigin="7912,4088" coordsize="145,0" path="m7912,4088r145,e" filled="f" strokeweight=".17464mm">
              <v:path arrowok="t"/>
            </v:shape>
            <v:shape id="_x0000_s1039" style="position:absolute;left:8113;top:4088;width:153;height:0" coordorigin="8113,4088" coordsize="153,0" path="m8113,4088r153,e" filled="f" strokeweight=".17464mm">
              <v:path arrowok="t"/>
            </v:shape>
            <w10:wrap anchorx="page"/>
          </v:group>
        </w:pic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AB 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B</w:t>
      </w:r>
    </w:p>
    <w:p w14:paraId="71E2C399" w14:textId="77777777" w:rsidR="00B66DC2" w:rsidRDefault="00B66DC2">
      <w:pPr>
        <w:spacing w:before="7" w:line="160" w:lineRule="exact"/>
        <w:rPr>
          <w:sz w:val="16"/>
          <w:szCs w:val="16"/>
        </w:rPr>
      </w:pPr>
    </w:p>
    <w:p w14:paraId="2376CC0E" w14:textId="77777777" w:rsidR="00B66DC2" w:rsidRDefault="00B66DC2">
      <w:pPr>
        <w:spacing w:line="200" w:lineRule="exact"/>
        <w:sectPr w:rsidR="00B66DC2">
          <w:type w:val="continuous"/>
          <w:pgSz w:w="11920" w:h="16840"/>
          <w:pgMar w:top="1360" w:right="1680" w:bottom="280" w:left="1660" w:header="720" w:footer="720" w:gutter="0"/>
          <w:cols w:space="720"/>
        </w:sectPr>
      </w:pPr>
    </w:p>
    <w:p w14:paraId="1F7EF826" w14:textId="77777777" w:rsidR="00B66DC2" w:rsidRDefault="00000000">
      <w:pPr>
        <w:spacing w:before="29"/>
        <w:ind w:left="140" w:right="-56"/>
        <w:rPr>
          <w:sz w:val="24"/>
          <w:szCs w:val="24"/>
        </w:rPr>
      </w:pPr>
      <w:r>
        <w:pict w14:anchorId="31D55BF7">
          <v:group id="_x0000_s1036" style="position:absolute;left:0;text-align:left;margin-left:157.8pt;margin-top:21.55pt;width:7.7pt;height:0;z-index:-2232;mso-position-horizontal-relative:page" coordorigin="3156,431" coordsize="154,0">
            <v:shape id="_x0000_s1037" style="position:absolute;left:3156;top:431;width:154;height:0" coordorigin="3156,431" coordsize="154,0" path="m3156,431r154,e" filled="f" strokeweight=".17533mm">
              <v:path arrowok="t"/>
            </v:shape>
            <w10:wrap anchorx="page"/>
          </v:group>
        </w:pict>
      </w:r>
      <w:r>
        <w:pict w14:anchorId="6135D63D">
          <v:group id="_x0000_s1033" style="position:absolute;left:0;text-align:left;margin-left:137.35pt;margin-top:131.8pt;width:18.25pt;height:.5pt;z-index:-2230;mso-position-horizontal-relative:page" coordorigin="2747,2636" coordsize="365,10">
            <v:shape id="_x0000_s1035" style="position:absolute;left:2752;top:2641;width:145;height:0" coordorigin="2752,2641" coordsize="145,0" path="m2752,2641r145,e" filled="f" strokeweight=".17464mm">
              <v:path arrowok="t"/>
            </v:shape>
            <v:shape id="_x0000_s1034" style="position:absolute;left:2953;top:2641;width:153;height:0" coordorigin="2953,2641" coordsize="153,0" path="m2953,2641r153,e" filled="f" strokeweight=".17464mm">
              <v:path arrowok="t"/>
            </v:shape>
            <w10:wrap anchorx="page"/>
          </v:group>
        </w:pict>
      </w:r>
      <w:r>
        <w:pict w14:anchorId="6968D53F">
          <v:group id="_x0000_s1030" style="position:absolute;left:0;text-align:left;margin-left:137.35pt;margin-top:185.8pt;width:18.45pt;height:.5pt;z-index:-2228;mso-position-horizontal-relative:page" coordorigin="2747,3716" coordsize="369,10">
            <v:shape id="_x0000_s1032" style="position:absolute;left:2752;top:3721;width:148;height:0" coordorigin="2752,3721" coordsize="148,0" path="m2752,3721r148,e" filled="f" strokeweight=".17603mm">
              <v:path arrowok="t"/>
            </v:shape>
            <v:shape id="_x0000_s1031" style="position:absolute;left:2957;top:3721;width:155;height:0" coordorigin="2957,3721" coordsize="155,0" path="m2957,3721r154,e" filled="f" strokeweight=".17603mm">
              <v:path arrowok="t"/>
            </v:shape>
            <w10:wrap anchorx="page"/>
          </v:group>
        </w:pict>
      </w:r>
      <w:r>
        <w:pict w14:anchorId="75C9D216">
          <v:group id="_x0000_s1026" style="position:absolute;left:0;text-align:left;margin-left:206.85pt;margin-top:667.05pt;width:51.35pt;height:2.85pt;z-index:-2227;mso-position-horizontal-relative:page;mso-position-vertical-relative:page" coordorigin="4137,13341" coordsize="1027,57">
            <v:shape id="_x0000_s1029" style="position:absolute;left:4779;top:13392;width:153;height:0" coordorigin="4779,13392" coordsize="153,0" path="m4779,13392r153,e" filled="f" strokeweight=".17569mm">
              <v:path arrowok="t"/>
            </v:shape>
            <v:shape id="_x0000_s1028" style="position:absolute;left:4988;top:13392;width:171;height:0" coordorigin="4988,13392" coordsize="171,0" path="m4988,13392r170,e" filled="f" strokeweight=".17569mm">
              <v:path arrowok="t"/>
            </v:shape>
            <v:shape id="_x0000_s1027" style="position:absolute;left:4142;top:13346;width:1017;height:0" coordorigin="4142,13346" coordsize="1017,0" path="m4142,13346r1016,e" filled="f" strokeweight=".17569mm">
              <v:path arrowok="t"/>
            </v:shape>
            <w10:wrap anchorx="page" anchory="page"/>
          </v:group>
        </w:pic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45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</w:t>
      </w:r>
      <w:r>
        <w:rPr>
          <w:sz w:val="24"/>
          <w:szCs w:val="24"/>
        </w:rPr>
        <w:t>ức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ú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ọ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65029315" w14:textId="77777777" w:rsidR="00B66DC2" w:rsidRDefault="00000000">
      <w:pPr>
        <w:spacing w:before="14"/>
        <w:rPr>
          <w:sz w:val="24"/>
          <w:szCs w:val="24"/>
        </w:rPr>
        <w:sectPr w:rsidR="00B66DC2">
          <w:type w:val="continuous"/>
          <w:pgSz w:w="11920" w:h="16840"/>
          <w:pgMar w:top="1360" w:right="1680" w:bottom="280" w:left="1660" w:header="720" w:footer="720" w:gutter="0"/>
          <w:cols w:num="2" w:space="720" w:equalWidth="0">
            <w:col w:w="2384" w:space="107"/>
            <w:col w:w="6089"/>
          </w:cols>
        </w:sectPr>
      </w:pPr>
      <w:r>
        <w:br w:type="column"/>
      </w:r>
      <w:proofErr w:type="gramStart"/>
      <w:r>
        <w:rPr>
          <w:i/>
          <w:spacing w:val="-17"/>
          <w:w w:val="98"/>
          <w:sz w:val="24"/>
          <w:szCs w:val="24"/>
        </w:rPr>
        <w:t>A</w:t>
      </w:r>
      <w:r>
        <w:rPr>
          <w:spacing w:val="1"/>
          <w:w w:val="98"/>
          <w:sz w:val="24"/>
          <w:szCs w:val="24"/>
        </w:rPr>
        <w:t>.</w:t>
      </w:r>
      <w:r>
        <w:rPr>
          <w:spacing w:val="11"/>
          <w:w w:val="98"/>
          <w:sz w:val="24"/>
          <w:szCs w:val="24"/>
        </w:rPr>
        <w:t>(</w:t>
      </w:r>
      <w:proofErr w:type="gramEnd"/>
      <w:r>
        <w:rPr>
          <w:i/>
          <w:w w:val="98"/>
          <w:sz w:val="24"/>
          <w:szCs w:val="24"/>
        </w:rPr>
        <w:t>B</w:t>
      </w:r>
      <w:r>
        <w:rPr>
          <w:i/>
          <w:spacing w:val="-16"/>
          <w:w w:val="98"/>
          <w:sz w:val="24"/>
          <w:szCs w:val="24"/>
        </w:rPr>
        <w:t xml:space="preserve"> </w:t>
      </w:r>
      <w:r>
        <w:rPr>
          <w:rFonts w:ascii="Symbol" w:eastAsia="Symbol" w:hAnsi="Symbol" w:cs="Symbol"/>
          <w:w w:val="99"/>
          <w:sz w:val="24"/>
          <w:szCs w:val="24"/>
        </w:rPr>
        <w:t></w:t>
      </w:r>
      <w:r>
        <w:rPr>
          <w:spacing w:val="-30"/>
          <w:sz w:val="24"/>
          <w:szCs w:val="24"/>
        </w:rPr>
        <w:t xml:space="preserve"> </w:t>
      </w:r>
      <w:r>
        <w:rPr>
          <w:i/>
          <w:spacing w:val="14"/>
          <w:sz w:val="24"/>
          <w:szCs w:val="24"/>
        </w:rPr>
        <w:t>C</w:t>
      </w:r>
      <w:r>
        <w:rPr>
          <w:sz w:val="24"/>
          <w:szCs w:val="24"/>
        </w:rPr>
        <w:t>)</w:t>
      </w:r>
    </w:p>
    <w:p w14:paraId="2ED17F32" w14:textId="77777777" w:rsidR="00B66DC2" w:rsidRDefault="00B66DC2">
      <w:pPr>
        <w:spacing w:before="6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677"/>
        <w:gridCol w:w="531"/>
        <w:gridCol w:w="558"/>
        <w:gridCol w:w="1470"/>
      </w:tblGrid>
      <w:tr w:rsidR="00B66DC2" w14:paraId="6DDA3139" w14:textId="77777777">
        <w:trPr>
          <w:trHeight w:hRule="exact" w:val="361"/>
        </w:trPr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97097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i/>
                <w:spacing w:val="-1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pacing w:val="-3"/>
                <w:sz w:val="24"/>
                <w:szCs w:val="24"/>
              </w:rPr>
              <w:t>B</w:t>
            </w:r>
            <w:r>
              <w:rPr>
                <w:spacing w:val="-14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i/>
                <w:spacing w:val="-1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pacing w:val="-3"/>
                <w:sz w:val="24"/>
                <w:szCs w:val="24"/>
              </w:rPr>
              <w:t>B</w:t>
            </w:r>
            <w:r>
              <w:rPr>
                <w:spacing w:val="-14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3311903" w14:textId="77777777" w:rsidR="00B66DC2" w:rsidRDefault="00B66DC2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D995EDC" w14:textId="77777777" w:rsidR="00B66DC2" w:rsidRDefault="00000000">
            <w:pPr>
              <w:spacing w:line="260" w:lineRule="exact"/>
              <w:ind w:left="28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6FD8DE6F" w14:textId="77777777" w:rsidR="00B66DC2" w:rsidRDefault="00000000">
            <w:pPr>
              <w:spacing w:line="260" w:lineRule="exact"/>
              <w:ind w:left="64"/>
              <w:rPr>
                <w:sz w:val="24"/>
                <w:szCs w:val="24"/>
              </w:rPr>
            </w:pPr>
            <w:r>
              <w:rPr>
                <w:i/>
                <w:spacing w:val="-1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pacing w:val="-4"/>
                <w:sz w:val="24"/>
                <w:szCs w:val="24"/>
              </w:rPr>
              <w:t>B</w:t>
            </w:r>
            <w:r>
              <w:rPr>
                <w:spacing w:val="-15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pacing w:val="-4"/>
                <w:sz w:val="24"/>
                <w:szCs w:val="24"/>
              </w:rPr>
              <w:t>B</w:t>
            </w:r>
            <w:r>
              <w:rPr>
                <w:spacing w:val="-15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</w:p>
        </w:tc>
      </w:tr>
      <w:tr w:rsidR="00B66DC2" w14:paraId="23AFBE3B" w14:textId="77777777">
        <w:trPr>
          <w:trHeight w:hRule="exact" w:val="746"/>
        </w:trPr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F3CEF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i/>
                <w:spacing w:val="-1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pacing w:val="-4"/>
                <w:sz w:val="24"/>
                <w:szCs w:val="24"/>
              </w:rPr>
              <w:t>B</w:t>
            </w:r>
            <w:r>
              <w:rPr>
                <w:spacing w:val="-15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pacing w:val="-4"/>
                <w:sz w:val="24"/>
                <w:szCs w:val="24"/>
              </w:rPr>
              <w:t>B</w:t>
            </w:r>
            <w:r>
              <w:rPr>
                <w:spacing w:val="-15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</w:p>
          <w:p w14:paraId="05F185F4" w14:textId="77777777" w:rsidR="00B66DC2" w:rsidRDefault="00000000">
            <w:pPr>
              <w:spacing w:line="380" w:lineRule="exact"/>
              <w:ind w:left="40" w:right="-32"/>
              <w:rPr>
                <w:sz w:val="23"/>
                <w:szCs w:val="23"/>
              </w:rPr>
            </w:pPr>
            <w:r>
              <w:rPr>
                <w:position w:val="5"/>
                <w:sz w:val="24"/>
                <w:szCs w:val="24"/>
              </w:rPr>
              <w:t>1</w:t>
            </w:r>
            <w:r>
              <w:rPr>
                <w:spacing w:val="-2"/>
                <w:position w:val="5"/>
                <w:sz w:val="24"/>
                <w:szCs w:val="24"/>
              </w:rPr>
              <w:t>46</w:t>
            </w:r>
            <w:r>
              <w:rPr>
                <w:position w:val="5"/>
                <w:sz w:val="24"/>
                <w:szCs w:val="24"/>
              </w:rPr>
              <w:t>.</w:t>
            </w:r>
            <w:r>
              <w:rPr>
                <w:spacing w:val="-5"/>
                <w:position w:val="5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5"/>
                <w:sz w:val="24"/>
                <w:szCs w:val="24"/>
              </w:rPr>
              <w:t>B</w:t>
            </w:r>
            <w:r>
              <w:rPr>
                <w:spacing w:val="-4"/>
                <w:position w:val="5"/>
                <w:sz w:val="24"/>
                <w:szCs w:val="24"/>
              </w:rPr>
              <w:t>i</w:t>
            </w:r>
            <w:r>
              <w:rPr>
                <w:spacing w:val="-1"/>
                <w:position w:val="5"/>
                <w:sz w:val="24"/>
                <w:szCs w:val="24"/>
              </w:rPr>
              <w:t>ể</w:t>
            </w:r>
            <w:r>
              <w:rPr>
                <w:position w:val="5"/>
                <w:sz w:val="24"/>
                <w:szCs w:val="24"/>
              </w:rPr>
              <w:t>u</w:t>
            </w:r>
            <w:r>
              <w:rPr>
                <w:spacing w:val="-5"/>
                <w:position w:val="5"/>
                <w:sz w:val="24"/>
                <w:szCs w:val="24"/>
              </w:rPr>
              <w:t xml:space="preserve"> </w:t>
            </w:r>
            <w:r>
              <w:rPr>
                <w:spacing w:val="-2"/>
                <w:position w:val="5"/>
                <w:sz w:val="24"/>
                <w:szCs w:val="24"/>
              </w:rPr>
              <w:t>th</w:t>
            </w:r>
            <w:r>
              <w:rPr>
                <w:position w:val="5"/>
                <w:sz w:val="24"/>
                <w:szCs w:val="24"/>
              </w:rPr>
              <w:t>ức</w:t>
            </w:r>
            <w:r>
              <w:rPr>
                <w:spacing w:val="-6"/>
                <w:position w:val="5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5"/>
                <w:sz w:val="24"/>
                <w:szCs w:val="24"/>
              </w:rPr>
              <w:t>r</w:t>
            </w:r>
            <w:r>
              <w:rPr>
                <w:spacing w:val="-2"/>
                <w:position w:val="5"/>
                <w:sz w:val="24"/>
                <w:szCs w:val="24"/>
              </w:rPr>
              <w:t>ú</w:t>
            </w:r>
            <w:r>
              <w:rPr>
                <w:position w:val="5"/>
                <w:sz w:val="24"/>
                <w:szCs w:val="24"/>
              </w:rPr>
              <w:t>t</w:t>
            </w:r>
            <w:r>
              <w:rPr>
                <w:spacing w:val="-4"/>
                <w:position w:val="5"/>
                <w:sz w:val="24"/>
                <w:szCs w:val="24"/>
              </w:rPr>
              <w:t xml:space="preserve"> </w:t>
            </w:r>
            <w:proofErr w:type="gramStart"/>
            <w:r>
              <w:rPr>
                <w:position w:val="5"/>
                <w:sz w:val="24"/>
                <w:szCs w:val="24"/>
              </w:rPr>
              <w:t>g</w:t>
            </w:r>
            <w:r>
              <w:rPr>
                <w:spacing w:val="-2"/>
                <w:position w:val="5"/>
                <w:sz w:val="24"/>
                <w:szCs w:val="24"/>
              </w:rPr>
              <w:t>ọ</w:t>
            </w:r>
            <w:r>
              <w:rPr>
                <w:position w:val="5"/>
                <w:sz w:val="24"/>
                <w:szCs w:val="24"/>
              </w:rPr>
              <w:t>n</w:t>
            </w:r>
            <w:r>
              <w:rPr>
                <w:spacing w:val="-5"/>
                <w:position w:val="5"/>
                <w:sz w:val="24"/>
                <w:szCs w:val="24"/>
              </w:rPr>
              <w:t xml:space="preserve"> </w:t>
            </w:r>
            <w:r>
              <w:rPr>
                <w:position w:val="5"/>
                <w:sz w:val="24"/>
                <w:szCs w:val="24"/>
              </w:rPr>
              <w:t>:</w:t>
            </w:r>
            <w:proofErr w:type="gramEnd"/>
            <w:r>
              <w:rPr>
                <w:spacing w:val="37"/>
                <w:position w:val="5"/>
                <w:sz w:val="24"/>
                <w:szCs w:val="24"/>
              </w:rPr>
              <w:t xml:space="preserve"> </w:t>
            </w:r>
            <w:r>
              <w:rPr>
                <w:i/>
                <w:position w:val="5"/>
                <w:sz w:val="23"/>
                <w:szCs w:val="23"/>
              </w:rPr>
              <w:t>F</w:t>
            </w:r>
            <w:r>
              <w:rPr>
                <w:i/>
                <w:spacing w:val="-26"/>
                <w:position w:val="5"/>
                <w:sz w:val="23"/>
                <w:szCs w:val="23"/>
              </w:rPr>
              <w:t xml:space="preserve"> </w:t>
            </w:r>
            <w:r>
              <w:rPr>
                <w:position w:val="5"/>
                <w:sz w:val="23"/>
                <w:szCs w:val="23"/>
              </w:rPr>
              <w:t>(</w:t>
            </w:r>
            <w:r>
              <w:rPr>
                <w:spacing w:val="-30"/>
                <w:position w:val="5"/>
                <w:sz w:val="23"/>
                <w:szCs w:val="23"/>
              </w:rPr>
              <w:t xml:space="preserve"> </w:t>
            </w:r>
            <w:r>
              <w:rPr>
                <w:i/>
                <w:spacing w:val="-2"/>
                <w:position w:val="5"/>
                <w:sz w:val="23"/>
                <w:szCs w:val="23"/>
              </w:rPr>
              <w:t>A</w:t>
            </w:r>
            <w:r>
              <w:rPr>
                <w:position w:val="5"/>
                <w:sz w:val="23"/>
                <w:szCs w:val="23"/>
              </w:rPr>
              <w:t>,</w:t>
            </w:r>
            <w:r>
              <w:rPr>
                <w:spacing w:val="-12"/>
                <w:position w:val="5"/>
                <w:sz w:val="23"/>
                <w:szCs w:val="23"/>
              </w:rPr>
              <w:t xml:space="preserve"> </w:t>
            </w:r>
            <w:r>
              <w:rPr>
                <w:i/>
                <w:spacing w:val="9"/>
                <w:position w:val="5"/>
                <w:sz w:val="23"/>
                <w:szCs w:val="23"/>
              </w:rPr>
              <w:t>B</w:t>
            </w:r>
            <w:r>
              <w:rPr>
                <w:position w:val="5"/>
                <w:sz w:val="23"/>
                <w:szCs w:val="23"/>
              </w:rPr>
              <w:t>,</w:t>
            </w:r>
            <w:r>
              <w:rPr>
                <w:spacing w:val="-27"/>
                <w:position w:val="5"/>
                <w:sz w:val="23"/>
                <w:szCs w:val="23"/>
              </w:rPr>
              <w:t xml:space="preserve"> </w:t>
            </w:r>
            <w:r>
              <w:rPr>
                <w:i/>
                <w:position w:val="5"/>
                <w:sz w:val="23"/>
                <w:szCs w:val="23"/>
              </w:rPr>
              <w:t>C</w:t>
            </w:r>
            <w:r>
              <w:rPr>
                <w:i/>
                <w:spacing w:val="-35"/>
                <w:position w:val="5"/>
                <w:sz w:val="23"/>
                <w:szCs w:val="23"/>
              </w:rPr>
              <w:t xml:space="preserve"> </w:t>
            </w:r>
            <w:r>
              <w:rPr>
                <w:position w:val="5"/>
                <w:sz w:val="23"/>
                <w:szCs w:val="23"/>
              </w:rPr>
              <w:t xml:space="preserve">) </w:t>
            </w:r>
            <w:r>
              <w:rPr>
                <w:rFonts w:ascii="Symbol" w:eastAsia="Symbol" w:hAnsi="Symbol" w:cs="Symbol"/>
                <w:position w:val="5"/>
                <w:sz w:val="23"/>
                <w:szCs w:val="23"/>
              </w:rPr>
              <w:t></w:t>
            </w:r>
            <w:r>
              <w:rPr>
                <w:position w:val="5"/>
                <w:sz w:val="23"/>
                <w:szCs w:val="23"/>
              </w:rPr>
              <w:t xml:space="preserve"> </w:t>
            </w:r>
            <w:r>
              <w:rPr>
                <w:rFonts w:ascii="Symbol" w:eastAsia="Symbol" w:hAnsi="Symbol" w:cs="Symbol"/>
                <w:w w:val="101"/>
                <w:sz w:val="34"/>
                <w:szCs w:val="34"/>
              </w:rPr>
              <w:t></w:t>
            </w:r>
            <w:r>
              <w:rPr>
                <w:spacing w:val="-42"/>
                <w:sz w:val="34"/>
                <w:szCs w:val="34"/>
              </w:rPr>
              <w:t xml:space="preserve"> </w:t>
            </w:r>
            <w:r>
              <w:rPr>
                <w:spacing w:val="5"/>
                <w:position w:val="5"/>
                <w:sz w:val="23"/>
                <w:szCs w:val="23"/>
              </w:rPr>
              <w:t>(</w:t>
            </w:r>
            <w:r>
              <w:rPr>
                <w:spacing w:val="1"/>
                <w:position w:val="5"/>
                <w:sz w:val="23"/>
                <w:szCs w:val="23"/>
              </w:rPr>
              <w:t>0</w:t>
            </w:r>
            <w:r>
              <w:rPr>
                <w:position w:val="5"/>
                <w:sz w:val="23"/>
                <w:szCs w:val="23"/>
              </w:rPr>
              <w:t>,</w:t>
            </w:r>
            <w:r>
              <w:rPr>
                <w:spacing w:val="31"/>
                <w:position w:val="5"/>
                <w:sz w:val="23"/>
                <w:szCs w:val="23"/>
              </w:rPr>
              <w:t xml:space="preserve"> </w:t>
            </w:r>
            <w:r>
              <w:rPr>
                <w:spacing w:val="1"/>
                <w:position w:val="5"/>
                <w:sz w:val="23"/>
                <w:szCs w:val="23"/>
              </w:rPr>
              <w:t>2</w:t>
            </w:r>
            <w:r>
              <w:rPr>
                <w:position w:val="5"/>
                <w:sz w:val="23"/>
                <w:szCs w:val="23"/>
              </w:rPr>
              <w:t>,</w:t>
            </w:r>
            <w:r>
              <w:rPr>
                <w:spacing w:val="31"/>
                <w:position w:val="5"/>
                <w:sz w:val="23"/>
                <w:szCs w:val="23"/>
              </w:rPr>
              <w:t xml:space="preserve"> </w:t>
            </w:r>
            <w:r>
              <w:rPr>
                <w:spacing w:val="1"/>
                <w:position w:val="5"/>
                <w:sz w:val="23"/>
                <w:szCs w:val="23"/>
              </w:rPr>
              <w:t>4</w:t>
            </w:r>
            <w:r>
              <w:rPr>
                <w:position w:val="5"/>
                <w:sz w:val="23"/>
                <w:szCs w:val="23"/>
              </w:rPr>
              <w:t>,</w:t>
            </w:r>
            <w:r>
              <w:rPr>
                <w:spacing w:val="27"/>
                <w:position w:val="5"/>
                <w:sz w:val="23"/>
                <w:szCs w:val="23"/>
              </w:rPr>
              <w:t xml:space="preserve"> </w:t>
            </w:r>
            <w:r>
              <w:rPr>
                <w:spacing w:val="1"/>
                <w:position w:val="5"/>
                <w:sz w:val="23"/>
                <w:szCs w:val="23"/>
              </w:rPr>
              <w:t>6</w:t>
            </w:r>
            <w:r>
              <w:rPr>
                <w:position w:val="5"/>
                <w:sz w:val="23"/>
                <w:szCs w:val="23"/>
              </w:rPr>
              <w:t>,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DAC8F0D" w14:textId="77777777" w:rsidR="00B66DC2" w:rsidRDefault="00B66DC2">
            <w:pPr>
              <w:spacing w:before="3" w:line="100" w:lineRule="exact"/>
              <w:rPr>
                <w:sz w:val="11"/>
                <w:szCs w:val="11"/>
              </w:rPr>
            </w:pPr>
          </w:p>
          <w:p w14:paraId="7FF89C0B" w14:textId="77777777" w:rsidR="00B66DC2" w:rsidRDefault="00B66DC2">
            <w:pPr>
              <w:spacing w:line="200" w:lineRule="exact"/>
            </w:pPr>
          </w:p>
          <w:p w14:paraId="7F874648" w14:textId="77777777" w:rsidR="00B66DC2" w:rsidRDefault="00000000">
            <w:pPr>
              <w:ind w:left="44"/>
              <w:rPr>
                <w:sz w:val="23"/>
                <w:szCs w:val="23"/>
              </w:rPr>
            </w:pPr>
            <w:r>
              <w:rPr>
                <w:spacing w:val="7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3A034C4" w14:textId="77777777" w:rsidR="00B66DC2" w:rsidRDefault="00000000">
            <w:pPr>
              <w:spacing w:line="260" w:lineRule="exact"/>
              <w:ind w:left="2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3414F961" w14:textId="77777777" w:rsidR="00B66DC2" w:rsidRDefault="00000000">
            <w:pPr>
              <w:spacing w:line="260" w:lineRule="exact"/>
              <w:ind w:left="79"/>
              <w:rPr>
                <w:sz w:val="24"/>
                <w:szCs w:val="24"/>
              </w:rPr>
            </w:pPr>
            <w:r>
              <w:rPr>
                <w:i/>
                <w:spacing w:val="-1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pacing w:val="-3"/>
                <w:sz w:val="24"/>
                <w:szCs w:val="24"/>
              </w:rPr>
              <w:t>B</w:t>
            </w:r>
            <w:r>
              <w:rPr>
                <w:spacing w:val="-15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i/>
                <w:spacing w:val="-1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pacing w:val="-3"/>
                <w:sz w:val="24"/>
                <w:szCs w:val="24"/>
              </w:rPr>
              <w:t>B</w:t>
            </w:r>
            <w:r>
              <w:rPr>
                <w:spacing w:val="-15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</w:p>
        </w:tc>
      </w:tr>
      <w:tr w:rsidR="00B66DC2" w14:paraId="699D84CC" w14:textId="77777777">
        <w:trPr>
          <w:trHeight w:hRule="exact" w:val="359"/>
        </w:trPr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1958F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i/>
                <w:spacing w:val="-1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B73444D" w14:textId="77777777" w:rsidR="00B66DC2" w:rsidRDefault="00B66DC2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00FFE0A" w14:textId="77777777" w:rsidR="00B66DC2" w:rsidRDefault="00000000">
            <w:pPr>
              <w:spacing w:line="260" w:lineRule="exact"/>
              <w:ind w:left="28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009184BA" w14:textId="77777777" w:rsidR="00B66DC2" w:rsidRDefault="00000000">
            <w:pPr>
              <w:spacing w:line="260" w:lineRule="exact"/>
              <w:ind w:left="65"/>
              <w:rPr>
                <w:sz w:val="24"/>
                <w:szCs w:val="24"/>
              </w:rPr>
            </w:pPr>
            <w:r>
              <w:rPr>
                <w:i/>
                <w:spacing w:val="-1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C</w:t>
            </w:r>
          </w:p>
        </w:tc>
      </w:tr>
      <w:tr w:rsidR="00B66DC2" w14:paraId="0A11639D" w14:textId="77777777">
        <w:trPr>
          <w:trHeight w:hRule="exact" w:val="266"/>
        </w:trPr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C7A91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i/>
                <w:spacing w:val="-20"/>
                <w:position w:val="-1"/>
                <w:sz w:val="24"/>
                <w:szCs w:val="24"/>
              </w:rPr>
              <w:t>A</w:t>
            </w:r>
            <w:r>
              <w:rPr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i/>
                <w:position w:val="-1"/>
                <w:sz w:val="24"/>
                <w:szCs w:val="24"/>
              </w:rPr>
              <w:t>B</w:t>
            </w:r>
            <w:r>
              <w:rPr>
                <w:i/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</w:t>
            </w:r>
            <w:r>
              <w:rPr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w w:val="102"/>
                <w:position w:val="-1"/>
                <w:sz w:val="24"/>
                <w:szCs w:val="24"/>
              </w:rPr>
              <w:t>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2F6E34C" w14:textId="77777777" w:rsidR="00B66DC2" w:rsidRDefault="00B66DC2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47A8D2F" w14:textId="77777777" w:rsidR="00B66DC2" w:rsidRDefault="00000000">
            <w:pPr>
              <w:spacing w:line="260" w:lineRule="exact"/>
              <w:ind w:left="2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1C873538" w14:textId="77777777" w:rsidR="00B66DC2" w:rsidRDefault="00000000">
            <w:pPr>
              <w:spacing w:line="260" w:lineRule="exact"/>
              <w:ind w:left="79"/>
              <w:rPr>
                <w:sz w:val="24"/>
                <w:szCs w:val="24"/>
              </w:rPr>
            </w:pPr>
            <w:r>
              <w:rPr>
                <w:i/>
                <w:spacing w:val="-14"/>
                <w:position w:val="-1"/>
                <w:sz w:val="24"/>
                <w:szCs w:val="24"/>
              </w:rPr>
              <w:t>A</w:t>
            </w:r>
            <w:r>
              <w:rPr>
                <w:spacing w:val="1"/>
                <w:position w:val="-1"/>
                <w:sz w:val="24"/>
                <w:szCs w:val="24"/>
              </w:rPr>
              <w:t>.</w:t>
            </w:r>
            <w:r>
              <w:rPr>
                <w:i/>
                <w:position w:val="-1"/>
                <w:sz w:val="24"/>
                <w:szCs w:val="24"/>
              </w:rPr>
              <w:t>B</w:t>
            </w:r>
            <w:r>
              <w:rPr>
                <w:i/>
                <w:spacing w:val="-18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</w:t>
            </w:r>
            <w:r>
              <w:rPr>
                <w:spacing w:val="-23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</w:t>
            </w:r>
          </w:p>
        </w:tc>
      </w:tr>
      <w:tr w:rsidR="00B66DC2" w14:paraId="724FE402" w14:textId="77777777">
        <w:trPr>
          <w:trHeight w:hRule="exact" w:val="478"/>
        </w:trPr>
        <w:tc>
          <w:tcPr>
            <w:tcW w:w="75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272F56" w14:textId="77777777" w:rsidR="00B66DC2" w:rsidRDefault="00000000">
            <w:pPr>
              <w:spacing w:line="380" w:lineRule="exact"/>
              <w:ind w:left="40"/>
              <w:rPr>
                <w:sz w:val="23"/>
                <w:szCs w:val="23"/>
              </w:rPr>
            </w:pPr>
            <w:r>
              <w:rPr>
                <w:position w:val="5"/>
                <w:sz w:val="24"/>
                <w:szCs w:val="24"/>
              </w:rPr>
              <w:t>1</w:t>
            </w:r>
            <w:r>
              <w:rPr>
                <w:spacing w:val="-2"/>
                <w:position w:val="5"/>
                <w:sz w:val="24"/>
                <w:szCs w:val="24"/>
              </w:rPr>
              <w:t>47</w:t>
            </w:r>
            <w:r>
              <w:rPr>
                <w:position w:val="5"/>
                <w:sz w:val="24"/>
                <w:szCs w:val="24"/>
              </w:rPr>
              <w:t>.</w:t>
            </w:r>
            <w:r>
              <w:rPr>
                <w:spacing w:val="-5"/>
                <w:position w:val="5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5"/>
                <w:sz w:val="24"/>
                <w:szCs w:val="24"/>
              </w:rPr>
              <w:t>B</w:t>
            </w:r>
            <w:r>
              <w:rPr>
                <w:spacing w:val="-4"/>
                <w:position w:val="5"/>
                <w:sz w:val="24"/>
                <w:szCs w:val="24"/>
              </w:rPr>
              <w:t>i</w:t>
            </w:r>
            <w:r>
              <w:rPr>
                <w:spacing w:val="-1"/>
                <w:position w:val="5"/>
                <w:sz w:val="24"/>
                <w:szCs w:val="24"/>
              </w:rPr>
              <w:t>ể</w:t>
            </w:r>
            <w:r>
              <w:rPr>
                <w:position w:val="5"/>
                <w:sz w:val="24"/>
                <w:szCs w:val="24"/>
              </w:rPr>
              <w:t>u</w:t>
            </w:r>
            <w:r>
              <w:rPr>
                <w:spacing w:val="-5"/>
                <w:position w:val="5"/>
                <w:sz w:val="24"/>
                <w:szCs w:val="24"/>
              </w:rPr>
              <w:t xml:space="preserve"> </w:t>
            </w:r>
            <w:r>
              <w:rPr>
                <w:spacing w:val="-2"/>
                <w:position w:val="5"/>
                <w:sz w:val="24"/>
                <w:szCs w:val="24"/>
              </w:rPr>
              <w:t>th</w:t>
            </w:r>
            <w:r>
              <w:rPr>
                <w:position w:val="5"/>
                <w:sz w:val="24"/>
                <w:szCs w:val="24"/>
              </w:rPr>
              <w:t>ức</w:t>
            </w:r>
            <w:r>
              <w:rPr>
                <w:spacing w:val="-6"/>
                <w:position w:val="5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5"/>
                <w:sz w:val="24"/>
                <w:szCs w:val="24"/>
              </w:rPr>
              <w:t>r</w:t>
            </w:r>
            <w:r>
              <w:rPr>
                <w:spacing w:val="-2"/>
                <w:position w:val="5"/>
                <w:sz w:val="24"/>
                <w:szCs w:val="24"/>
              </w:rPr>
              <w:t>ú</w:t>
            </w:r>
            <w:r>
              <w:rPr>
                <w:position w:val="5"/>
                <w:sz w:val="24"/>
                <w:szCs w:val="24"/>
              </w:rPr>
              <w:t>t</w:t>
            </w:r>
            <w:r>
              <w:rPr>
                <w:spacing w:val="-4"/>
                <w:position w:val="5"/>
                <w:sz w:val="24"/>
                <w:szCs w:val="24"/>
              </w:rPr>
              <w:t xml:space="preserve"> </w:t>
            </w:r>
            <w:proofErr w:type="gramStart"/>
            <w:r>
              <w:rPr>
                <w:position w:val="5"/>
                <w:sz w:val="24"/>
                <w:szCs w:val="24"/>
              </w:rPr>
              <w:t>g</w:t>
            </w:r>
            <w:r>
              <w:rPr>
                <w:spacing w:val="-2"/>
                <w:position w:val="5"/>
                <w:sz w:val="24"/>
                <w:szCs w:val="24"/>
              </w:rPr>
              <w:t>ọ</w:t>
            </w:r>
            <w:r>
              <w:rPr>
                <w:position w:val="5"/>
                <w:sz w:val="24"/>
                <w:szCs w:val="24"/>
              </w:rPr>
              <w:t>n</w:t>
            </w:r>
            <w:r>
              <w:rPr>
                <w:spacing w:val="-5"/>
                <w:position w:val="5"/>
                <w:sz w:val="24"/>
                <w:szCs w:val="24"/>
              </w:rPr>
              <w:t xml:space="preserve"> </w:t>
            </w:r>
            <w:r>
              <w:rPr>
                <w:position w:val="5"/>
                <w:sz w:val="24"/>
                <w:szCs w:val="24"/>
              </w:rPr>
              <w:t>:</w:t>
            </w:r>
            <w:proofErr w:type="gramEnd"/>
            <w:r>
              <w:rPr>
                <w:spacing w:val="37"/>
                <w:position w:val="5"/>
                <w:sz w:val="24"/>
                <w:szCs w:val="24"/>
              </w:rPr>
              <w:t xml:space="preserve"> </w:t>
            </w:r>
            <w:r>
              <w:rPr>
                <w:i/>
                <w:position w:val="5"/>
                <w:sz w:val="23"/>
                <w:szCs w:val="23"/>
              </w:rPr>
              <w:t>F</w:t>
            </w:r>
            <w:r>
              <w:rPr>
                <w:i/>
                <w:spacing w:val="-26"/>
                <w:position w:val="5"/>
                <w:sz w:val="23"/>
                <w:szCs w:val="23"/>
              </w:rPr>
              <w:t xml:space="preserve"> </w:t>
            </w:r>
            <w:r>
              <w:rPr>
                <w:position w:val="5"/>
                <w:sz w:val="23"/>
                <w:szCs w:val="23"/>
              </w:rPr>
              <w:t>(</w:t>
            </w:r>
            <w:r>
              <w:rPr>
                <w:spacing w:val="-30"/>
                <w:position w:val="5"/>
                <w:sz w:val="23"/>
                <w:szCs w:val="23"/>
              </w:rPr>
              <w:t xml:space="preserve"> </w:t>
            </w:r>
            <w:r>
              <w:rPr>
                <w:i/>
                <w:spacing w:val="-2"/>
                <w:position w:val="5"/>
                <w:sz w:val="23"/>
                <w:szCs w:val="23"/>
              </w:rPr>
              <w:t>A</w:t>
            </w:r>
            <w:r>
              <w:rPr>
                <w:position w:val="5"/>
                <w:sz w:val="23"/>
                <w:szCs w:val="23"/>
              </w:rPr>
              <w:t>,</w:t>
            </w:r>
            <w:r>
              <w:rPr>
                <w:spacing w:val="-12"/>
                <w:position w:val="5"/>
                <w:sz w:val="23"/>
                <w:szCs w:val="23"/>
              </w:rPr>
              <w:t xml:space="preserve"> </w:t>
            </w:r>
            <w:r>
              <w:rPr>
                <w:i/>
                <w:spacing w:val="9"/>
                <w:position w:val="5"/>
                <w:sz w:val="23"/>
                <w:szCs w:val="23"/>
              </w:rPr>
              <w:t>B</w:t>
            </w:r>
            <w:r>
              <w:rPr>
                <w:position w:val="5"/>
                <w:sz w:val="23"/>
                <w:szCs w:val="23"/>
              </w:rPr>
              <w:t>,</w:t>
            </w:r>
            <w:r>
              <w:rPr>
                <w:spacing w:val="-27"/>
                <w:position w:val="5"/>
                <w:sz w:val="23"/>
                <w:szCs w:val="23"/>
              </w:rPr>
              <w:t xml:space="preserve"> </w:t>
            </w:r>
            <w:r>
              <w:rPr>
                <w:i/>
                <w:position w:val="5"/>
                <w:sz w:val="23"/>
                <w:szCs w:val="23"/>
              </w:rPr>
              <w:t>C</w:t>
            </w:r>
            <w:r>
              <w:rPr>
                <w:i/>
                <w:spacing w:val="-39"/>
                <w:position w:val="5"/>
                <w:sz w:val="23"/>
                <w:szCs w:val="23"/>
              </w:rPr>
              <w:t xml:space="preserve"> </w:t>
            </w:r>
            <w:r>
              <w:rPr>
                <w:position w:val="5"/>
                <w:sz w:val="23"/>
                <w:szCs w:val="23"/>
              </w:rPr>
              <w:t>,</w:t>
            </w:r>
            <w:r>
              <w:rPr>
                <w:spacing w:val="-12"/>
                <w:position w:val="5"/>
                <w:sz w:val="23"/>
                <w:szCs w:val="23"/>
              </w:rPr>
              <w:t xml:space="preserve"> </w:t>
            </w:r>
            <w:r>
              <w:rPr>
                <w:i/>
                <w:spacing w:val="12"/>
                <w:position w:val="5"/>
                <w:sz w:val="23"/>
                <w:szCs w:val="23"/>
              </w:rPr>
              <w:t>D</w:t>
            </w:r>
            <w:r>
              <w:rPr>
                <w:position w:val="5"/>
                <w:sz w:val="23"/>
                <w:szCs w:val="23"/>
              </w:rPr>
              <w:t xml:space="preserve">) </w:t>
            </w:r>
            <w:r>
              <w:rPr>
                <w:rFonts w:ascii="Symbol" w:eastAsia="Symbol" w:hAnsi="Symbol" w:cs="Symbol"/>
                <w:position w:val="5"/>
                <w:sz w:val="23"/>
                <w:szCs w:val="23"/>
              </w:rPr>
              <w:t></w:t>
            </w:r>
            <w:r>
              <w:rPr>
                <w:position w:val="5"/>
                <w:sz w:val="23"/>
                <w:szCs w:val="23"/>
              </w:rPr>
              <w:t xml:space="preserve"> </w:t>
            </w:r>
            <w:r>
              <w:rPr>
                <w:rFonts w:ascii="Symbol" w:eastAsia="Symbol" w:hAnsi="Symbol" w:cs="Symbol"/>
                <w:w w:val="101"/>
                <w:position w:val="-1"/>
                <w:sz w:val="34"/>
                <w:szCs w:val="34"/>
              </w:rPr>
              <w:t></w:t>
            </w:r>
            <w:r>
              <w:rPr>
                <w:spacing w:val="-42"/>
                <w:position w:val="-1"/>
                <w:sz w:val="34"/>
                <w:szCs w:val="34"/>
              </w:rPr>
              <w:t xml:space="preserve"> </w:t>
            </w:r>
            <w:r>
              <w:rPr>
                <w:spacing w:val="5"/>
                <w:position w:val="5"/>
                <w:sz w:val="23"/>
                <w:szCs w:val="23"/>
              </w:rPr>
              <w:t>(</w:t>
            </w:r>
            <w:r>
              <w:rPr>
                <w:spacing w:val="1"/>
                <w:position w:val="5"/>
                <w:sz w:val="23"/>
                <w:szCs w:val="23"/>
              </w:rPr>
              <w:t>0</w:t>
            </w:r>
            <w:r>
              <w:rPr>
                <w:position w:val="5"/>
                <w:sz w:val="23"/>
                <w:szCs w:val="23"/>
              </w:rPr>
              <w:t>,</w:t>
            </w:r>
            <w:r>
              <w:rPr>
                <w:spacing w:val="4"/>
                <w:position w:val="5"/>
                <w:sz w:val="23"/>
                <w:szCs w:val="23"/>
              </w:rPr>
              <w:t xml:space="preserve"> </w:t>
            </w:r>
            <w:r>
              <w:rPr>
                <w:spacing w:val="-18"/>
                <w:position w:val="5"/>
                <w:sz w:val="23"/>
                <w:szCs w:val="23"/>
              </w:rPr>
              <w:t>1</w:t>
            </w:r>
            <w:r>
              <w:rPr>
                <w:position w:val="5"/>
                <w:sz w:val="23"/>
                <w:szCs w:val="23"/>
              </w:rPr>
              <w:t>,</w:t>
            </w:r>
            <w:r>
              <w:rPr>
                <w:spacing w:val="19"/>
                <w:position w:val="5"/>
                <w:sz w:val="23"/>
                <w:szCs w:val="23"/>
              </w:rPr>
              <w:t xml:space="preserve"> </w:t>
            </w:r>
            <w:r>
              <w:rPr>
                <w:spacing w:val="-3"/>
                <w:position w:val="5"/>
                <w:sz w:val="23"/>
                <w:szCs w:val="23"/>
              </w:rPr>
              <w:t>8</w:t>
            </w:r>
            <w:r>
              <w:rPr>
                <w:position w:val="5"/>
                <w:sz w:val="23"/>
                <w:szCs w:val="23"/>
              </w:rPr>
              <w:t>,</w:t>
            </w:r>
            <w:r>
              <w:rPr>
                <w:spacing w:val="24"/>
                <w:position w:val="5"/>
                <w:sz w:val="23"/>
                <w:szCs w:val="23"/>
              </w:rPr>
              <w:t xml:space="preserve"> </w:t>
            </w:r>
            <w:r>
              <w:rPr>
                <w:spacing w:val="1"/>
                <w:position w:val="5"/>
                <w:sz w:val="23"/>
                <w:szCs w:val="23"/>
              </w:rPr>
              <w:t>9</w:t>
            </w:r>
            <w:r>
              <w:rPr>
                <w:position w:val="5"/>
                <w:sz w:val="23"/>
                <w:szCs w:val="23"/>
              </w:rPr>
              <w:t>,</w:t>
            </w:r>
            <w:r>
              <w:rPr>
                <w:spacing w:val="4"/>
                <w:position w:val="5"/>
                <w:sz w:val="23"/>
                <w:szCs w:val="23"/>
              </w:rPr>
              <w:t xml:space="preserve"> </w:t>
            </w:r>
            <w:r>
              <w:rPr>
                <w:spacing w:val="-1"/>
                <w:position w:val="5"/>
                <w:sz w:val="23"/>
                <w:szCs w:val="23"/>
              </w:rPr>
              <w:t>1</w:t>
            </w:r>
            <w:r>
              <w:rPr>
                <w:spacing w:val="10"/>
                <w:position w:val="5"/>
                <w:sz w:val="23"/>
                <w:szCs w:val="23"/>
              </w:rPr>
              <w:t>0</w:t>
            </w:r>
            <w:r>
              <w:rPr>
                <w:position w:val="5"/>
                <w:sz w:val="23"/>
                <w:szCs w:val="23"/>
              </w:rPr>
              <w:t>)</w:t>
            </w:r>
          </w:p>
        </w:tc>
      </w:tr>
      <w:tr w:rsidR="00B66DC2" w14:paraId="6C7463A8" w14:textId="77777777">
        <w:trPr>
          <w:trHeight w:hRule="exact" w:val="361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7DEB24E6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pacing w:val="-4"/>
                <w:sz w:val="24"/>
                <w:szCs w:val="24"/>
              </w:rPr>
              <w:t>B</w:t>
            </w:r>
            <w:r>
              <w:rPr>
                <w:spacing w:val="-14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5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i/>
                <w:spacing w:val="-1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proofErr w:type="gramStart"/>
            <w:r>
              <w:rPr>
                <w:i/>
                <w:spacing w:val="-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D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40F37547" w14:textId="77777777" w:rsidR="00B66DC2" w:rsidRDefault="00B66DC2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6E70A05" w14:textId="77777777" w:rsidR="00B66DC2" w:rsidRDefault="00B66DC2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8784ADD" w14:textId="77777777" w:rsidR="00B66DC2" w:rsidRDefault="00000000">
            <w:pPr>
              <w:spacing w:line="260" w:lineRule="exact"/>
              <w:ind w:left="28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39DCF373" w14:textId="77777777" w:rsidR="00B66DC2" w:rsidRDefault="00000000">
            <w:pPr>
              <w:spacing w:line="260" w:lineRule="exact"/>
              <w:ind w:left="53"/>
              <w:rPr>
                <w:sz w:val="24"/>
                <w:szCs w:val="24"/>
              </w:rPr>
            </w:pPr>
            <w:r>
              <w:rPr>
                <w:i/>
                <w:spacing w:val="-3"/>
                <w:sz w:val="24"/>
                <w:szCs w:val="24"/>
              </w:rPr>
              <w:t>B</w:t>
            </w:r>
            <w:r>
              <w:rPr>
                <w:spacing w:val="-15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pacing w:val="-1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proofErr w:type="gramStart"/>
            <w:r>
              <w:rPr>
                <w:i/>
                <w:spacing w:val="-3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D</w:t>
            </w:r>
            <w:proofErr w:type="gramEnd"/>
          </w:p>
        </w:tc>
      </w:tr>
      <w:tr w:rsidR="00B66DC2" w14:paraId="06250233" w14:textId="77777777">
        <w:trPr>
          <w:trHeight w:hRule="exact" w:val="360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48201EEA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i/>
                <w:spacing w:val="-6"/>
                <w:sz w:val="24"/>
                <w:szCs w:val="24"/>
              </w:rPr>
              <w:t>B</w:t>
            </w:r>
            <w:r>
              <w:rPr>
                <w:spacing w:val="-15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i/>
                <w:w w:val="102"/>
                <w:sz w:val="24"/>
                <w:szCs w:val="24"/>
              </w:rPr>
              <w:t>D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134ECCA7" w14:textId="77777777" w:rsidR="00B66DC2" w:rsidRDefault="00B66DC2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10DEDBF" w14:textId="77777777" w:rsidR="00B66DC2" w:rsidRDefault="00B66DC2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E669261" w14:textId="77777777" w:rsidR="00B66DC2" w:rsidRDefault="00000000">
            <w:pPr>
              <w:spacing w:line="260" w:lineRule="exact"/>
              <w:ind w:left="2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600A4C7B" w14:textId="77777777" w:rsidR="00B66DC2" w:rsidRDefault="00000000">
            <w:pPr>
              <w:spacing w:line="260" w:lineRule="exact"/>
              <w:ind w:left="67"/>
              <w:rPr>
                <w:sz w:val="24"/>
                <w:szCs w:val="24"/>
              </w:rPr>
            </w:pPr>
            <w:r>
              <w:rPr>
                <w:i/>
                <w:spacing w:val="-4"/>
                <w:sz w:val="24"/>
                <w:szCs w:val="24"/>
              </w:rPr>
              <w:t>B</w:t>
            </w:r>
            <w:r>
              <w:rPr>
                <w:spacing w:val="-14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5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i/>
                <w:spacing w:val="-1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proofErr w:type="gramStart"/>
            <w:r>
              <w:rPr>
                <w:i/>
                <w:spacing w:val="-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D</w:t>
            </w:r>
            <w:proofErr w:type="gramEnd"/>
          </w:p>
        </w:tc>
      </w:tr>
      <w:tr w:rsidR="00B66DC2" w14:paraId="24D17680" w14:textId="77777777">
        <w:trPr>
          <w:trHeight w:hRule="exact" w:val="360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54D20723" w14:textId="77777777" w:rsidR="00B66DC2" w:rsidRDefault="0000000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ức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ú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1868B4CA" w14:textId="77777777" w:rsidR="00B66DC2" w:rsidRDefault="00000000">
            <w:pPr>
              <w:spacing w:line="260" w:lineRule="exact"/>
              <w:ind w:left="74"/>
              <w:rPr>
                <w:sz w:val="24"/>
                <w:szCs w:val="24"/>
              </w:rPr>
            </w:pPr>
            <w:r>
              <w:rPr>
                <w:i/>
                <w:spacing w:val="-1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i/>
                <w:spacing w:val="-14"/>
                <w:sz w:val="24"/>
                <w:szCs w:val="24"/>
              </w:rPr>
              <w:t>A</w:t>
            </w:r>
            <w:r>
              <w:rPr>
                <w:spacing w:val="-14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-3"/>
                <w:sz w:val="24"/>
                <w:szCs w:val="24"/>
              </w:rPr>
              <w:t>B</w:t>
            </w:r>
            <w:r>
              <w:rPr>
                <w:spacing w:val="-14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3EC7284" w14:textId="77777777" w:rsidR="00B66DC2" w:rsidRDefault="00B66DC2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0F1F039" w14:textId="77777777" w:rsidR="00B66DC2" w:rsidRDefault="00B66DC2"/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7C996C02" w14:textId="77777777" w:rsidR="00B66DC2" w:rsidRDefault="00B66DC2"/>
        </w:tc>
      </w:tr>
      <w:tr w:rsidR="00B66DC2" w14:paraId="51A66466" w14:textId="77777777">
        <w:trPr>
          <w:trHeight w:hRule="exact" w:val="360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12BBC406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B</w:t>
            </w:r>
            <w:r>
              <w:rPr>
                <w:spacing w:val="-14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485BE482" w14:textId="77777777" w:rsidR="00B66DC2" w:rsidRDefault="00B66DC2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85A3043" w14:textId="77777777" w:rsidR="00B66DC2" w:rsidRDefault="00B66DC2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6FA3670" w14:textId="77777777" w:rsidR="00B66DC2" w:rsidRDefault="00000000">
            <w:pPr>
              <w:spacing w:line="260" w:lineRule="exact"/>
              <w:ind w:left="28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48070DBA" w14:textId="77777777" w:rsidR="00B66DC2" w:rsidRDefault="00000000">
            <w:pPr>
              <w:spacing w:line="260" w:lineRule="exact"/>
              <w:ind w:left="53"/>
              <w:rPr>
                <w:sz w:val="24"/>
                <w:szCs w:val="24"/>
              </w:rPr>
            </w:pPr>
            <w:r>
              <w:rPr>
                <w:i/>
                <w:spacing w:val="-4"/>
                <w:sz w:val="24"/>
                <w:szCs w:val="24"/>
              </w:rPr>
              <w:t>B</w:t>
            </w:r>
            <w:r>
              <w:rPr>
                <w:spacing w:val="-14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5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</w:p>
        </w:tc>
      </w:tr>
      <w:tr w:rsidR="00B66DC2" w14:paraId="1D06C806" w14:textId="77777777">
        <w:trPr>
          <w:trHeight w:hRule="exact" w:val="330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77666FFF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pacing w:val="-9"/>
                <w:w w:val="102"/>
                <w:sz w:val="24"/>
                <w:szCs w:val="24"/>
              </w:rPr>
              <w:t>B</w:t>
            </w:r>
            <w:r>
              <w:rPr>
                <w:spacing w:val="-16"/>
                <w:w w:val="102"/>
                <w:sz w:val="24"/>
                <w:szCs w:val="24"/>
              </w:rPr>
              <w:t>.</w:t>
            </w:r>
            <w:r>
              <w:rPr>
                <w:i/>
                <w:w w:val="102"/>
                <w:sz w:val="24"/>
                <w:szCs w:val="24"/>
              </w:rPr>
              <w:t>C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2FE38CC3" w14:textId="77777777" w:rsidR="00B66DC2" w:rsidRDefault="00B66DC2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9BE9E2" w14:textId="77777777" w:rsidR="00B66DC2" w:rsidRDefault="00B66DC2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3686329" w14:textId="77777777" w:rsidR="00B66DC2" w:rsidRDefault="00000000">
            <w:pPr>
              <w:spacing w:line="260" w:lineRule="exact"/>
              <w:ind w:left="2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16B0F07E" w14:textId="77777777" w:rsidR="00B66DC2" w:rsidRDefault="00000000">
            <w:pPr>
              <w:spacing w:line="260" w:lineRule="exact"/>
              <w:ind w:left="79"/>
              <w:rPr>
                <w:sz w:val="24"/>
                <w:szCs w:val="24"/>
              </w:rPr>
            </w:pPr>
            <w:r>
              <w:rPr>
                <w:i/>
                <w:spacing w:val="-1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i/>
                <w:spacing w:val="-14"/>
                <w:sz w:val="24"/>
                <w:szCs w:val="24"/>
              </w:rPr>
              <w:t>A</w:t>
            </w:r>
            <w:r>
              <w:rPr>
                <w:spacing w:val="-15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</w:p>
        </w:tc>
      </w:tr>
      <w:tr w:rsidR="00B66DC2" w14:paraId="34467B1A" w14:textId="77777777">
        <w:trPr>
          <w:trHeight w:hRule="exact" w:val="437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28345523" w14:textId="77777777" w:rsidR="00B66DC2" w:rsidRDefault="00000000">
            <w:pPr>
              <w:spacing w:before="41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ức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ú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7AB2FA13" w14:textId="77777777" w:rsidR="00B66DC2" w:rsidRDefault="00000000">
            <w:pPr>
              <w:spacing w:before="32"/>
              <w:ind w:left="48"/>
              <w:rPr>
                <w:sz w:val="24"/>
                <w:szCs w:val="24"/>
              </w:rPr>
            </w:pPr>
            <w:r>
              <w:rPr>
                <w:i/>
                <w:spacing w:val="5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pacing w:val="5"/>
                <w:w w:val="99"/>
                <w:sz w:val="24"/>
                <w:szCs w:val="24"/>
              </w:rPr>
              <w:t>C</w:t>
            </w:r>
            <w:r>
              <w:rPr>
                <w:w w:val="99"/>
                <w:sz w:val="24"/>
                <w:szCs w:val="24"/>
              </w:rPr>
              <w:t>.</w:t>
            </w:r>
            <w:r>
              <w:rPr>
                <w:i/>
                <w:w w:val="99"/>
                <w:sz w:val="24"/>
                <w:szCs w:val="24"/>
              </w:rPr>
              <w:t>D</w:t>
            </w:r>
            <w:r>
              <w:rPr>
                <w:i/>
                <w:spacing w:val="-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5"/>
                <w:sz w:val="24"/>
                <w:szCs w:val="24"/>
              </w:rPr>
              <w:t>A</w:t>
            </w:r>
            <w:r>
              <w:rPr>
                <w:spacing w:val="-14"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pacing w:val="5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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F30AD5A" w14:textId="77777777" w:rsidR="00B66DC2" w:rsidRDefault="00B66DC2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97738AD" w14:textId="77777777" w:rsidR="00B66DC2" w:rsidRDefault="00B66DC2"/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7DC61CA9" w14:textId="77777777" w:rsidR="00B66DC2" w:rsidRDefault="00B66DC2"/>
        </w:tc>
      </w:tr>
      <w:tr w:rsidR="00B66DC2" w14:paraId="346807D4" w14:textId="77777777">
        <w:trPr>
          <w:trHeight w:hRule="exact" w:val="360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0EED6A17" w14:textId="77777777" w:rsidR="00B66DC2" w:rsidRDefault="00000000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i/>
                <w:spacing w:val="7"/>
                <w:w w:val="99"/>
                <w:sz w:val="24"/>
                <w:szCs w:val="24"/>
              </w:rPr>
              <w:t>C</w:t>
            </w:r>
            <w:r>
              <w:rPr>
                <w:w w:val="99"/>
                <w:sz w:val="24"/>
                <w:szCs w:val="24"/>
              </w:rPr>
              <w:t>.</w:t>
            </w:r>
            <w:r>
              <w:rPr>
                <w:spacing w:val="-21"/>
                <w:w w:val="99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450BBF6F" w14:textId="77777777" w:rsidR="00B66DC2" w:rsidRDefault="00B66DC2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EBBDF50" w14:textId="77777777" w:rsidR="00B66DC2" w:rsidRDefault="00B66DC2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872DFAC" w14:textId="77777777" w:rsidR="00B66DC2" w:rsidRDefault="00000000">
            <w:pPr>
              <w:spacing w:before="5"/>
              <w:ind w:left="28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29FB9AA2" w14:textId="77777777" w:rsidR="00B66DC2" w:rsidRDefault="00000000">
            <w:pPr>
              <w:spacing w:before="11"/>
              <w:ind w:left="39"/>
              <w:rPr>
                <w:sz w:val="24"/>
                <w:szCs w:val="24"/>
              </w:rPr>
            </w:pPr>
            <w:r>
              <w:rPr>
                <w:i/>
                <w:spacing w:val="-3"/>
                <w:w w:val="102"/>
                <w:sz w:val="24"/>
                <w:szCs w:val="24"/>
              </w:rPr>
              <w:t>C</w:t>
            </w:r>
            <w:r>
              <w:rPr>
                <w:spacing w:val="-3"/>
                <w:w w:val="102"/>
                <w:sz w:val="24"/>
                <w:szCs w:val="24"/>
              </w:rPr>
              <w:t>.</w:t>
            </w:r>
            <w:r>
              <w:rPr>
                <w:i/>
                <w:w w:val="102"/>
                <w:sz w:val="24"/>
                <w:szCs w:val="24"/>
              </w:rPr>
              <w:t>D</w:t>
            </w:r>
          </w:p>
        </w:tc>
      </w:tr>
      <w:tr w:rsidR="00B66DC2" w14:paraId="6460E099" w14:textId="77777777">
        <w:trPr>
          <w:trHeight w:hRule="exact" w:val="379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160114BA" w14:textId="77777777" w:rsidR="00B66DC2" w:rsidRDefault="00000000">
            <w:pPr>
              <w:spacing w:before="7"/>
              <w:ind w:left="65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pacing w:val="-3"/>
                <w:w w:val="102"/>
                <w:sz w:val="24"/>
                <w:szCs w:val="24"/>
              </w:rPr>
              <w:t>C</w:t>
            </w:r>
            <w:r>
              <w:rPr>
                <w:spacing w:val="-3"/>
                <w:w w:val="102"/>
                <w:sz w:val="24"/>
                <w:szCs w:val="24"/>
              </w:rPr>
              <w:t>.</w:t>
            </w:r>
            <w:r>
              <w:rPr>
                <w:i/>
                <w:w w:val="102"/>
                <w:sz w:val="24"/>
                <w:szCs w:val="24"/>
              </w:rPr>
              <w:t>D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4284ECB3" w14:textId="77777777" w:rsidR="00B66DC2" w:rsidRDefault="00B66DC2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07973A9" w14:textId="77777777" w:rsidR="00B66DC2" w:rsidRDefault="00B66DC2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E56CBB2" w14:textId="77777777" w:rsidR="00B66DC2" w:rsidRDefault="00000000">
            <w:pPr>
              <w:spacing w:before="5"/>
              <w:ind w:left="2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72D1596F" w14:textId="77777777" w:rsidR="00B66DC2" w:rsidRDefault="00000000">
            <w:pPr>
              <w:spacing w:before="11"/>
              <w:ind w:left="53"/>
              <w:rPr>
                <w:sz w:val="24"/>
                <w:szCs w:val="24"/>
              </w:rPr>
            </w:pPr>
            <w:r>
              <w:rPr>
                <w:i/>
                <w:spacing w:val="-3"/>
                <w:w w:val="102"/>
                <w:sz w:val="24"/>
                <w:szCs w:val="24"/>
              </w:rPr>
              <w:t>C</w:t>
            </w:r>
            <w:r>
              <w:rPr>
                <w:spacing w:val="-3"/>
                <w:w w:val="102"/>
                <w:sz w:val="24"/>
                <w:szCs w:val="24"/>
              </w:rPr>
              <w:t>.</w:t>
            </w:r>
            <w:r>
              <w:rPr>
                <w:i/>
                <w:w w:val="102"/>
                <w:sz w:val="24"/>
                <w:szCs w:val="24"/>
              </w:rPr>
              <w:t>D</w:t>
            </w:r>
          </w:p>
        </w:tc>
      </w:tr>
    </w:tbl>
    <w:p w14:paraId="73952F5C" w14:textId="77777777" w:rsidR="004253BB" w:rsidRDefault="004253BB"/>
    <w:sectPr w:rsidR="004253BB">
      <w:type w:val="continuous"/>
      <w:pgSz w:w="11920" w:h="16840"/>
      <w:pgMar w:top="1360" w:right="16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AE0"/>
    <w:multiLevelType w:val="multilevel"/>
    <w:tmpl w:val="AC8886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1603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DC2"/>
    <w:rsid w:val="000F41F5"/>
    <w:rsid w:val="004253BB"/>
    <w:rsid w:val="007D3CF8"/>
    <w:rsid w:val="00845728"/>
    <w:rsid w:val="009B1E46"/>
    <w:rsid w:val="00A23E6E"/>
    <w:rsid w:val="00B6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6"/>
    <o:shapelayout v:ext="edit">
      <o:idmap v:ext="edit" data="1"/>
    </o:shapelayout>
  </w:shapeDefaults>
  <w:decimalSymbol w:val="."/>
  <w:listSeparator w:val=","/>
  <w14:docId w14:val="7D6A7C87"/>
  <w15:docId w15:val="{617AC5F2-E8A8-4221-8200-03182DAD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3634</Words>
  <Characters>20719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Vinh Phuc</cp:lastModifiedBy>
  <cp:revision>4</cp:revision>
  <dcterms:created xsi:type="dcterms:W3CDTF">2022-12-11T14:31:00Z</dcterms:created>
  <dcterms:modified xsi:type="dcterms:W3CDTF">2022-12-11T15:17:00Z</dcterms:modified>
</cp:coreProperties>
</file>